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71BFA" w14:textId="77777777" w:rsidR="00C72CEC" w:rsidRPr="00BE0125" w:rsidRDefault="00C72CEC" w:rsidP="006116D3">
      <w:pPr>
        <w:pStyle w:val="a3"/>
        <w:spacing w:line="720" w:lineRule="auto"/>
        <w:rPr>
          <w:rFonts w:hint="eastAsia"/>
          <w:sz w:val="44"/>
          <w:szCs w:val="44"/>
        </w:rPr>
      </w:pPr>
      <w:r w:rsidRPr="00BE0125">
        <w:rPr>
          <w:rFonts w:hint="eastAsia"/>
          <w:sz w:val="44"/>
          <w:szCs w:val="44"/>
        </w:rPr>
        <w:t>VO系统综述</w:t>
      </w:r>
      <w:bookmarkStart w:id="0" w:name="_GoBack"/>
      <w:bookmarkEnd w:id="0"/>
    </w:p>
    <w:p w14:paraId="74D91FF5" w14:textId="77777777" w:rsidR="00C72CEC" w:rsidRDefault="00C72CEC" w:rsidP="00C46345">
      <w:pPr>
        <w:spacing w:line="360" w:lineRule="auto"/>
      </w:pPr>
      <w:r>
        <w:t>MulinB</w:t>
      </w:r>
      <w:r>
        <w:rPr>
          <w:rFonts w:hint="eastAsia"/>
        </w:rPr>
        <w:t>按：最近在学习</w:t>
      </w:r>
      <w:r>
        <w:t>SLAM</w:t>
      </w:r>
      <w:r>
        <w:rPr>
          <w:rFonts w:hint="eastAsia"/>
        </w:rPr>
        <w:t>算法，这里作为阅读笔记记录和总结一下。这里关注的主要是基于视觉的</w:t>
      </w:r>
      <w:r>
        <w:t>Visual SLAM</w:t>
      </w:r>
      <w:r>
        <w:rPr>
          <w:rFonts w:hint="eastAsia"/>
        </w:rPr>
        <w:t>或</w:t>
      </w:r>
      <w:r>
        <w:t>Visual Odometry</w:t>
      </w:r>
      <w:r>
        <w:rPr>
          <w:rFonts w:hint="eastAsia"/>
        </w:rPr>
        <w:t>，也包括一部分图像和</w:t>
      </w:r>
      <w:r>
        <w:t>IMU</w:t>
      </w:r>
      <w:r>
        <w:rPr>
          <w:rFonts w:hint="eastAsia"/>
        </w:rPr>
        <w:t>融合的</w:t>
      </w:r>
      <w:r>
        <w:t>Visual-Inertial Odometry</w:t>
      </w:r>
      <w:r>
        <w:rPr>
          <w:rFonts w:hint="eastAsia"/>
        </w:rPr>
        <w:t>相关算法。</w:t>
      </w:r>
    </w:p>
    <w:p w14:paraId="48ABE78D" w14:textId="77777777" w:rsidR="00C72CEC" w:rsidRDefault="00C72CEC" w:rsidP="00C46345">
      <w:pPr>
        <w:spacing w:line="360" w:lineRule="auto"/>
      </w:pPr>
      <w:r>
        <w:rPr>
          <w:rFonts w:hint="eastAsia"/>
        </w:rPr>
        <w:t>注：下文中部分链接指向</w:t>
      </w:r>
      <w:hyperlink r:id="rId5" w:history="1">
        <w:r>
          <w:rPr>
            <w:color w:val="1374C4"/>
          </w:rPr>
          <w:t>Google Scholar</w:t>
        </w:r>
      </w:hyperlink>
      <w:r>
        <w:rPr>
          <w:rFonts w:hint="eastAsia"/>
        </w:rPr>
        <w:t>及</w:t>
      </w:r>
      <w:hyperlink r:id="rId6" w:history="1">
        <w:r>
          <w:rPr>
            <w:color w:val="1374C4"/>
          </w:rPr>
          <w:t>Youtube</w:t>
        </w:r>
      </w:hyperlink>
      <w:r>
        <w:rPr>
          <w:rFonts w:hint="eastAsia"/>
        </w:rPr>
        <w:t>，有些用户可能无法访问。</w:t>
      </w:r>
    </w:p>
    <w:p w14:paraId="05DED548" w14:textId="77777777" w:rsidR="00C72CEC" w:rsidRDefault="00C72CEC" w:rsidP="00C46345">
      <w:pPr>
        <w:pStyle w:val="1"/>
        <w:spacing w:line="360" w:lineRule="auto"/>
      </w:pPr>
      <w:r>
        <w:rPr>
          <w:rFonts w:hint="eastAsia"/>
        </w:rPr>
        <w:t>一、概述</w:t>
      </w:r>
    </w:p>
    <w:p w14:paraId="50A8E274" w14:textId="77777777" w:rsidR="00C72CEC" w:rsidRDefault="00C72CEC" w:rsidP="00C46345">
      <w:pPr>
        <w:spacing w:line="360" w:lineRule="auto"/>
      </w:pPr>
      <w:r>
        <w:t>Simultaneous Localization and Mapping (SLAM)</w:t>
      </w:r>
      <w:r>
        <w:rPr>
          <w:rFonts w:hint="eastAsia"/>
        </w:rPr>
        <w:t>原本是</w:t>
      </w:r>
      <w:r>
        <w:t>Robotics</w:t>
      </w:r>
      <w:r>
        <w:rPr>
          <w:rFonts w:hint="eastAsia"/>
        </w:rPr>
        <w:t>领域用来做机器人定位的，最早的</w:t>
      </w:r>
      <w:r>
        <w:t>SLAM</w:t>
      </w:r>
      <w:r>
        <w:rPr>
          <w:rFonts w:hint="eastAsia"/>
        </w:rPr>
        <w:t>算法其实是没有用视觉</w:t>
      </w:r>
      <w:r>
        <w:t>camera</w:t>
      </w:r>
      <w:r>
        <w:rPr>
          <w:rFonts w:hint="eastAsia"/>
        </w:rPr>
        <w:t>的（</w:t>
      </w:r>
      <w:r>
        <w:t>Robotics</w:t>
      </w:r>
      <w:r>
        <w:rPr>
          <w:rFonts w:hint="eastAsia"/>
        </w:rPr>
        <w:t>领域一般用</w:t>
      </w:r>
      <w:r>
        <w:t>Laser Range Finder</w:t>
      </w:r>
      <w:r>
        <w:rPr>
          <w:rFonts w:hint="eastAsia"/>
        </w:rPr>
        <w:t>来做</w:t>
      </w:r>
      <w:r>
        <w:t>SLAM</w:t>
      </w:r>
      <w:r>
        <w:rPr>
          <w:rFonts w:hint="eastAsia"/>
        </w:rPr>
        <w:t>）。本文主要关注基于</w:t>
      </w:r>
      <w:r>
        <w:t>camera</w:t>
      </w:r>
      <w:r>
        <w:rPr>
          <w:rFonts w:hint="eastAsia"/>
        </w:rPr>
        <w:t>图像做</w:t>
      </w:r>
      <w:r>
        <w:t>SLAM</w:t>
      </w:r>
      <w:r>
        <w:rPr>
          <w:rFonts w:hint="eastAsia"/>
        </w:rPr>
        <w:t>的算法，即</w:t>
      </w:r>
      <w:r>
        <w:t>Visual SLAM</w:t>
      </w:r>
      <w:r>
        <w:rPr>
          <w:rFonts w:hint="eastAsia"/>
        </w:rPr>
        <w:t>算法。本文对</w:t>
      </w:r>
      <w:r>
        <w:t>SLAM</w:t>
      </w:r>
      <w:r>
        <w:rPr>
          <w:rFonts w:hint="eastAsia"/>
        </w:rPr>
        <w:t>和</w:t>
      </w:r>
      <w:r>
        <w:t>Visual SLAM</w:t>
      </w:r>
      <w:r>
        <w:rPr>
          <w:rFonts w:hint="eastAsia"/>
        </w:rPr>
        <w:t>不做区分。</w:t>
      </w:r>
    </w:p>
    <w:p w14:paraId="7A0457ED" w14:textId="77777777" w:rsidR="00C72CEC" w:rsidRDefault="00C72CEC" w:rsidP="00C46345">
      <w:pPr>
        <w:spacing w:line="360" w:lineRule="auto"/>
      </w:pPr>
      <w:r>
        <w:rPr>
          <w:rFonts w:hint="eastAsia"/>
        </w:rPr>
        <w:t>其实</w:t>
      </w:r>
      <w:r>
        <w:t>SLAM</w:t>
      </w:r>
      <w:r>
        <w:rPr>
          <w:rFonts w:hint="eastAsia"/>
        </w:rPr>
        <w:t>是一个研究了</w:t>
      </w:r>
      <w:r>
        <w:t>30</w:t>
      </w:r>
      <w:r>
        <w:rPr>
          <w:rFonts w:hint="eastAsia"/>
        </w:rPr>
        <w:t>年的</w:t>
      </w:r>
      <w:r>
        <w:t>topic</w:t>
      </w:r>
      <w:r>
        <w:rPr>
          <w:rFonts w:hint="eastAsia"/>
        </w:rPr>
        <w:t>了，然而到目前仍然没有广泛走进人们的生活。个人认为，其中一个原因是</w:t>
      </w:r>
      <w:r>
        <w:t>SLAM</w:t>
      </w:r>
      <w:r>
        <w:rPr>
          <w:rFonts w:hint="eastAsia"/>
        </w:rPr>
        <w:t>对实时性要求比较高，而要做到比较精确、稳定、可靠、适合多种场景的方案一般计算量相对较大，目前移动式设备的计算能力还不足够支撑这么大的计算量，为了达到实时性能，往往需要在精确度和稳定性上做些牺牲。因此在具体的应用中，往往需要根据移动设备所具有的传感器组合、计算能力、用户场景等，选择和深度定制合适的</w:t>
      </w:r>
      <w:r>
        <w:t>SLAM</w:t>
      </w:r>
      <w:r>
        <w:rPr>
          <w:rFonts w:hint="eastAsia"/>
        </w:rPr>
        <w:t>算法。比如，无人驾驶汽车和手机端</w:t>
      </w:r>
      <w:r>
        <w:t>AR</w:t>
      </w:r>
      <w:r>
        <w:rPr>
          <w:rFonts w:hint="eastAsia"/>
        </w:rPr>
        <w:t>类应用的</w:t>
      </w:r>
      <w:r>
        <w:t>SLAM</w:t>
      </w:r>
      <w:r>
        <w:rPr>
          <w:rFonts w:hint="eastAsia"/>
        </w:rPr>
        <w:t>算法就非常不同。无人驾驶汽车中，传感器的使用可以更多样化，其中在建地图时和实时定位时的算法又很不一样，需要根据具体情况下使用的传感器类型和可以获得的地图辅助数据类型等信息进行综合性的方案设计，以达到精度和稳定性最大化。而在手机端的</w:t>
      </w:r>
      <w:r>
        <w:t>AR</w:t>
      </w:r>
      <w:r>
        <w:rPr>
          <w:rFonts w:hint="eastAsia"/>
        </w:rPr>
        <w:t>类应用中，如何利用标配的单目</w:t>
      </w:r>
      <w:r>
        <w:t>+MEMS IMU</w:t>
      </w:r>
      <w:r>
        <w:rPr>
          <w:rFonts w:hint="eastAsia"/>
        </w:rPr>
        <w:t>在旗舰类手机上得到更精确、更稳定的算法是关键任务。本文主要</w:t>
      </w:r>
      <w:r>
        <w:t>focus</w:t>
      </w:r>
      <w:r>
        <w:rPr>
          <w:rFonts w:hint="eastAsia"/>
        </w:rPr>
        <w:t>在后者。</w:t>
      </w:r>
    </w:p>
    <w:p w14:paraId="13AE0C7F" w14:textId="77777777" w:rsidR="00C72CEC" w:rsidRDefault="00C72CEC" w:rsidP="00C46345">
      <w:pPr>
        <w:spacing w:line="360" w:lineRule="auto"/>
      </w:pPr>
      <w:r>
        <w:rPr>
          <w:rFonts w:hint="eastAsia"/>
        </w:rPr>
        <w:t>关于</w:t>
      </w:r>
      <w:r>
        <w:t>SLAM</w:t>
      </w:r>
      <w:r>
        <w:rPr>
          <w:rFonts w:hint="eastAsia"/>
        </w:rPr>
        <w:t>的基础入门，这里不多啰嗦，列一些不错的学习资源如下：</w:t>
      </w:r>
    </w:p>
    <w:p w14:paraId="17221F1C" w14:textId="77777777" w:rsidR="00C72CEC" w:rsidRDefault="00C72CEC" w:rsidP="00C46345">
      <w:pPr>
        <w:spacing w:line="360" w:lineRule="auto"/>
      </w:pPr>
      <w:r>
        <w:t>Tomasz Malisiewicz</w:t>
      </w:r>
      <w:r>
        <w:rPr>
          <w:rFonts w:hint="eastAsia"/>
        </w:rPr>
        <w:t>的博客有一篇不错</w:t>
      </w:r>
      <w:hyperlink r:id="rId7" w:history="1">
        <w:r>
          <w:rPr>
            <w:rFonts w:hint="eastAsia"/>
            <w:color w:val="1374C4"/>
          </w:rPr>
          <w:t>关于</w:t>
        </w:r>
        <w:r>
          <w:rPr>
            <w:color w:val="1374C4"/>
          </w:rPr>
          <w:t>SLAM</w:t>
        </w:r>
        <w:r>
          <w:rPr>
            <w:rFonts w:hint="eastAsia"/>
            <w:color w:val="1374C4"/>
          </w:rPr>
          <w:t>的文章</w:t>
        </w:r>
      </w:hyperlink>
      <w:r>
        <w:rPr>
          <w:rFonts w:hint="eastAsia"/>
        </w:rPr>
        <w:t>，其中很多</w:t>
      </w:r>
      <w:r>
        <w:t>link</w:t>
      </w:r>
      <w:r>
        <w:rPr>
          <w:rFonts w:hint="eastAsia"/>
        </w:rPr>
        <w:t>的资源都很好</w:t>
      </w:r>
    </w:p>
    <w:p w14:paraId="131026C7" w14:textId="77777777" w:rsidR="00C72CEC" w:rsidRDefault="00C72CEC" w:rsidP="00C46345">
      <w:pPr>
        <w:spacing w:line="360" w:lineRule="auto"/>
      </w:pPr>
      <w:r>
        <w:rPr>
          <w:rFonts w:hint="eastAsia"/>
        </w:rPr>
        <w:lastRenderedPageBreak/>
        <w:t>国内有个不错的</w:t>
      </w:r>
      <w:r>
        <w:t>SLAM</w:t>
      </w:r>
      <w:r>
        <w:rPr>
          <w:rFonts w:hint="eastAsia"/>
        </w:rPr>
        <w:t>组织，叫“</w:t>
      </w:r>
      <w:hyperlink r:id="rId8" w:history="1">
        <w:r>
          <w:rPr>
            <w:rFonts w:hint="eastAsia"/>
            <w:color w:val="1374C4"/>
          </w:rPr>
          <w:t>泡泡机器人</w:t>
        </w:r>
      </w:hyperlink>
      <w:r>
        <w:rPr>
          <w:rFonts w:hint="eastAsia"/>
        </w:rPr>
        <w:t>”，其中有很多不错的</w:t>
      </w:r>
      <w:r>
        <w:t>SLAM</w:t>
      </w:r>
      <w:r>
        <w:rPr>
          <w:rFonts w:hint="eastAsia"/>
        </w:rPr>
        <w:t>课程，可以关注其微信公众号查看往期课程。另外该组织的不少成员都有博客，有很多不错的算法详细介绍的文章</w:t>
      </w:r>
    </w:p>
    <w:p w14:paraId="6DAC5D35" w14:textId="77777777" w:rsidR="00C72CEC" w:rsidRDefault="00C72CEC" w:rsidP="00C46345">
      <w:pPr>
        <w:spacing w:line="360" w:lineRule="auto"/>
      </w:pPr>
      <w:r>
        <w:rPr>
          <w:rFonts w:hint="eastAsia"/>
        </w:rPr>
        <w:t>另外再列一些比较强的研究</w:t>
      </w:r>
      <w:r>
        <w:t>SLAM</w:t>
      </w:r>
      <w:r>
        <w:rPr>
          <w:rFonts w:hint="eastAsia"/>
        </w:rPr>
        <w:t>的组织和牛人：</w:t>
      </w:r>
    </w:p>
    <w:p w14:paraId="0880ADF2" w14:textId="77777777" w:rsidR="00C72CEC" w:rsidRDefault="00C72CEC" w:rsidP="00C46345">
      <w:pPr>
        <w:spacing w:line="360" w:lineRule="auto"/>
      </w:pPr>
      <w:hyperlink r:id="rId9" w:history="1">
        <w:r>
          <w:rPr>
            <w:color w:val="1374C4"/>
          </w:rPr>
          <w:t>ICL</w:t>
        </w:r>
        <w:r>
          <w:rPr>
            <w:rFonts w:hint="eastAsia"/>
            <w:color w:val="1374C4"/>
          </w:rPr>
          <w:t>的</w:t>
        </w:r>
        <w:r>
          <w:rPr>
            <w:color w:val="1374C4"/>
          </w:rPr>
          <w:t>Andrew Davison</w:t>
        </w:r>
        <w:r>
          <w:rPr>
            <w:rFonts w:hint="eastAsia"/>
            <w:color w:val="1374C4"/>
          </w:rPr>
          <w:t>组</w:t>
        </w:r>
      </w:hyperlink>
      <w:r>
        <w:rPr>
          <w:rFonts w:hint="eastAsia"/>
        </w:rPr>
        <w:t>：老牌</w:t>
      </w:r>
      <w:r>
        <w:t>SLAM</w:t>
      </w:r>
      <w:r>
        <w:rPr>
          <w:rFonts w:hint="eastAsia"/>
        </w:rPr>
        <w:t>研究组，专注</w:t>
      </w:r>
      <w:r>
        <w:t>SLAM</w:t>
      </w:r>
      <w:r>
        <w:rPr>
          <w:rFonts w:hint="eastAsia"/>
        </w:rPr>
        <w:t>十几年，很多</w:t>
      </w:r>
      <w:r>
        <w:t>SLAM</w:t>
      </w:r>
      <w:r>
        <w:rPr>
          <w:rFonts w:hint="eastAsia"/>
        </w:rPr>
        <w:t>领域的大牛都出自这个组，比如</w:t>
      </w:r>
      <w:r>
        <w:t>KinectFusion</w:t>
      </w:r>
      <w:r>
        <w:rPr>
          <w:rFonts w:hint="eastAsia"/>
        </w:rPr>
        <w:t>和</w:t>
      </w:r>
      <w:r>
        <w:t>DTAM</w:t>
      </w:r>
      <w:r>
        <w:rPr>
          <w:rFonts w:hint="eastAsia"/>
        </w:rPr>
        <w:t>的作者</w:t>
      </w:r>
      <w:hyperlink r:id="rId10" w:history="1">
        <w:r>
          <w:rPr>
            <w:color w:val="1374C4"/>
          </w:rPr>
          <w:t>Richard Newcombe</w:t>
        </w:r>
      </w:hyperlink>
      <w:r>
        <w:rPr>
          <w:rFonts w:hint="eastAsia"/>
        </w:rPr>
        <w:t>、</w:t>
      </w:r>
      <w:r>
        <w:t>G2O</w:t>
      </w:r>
      <w:r>
        <w:rPr>
          <w:rFonts w:hint="eastAsia"/>
        </w:rPr>
        <w:t>的作者</w:t>
      </w:r>
      <w:hyperlink r:id="rId11" w:history="1">
        <w:r>
          <w:rPr>
            <w:color w:val="1374C4"/>
          </w:rPr>
          <w:t>Hauke Strasdat</w:t>
        </w:r>
      </w:hyperlink>
      <w:r>
        <w:rPr>
          <w:rFonts w:hint="eastAsia"/>
        </w:rPr>
        <w:t>等</w:t>
      </w:r>
    </w:p>
    <w:p w14:paraId="4B9DE1C6" w14:textId="77777777" w:rsidR="00C72CEC" w:rsidRDefault="00C72CEC" w:rsidP="00C46345">
      <w:pPr>
        <w:spacing w:line="360" w:lineRule="auto"/>
      </w:pPr>
      <w:hyperlink r:id="rId12" w:history="1">
        <w:r>
          <w:rPr>
            <w:color w:val="1374C4"/>
          </w:rPr>
          <w:t>Oxford</w:t>
        </w:r>
        <w:r>
          <w:rPr>
            <w:rFonts w:hint="eastAsia"/>
            <w:color w:val="1374C4"/>
          </w:rPr>
          <w:t>的</w:t>
        </w:r>
        <w:r>
          <w:rPr>
            <w:color w:val="1374C4"/>
          </w:rPr>
          <w:t>ActiveVision</w:t>
        </w:r>
        <w:r>
          <w:rPr>
            <w:rFonts w:hint="eastAsia"/>
            <w:color w:val="1374C4"/>
          </w:rPr>
          <w:t>组</w:t>
        </w:r>
      </w:hyperlink>
      <w:r>
        <w:rPr>
          <w:rFonts w:hint="eastAsia"/>
        </w:rPr>
        <w:t>：</w:t>
      </w:r>
      <w:r>
        <w:t>PTAM</w:t>
      </w:r>
      <w:r>
        <w:rPr>
          <w:rFonts w:hint="eastAsia"/>
        </w:rPr>
        <w:t>出自这个组，</w:t>
      </w:r>
      <w:r>
        <w:t>Andrew Davison</w:t>
      </w:r>
      <w:r>
        <w:rPr>
          <w:rFonts w:hint="eastAsia"/>
        </w:rPr>
        <w:t>也毕业自这个组</w:t>
      </w:r>
    </w:p>
    <w:p w14:paraId="02EB4000" w14:textId="77777777" w:rsidR="00C72CEC" w:rsidRDefault="00C72CEC" w:rsidP="00C46345">
      <w:pPr>
        <w:spacing w:line="360" w:lineRule="auto"/>
      </w:pPr>
      <w:hyperlink r:id="rId13" w:history="1">
        <w:r>
          <w:rPr>
            <w:color w:val="1374C4"/>
          </w:rPr>
          <w:t>Gatech</w:t>
        </w:r>
        <w:r>
          <w:rPr>
            <w:rFonts w:hint="eastAsia"/>
            <w:color w:val="1374C4"/>
          </w:rPr>
          <w:t>的</w:t>
        </w:r>
        <w:r>
          <w:rPr>
            <w:color w:val="1374C4"/>
          </w:rPr>
          <w:t>Frank Dellaert</w:t>
        </w:r>
        <w:r>
          <w:rPr>
            <w:rFonts w:hint="eastAsia"/>
            <w:color w:val="1374C4"/>
          </w:rPr>
          <w:t>组</w:t>
        </w:r>
      </w:hyperlink>
      <w:r>
        <w:rPr>
          <w:rFonts w:hint="eastAsia"/>
        </w:rPr>
        <w:t>：</w:t>
      </w:r>
      <w:r>
        <w:t>GTSAM</w:t>
      </w:r>
      <w:r>
        <w:rPr>
          <w:rFonts w:hint="eastAsia"/>
        </w:rPr>
        <w:t>出自这个组</w:t>
      </w:r>
    </w:p>
    <w:p w14:paraId="1602F607" w14:textId="77777777" w:rsidR="00C72CEC" w:rsidRDefault="00C72CEC" w:rsidP="00C46345">
      <w:pPr>
        <w:spacing w:line="360" w:lineRule="auto"/>
      </w:pPr>
      <w:hyperlink r:id="rId14" w:history="1">
        <w:r>
          <w:rPr>
            <w:color w:val="1374C4"/>
          </w:rPr>
          <w:t>TUM</w:t>
        </w:r>
        <w:r>
          <w:rPr>
            <w:rFonts w:hint="eastAsia"/>
            <w:color w:val="1374C4"/>
          </w:rPr>
          <w:t>的</w:t>
        </w:r>
        <w:r>
          <w:rPr>
            <w:color w:val="1374C4"/>
          </w:rPr>
          <w:t>Daniel Cremers</w:t>
        </w:r>
        <w:r>
          <w:rPr>
            <w:rFonts w:hint="eastAsia"/>
            <w:color w:val="1374C4"/>
          </w:rPr>
          <w:t>组</w:t>
        </w:r>
      </w:hyperlink>
      <w:r>
        <w:rPr>
          <w:rFonts w:hint="eastAsia"/>
        </w:rPr>
        <w:t>：</w:t>
      </w:r>
      <w:r>
        <w:t>LSD-SLAM</w:t>
      </w:r>
      <w:r>
        <w:rPr>
          <w:rFonts w:hint="eastAsia"/>
        </w:rPr>
        <w:t>出自这个组</w:t>
      </w:r>
    </w:p>
    <w:p w14:paraId="0AA51C9A" w14:textId="77777777" w:rsidR="00C72CEC" w:rsidRDefault="00C72CEC" w:rsidP="00C46345">
      <w:pPr>
        <w:spacing w:line="360" w:lineRule="auto"/>
      </w:pPr>
      <w:hyperlink r:id="rId15" w:history="1">
        <w:r>
          <w:rPr>
            <w:color w:val="1374C4"/>
          </w:rPr>
          <w:t>UZH</w:t>
        </w:r>
        <w:r>
          <w:rPr>
            <w:rFonts w:hint="eastAsia"/>
            <w:color w:val="1374C4"/>
          </w:rPr>
          <w:t>的</w:t>
        </w:r>
        <w:r>
          <w:rPr>
            <w:color w:val="1374C4"/>
          </w:rPr>
          <w:t>Davide Scaramuzza</w:t>
        </w:r>
      </w:hyperlink>
      <w:r>
        <w:rPr>
          <w:rFonts w:hint="eastAsia"/>
        </w:rPr>
        <w:t>：</w:t>
      </w:r>
      <w:r>
        <w:t>SVO</w:t>
      </w:r>
      <w:r>
        <w:rPr>
          <w:rFonts w:hint="eastAsia"/>
        </w:rPr>
        <w:t>和</w:t>
      </w:r>
      <w:r>
        <w:t>OCamCalib</w:t>
      </w:r>
      <w:r>
        <w:rPr>
          <w:rFonts w:hint="eastAsia"/>
        </w:rPr>
        <w:t>出自这个组</w:t>
      </w:r>
    </w:p>
    <w:p w14:paraId="7B46F0F2" w14:textId="77777777" w:rsidR="00C72CEC" w:rsidRDefault="00C72CEC" w:rsidP="00C46345">
      <w:pPr>
        <w:spacing w:line="360" w:lineRule="auto"/>
      </w:pPr>
      <w:hyperlink r:id="rId16" w:history="1">
        <w:r>
          <w:rPr>
            <w:color w:val="1374C4"/>
          </w:rPr>
          <w:t>ETH Zurich</w:t>
        </w:r>
        <w:r>
          <w:rPr>
            <w:rFonts w:hint="eastAsia"/>
            <w:color w:val="1374C4"/>
          </w:rPr>
          <w:t>的</w:t>
        </w:r>
        <w:r>
          <w:rPr>
            <w:color w:val="1374C4"/>
          </w:rPr>
          <w:t>ASL</w:t>
        </w:r>
        <w:r>
          <w:rPr>
            <w:rFonts w:hint="eastAsia"/>
            <w:color w:val="1374C4"/>
          </w:rPr>
          <w:t>组</w:t>
        </w:r>
      </w:hyperlink>
      <w:r>
        <w:rPr>
          <w:rFonts w:hint="eastAsia"/>
        </w:rPr>
        <w:t>：</w:t>
      </w:r>
      <w:r>
        <w:t>OKVIS</w:t>
      </w:r>
      <w:r>
        <w:rPr>
          <w:rFonts w:hint="eastAsia"/>
        </w:rPr>
        <w:t>和</w:t>
      </w:r>
      <w:r>
        <w:t>BRISK</w:t>
      </w:r>
      <w:r>
        <w:rPr>
          <w:rFonts w:hint="eastAsia"/>
        </w:rPr>
        <w:t>的作者</w:t>
      </w:r>
      <w:hyperlink r:id="rId17" w:history="1">
        <w:r>
          <w:rPr>
            <w:color w:val="1374C4"/>
          </w:rPr>
          <w:t>Stefan Leutenegger</w:t>
        </w:r>
      </w:hyperlink>
      <w:r>
        <w:rPr>
          <w:rFonts w:hint="eastAsia"/>
        </w:rPr>
        <w:t>毕业自这个实验室</w:t>
      </w:r>
    </w:p>
    <w:p w14:paraId="6B966C2C" w14:textId="77777777" w:rsidR="00C72CEC" w:rsidRDefault="00C72CEC" w:rsidP="00C46345">
      <w:pPr>
        <w:spacing w:line="360" w:lineRule="auto"/>
      </w:pPr>
      <w:hyperlink r:id="rId18" w:history="1">
        <w:r>
          <w:rPr>
            <w:color w:val="1374C4"/>
          </w:rPr>
          <w:t>Monash Univ</w:t>
        </w:r>
        <w:r>
          <w:rPr>
            <w:rFonts w:hint="eastAsia"/>
            <w:color w:val="1374C4"/>
          </w:rPr>
          <w:t>的</w:t>
        </w:r>
        <w:r>
          <w:rPr>
            <w:color w:val="1374C4"/>
          </w:rPr>
          <w:t>Tom Drummond</w:t>
        </w:r>
      </w:hyperlink>
      <w:r>
        <w:rPr>
          <w:rFonts w:hint="eastAsia"/>
        </w:rPr>
        <w:t>：他曾经在</w:t>
      </w:r>
      <w:r>
        <w:t>Cambridge</w:t>
      </w:r>
      <w:r>
        <w:rPr>
          <w:rFonts w:hint="eastAsia"/>
        </w:rPr>
        <w:t>做过教授，</w:t>
      </w:r>
      <w:r>
        <w:t>FAST detector</w:t>
      </w:r>
      <w:r>
        <w:rPr>
          <w:rFonts w:hint="eastAsia"/>
        </w:rPr>
        <w:t>的作者</w:t>
      </w:r>
      <w:hyperlink r:id="rId19" w:history="1">
        <w:r>
          <w:rPr>
            <w:color w:val="1374C4"/>
          </w:rPr>
          <w:t>Edward Rosten</w:t>
        </w:r>
      </w:hyperlink>
      <w:r>
        <w:rPr>
          <w:rFonts w:hint="eastAsia"/>
        </w:rPr>
        <w:t>是他的学生，</w:t>
      </w:r>
      <w:r>
        <w:t>PTAM</w:t>
      </w:r>
      <w:r>
        <w:rPr>
          <w:rFonts w:hint="eastAsia"/>
        </w:rPr>
        <w:t>的作者</w:t>
      </w:r>
      <w:hyperlink r:id="rId20" w:history="1">
        <w:r>
          <w:rPr>
            <w:color w:val="1374C4"/>
          </w:rPr>
          <w:t>Georg Klein</w:t>
        </w:r>
      </w:hyperlink>
      <w:r>
        <w:rPr>
          <w:rFonts w:hint="eastAsia"/>
        </w:rPr>
        <w:t>也是他的学生</w:t>
      </w:r>
    </w:p>
    <w:p w14:paraId="04C0C25C" w14:textId="77777777" w:rsidR="00C72CEC" w:rsidRDefault="00C72CEC" w:rsidP="00C46345">
      <w:pPr>
        <w:spacing w:line="360" w:lineRule="auto"/>
      </w:pPr>
      <w:hyperlink r:id="rId21" w:history="1">
        <w:r>
          <w:rPr>
            <w:color w:val="1374C4"/>
          </w:rPr>
          <w:t>Juan D. Tardos</w:t>
        </w:r>
      </w:hyperlink>
      <w:r>
        <w:rPr>
          <w:rFonts w:hint="eastAsia"/>
        </w:rPr>
        <w:t>：</w:t>
      </w:r>
      <w:r>
        <w:t>ORB-SLAM</w:t>
      </w:r>
      <w:r>
        <w:rPr>
          <w:rFonts w:hint="eastAsia"/>
        </w:rPr>
        <w:t>出自他的学生</w:t>
      </w:r>
    </w:p>
    <w:p w14:paraId="71ECE5F6" w14:textId="77777777" w:rsidR="00C72CEC" w:rsidRDefault="00C72CEC" w:rsidP="00C46345">
      <w:pPr>
        <w:spacing w:line="360" w:lineRule="auto"/>
      </w:pPr>
      <w:hyperlink r:id="rId22" w:history="1">
        <w:r>
          <w:rPr>
            <w:color w:val="1374C4"/>
          </w:rPr>
          <w:t>UMN MARS Lab</w:t>
        </w:r>
        <w:r>
          <w:rPr>
            <w:rFonts w:hint="eastAsia"/>
            <w:color w:val="1374C4"/>
          </w:rPr>
          <w:t>的</w:t>
        </w:r>
        <w:r>
          <w:rPr>
            <w:color w:val="1374C4"/>
          </w:rPr>
          <w:t>Stergios Roumeliotis</w:t>
        </w:r>
      </w:hyperlink>
      <w:r>
        <w:rPr>
          <w:rFonts w:hint="eastAsia"/>
        </w:rPr>
        <w:t>：</w:t>
      </w:r>
      <w:r>
        <w:t>MSCKF 1.0</w:t>
      </w:r>
      <w:r>
        <w:rPr>
          <w:rFonts w:hint="eastAsia"/>
        </w:rPr>
        <w:t>出自当时还在这个实验室读书的</w:t>
      </w:r>
      <w:r>
        <w:t>Anastasios Mourikis</w:t>
      </w:r>
      <w:r>
        <w:rPr>
          <w:rFonts w:hint="eastAsia"/>
        </w:rPr>
        <w:t>，另外一篇</w:t>
      </w:r>
      <w:hyperlink r:id="rId23" w:history="1">
        <w:r>
          <w:rPr>
            <w:rFonts w:hint="eastAsia"/>
            <w:color w:val="1374C4"/>
          </w:rPr>
          <w:t>关于</w:t>
        </w:r>
        <w:r>
          <w:rPr>
            <w:color w:val="1374C4"/>
          </w:rPr>
          <w:t>quaternion algebra</w:t>
        </w:r>
        <w:r>
          <w:rPr>
            <w:rFonts w:hint="eastAsia"/>
            <w:color w:val="1374C4"/>
          </w:rPr>
          <w:t>的非常棒的</w:t>
        </w:r>
        <w:r>
          <w:rPr>
            <w:color w:val="1374C4"/>
          </w:rPr>
          <w:t>tutorial</w:t>
        </w:r>
      </w:hyperlink>
      <w:r>
        <w:rPr>
          <w:rFonts w:hint="eastAsia"/>
        </w:rPr>
        <w:t>也出自这个实验室</w:t>
      </w:r>
    </w:p>
    <w:p w14:paraId="283F0475" w14:textId="77777777" w:rsidR="00C72CEC" w:rsidRDefault="00C72CEC" w:rsidP="00C46345">
      <w:pPr>
        <w:spacing w:line="360" w:lineRule="auto"/>
      </w:pPr>
      <w:hyperlink r:id="rId24" w:history="1">
        <w:r>
          <w:rPr>
            <w:color w:val="1374C4"/>
          </w:rPr>
          <w:t>Anastasios Mourikis</w:t>
        </w:r>
      </w:hyperlink>
      <w:r>
        <w:rPr>
          <w:rFonts w:hint="eastAsia"/>
        </w:rPr>
        <w:t>：</w:t>
      </w:r>
      <w:r>
        <w:t>MSCKF 1.0</w:t>
      </w:r>
      <w:r>
        <w:rPr>
          <w:rFonts w:hint="eastAsia"/>
        </w:rPr>
        <w:t>出自他之手，</w:t>
      </w:r>
      <w:r>
        <w:t>MSCKF 2.0</w:t>
      </w:r>
      <w:r>
        <w:rPr>
          <w:rFonts w:hint="eastAsia"/>
        </w:rPr>
        <w:t>出自他的学生</w:t>
      </w:r>
      <w:hyperlink r:id="rId25" w:history="1">
        <w:r>
          <w:rPr>
            <w:color w:val="1374C4"/>
          </w:rPr>
          <w:t>Mingyang Li</w:t>
        </w:r>
      </w:hyperlink>
    </w:p>
    <w:p w14:paraId="149ABA2C" w14:textId="77777777" w:rsidR="00C72CEC" w:rsidRDefault="00C72CEC" w:rsidP="00C46345">
      <w:pPr>
        <w:autoSpaceDE w:val="0"/>
        <w:autoSpaceDN w:val="0"/>
        <w:adjustRightInd w:val="0"/>
        <w:spacing w:line="360" w:lineRule="auto"/>
        <w:rPr>
          <w:rFonts w:ascii="Microsoft YaHei" w:eastAsia="Microsoft YaHei" w:cs="Microsoft YaHei"/>
          <w:color w:val="303030"/>
          <w:sz w:val="30"/>
          <w:szCs w:val="30"/>
        </w:rPr>
      </w:pPr>
    </w:p>
    <w:p w14:paraId="0EE4F045" w14:textId="77777777" w:rsidR="00C72CEC" w:rsidRDefault="00C72CEC" w:rsidP="00C46345">
      <w:pPr>
        <w:pStyle w:val="1"/>
        <w:spacing w:line="360" w:lineRule="auto"/>
      </w:pPr>
      <w:r>
        <w:rPr>
          <w:rFonts w:hint="eastAsia"/>
        </w:rPr>
        <w:t>二、</w:t>
      </w:r>
      <w:r>
        <w:t>Monocular SLAM</w:t>
      </w:r>
      <w:r>
        <w:rPr>
          <w:rFonts w:hint="eastAsia"/>
        </w:rPr>
        <w:t>算法笔记</w:t>
      </w:r>
    </w:p>
    <w:p w14:paraId="7FE24913" w14:textId="77777777" w:rsidR="00C72CEC" w:rsidRDefault="00C72CEC" w:rsidP="00C46345">
      <w:pPr>
        <w:spacing w:line="360" w:lineRule="auto"/>
      </w:pPr>
      <w:r>
        <w:t>Visual SLAM</w:t>
      </w:r>
      <w:r>
        <w:rPr>
          <w:rFonts w:hint="eastAsia"/>
        </w:rPr>
        <w:t>的两篇开山之作应该是</w:t>
      </w:r>
      <w:hyperlink r:id="rId26" w:history="1">
        <w:r>
          <w:rPr>
            <w:color w:val="1374C4"/>
          </w:rPr>
          <w:t>Davison ICCV 2003</w:t>
        </w:r>
      </w:hyperlink>
      <w:r>
        <w:rPr>
          <w:rFonts w:hint="eastAsia"/>
        </w:rPr>
        <w:t>和</w:t>
      </w:r>
      <w:hyperlink r:id="rId27" w:history="1">
        <w:r>
          <w:rPr>
            <w:color w:val="1374C4"/>
          </w:rPr>
          <w:t>Nister CVPR 2004 Visual Odometry</w:t>
        </w:r>
      </w:hyperlink>
      <w:r>
        <w:rPr>
          <w:rFonts w:hint="eastAsia"/>
        </w:rPr>
        <w:t>的两篇</w:t>
      </w:r>
      <w:r>
        <w:t>paper</w:t>
      </w:r>
      <w:r>
        <w:rPr>
          <w:rFonts w:hint="eastAsia"/>
        </w:rPr>
        <w:t>了。</w:t>
      </w:r>
      <w:r>
        <w:t>Andrew Davison</w:t>
      </w:r>
      <w:r>
        <w:rPr>
          <w:rFonts w:hint="eastAsia"/>
        </w:rPr>
        <w:t>是从</w:t>
      </w:r>
      <w:r>
        <w:t>Robotics</w:t>
      </w:r>
      <w:r>
        <w:rPr>
          <w:rFonts w:hint="eastAsia"/>
        </w:rPr>
        <w:t>领域的视角出发，将经典的</w:t>
      </w:r>
      <w:r>
        <w:t>non-camera</w:t>
      </w:r>
      <w:r>
        <w:rPr>
          <w:rFonts w:hint="eastAsia"/>
        </w:rPr>
        <w:t>的</w:t>
      </w:r>
      <w:r>
        <w:t>SLAM</w:t>
      </w:r>
      <w:r>
        <w:rPr>
          <w:rFonts w:hint="eastAsia"/>
        </w:rPr>
        <w:t>算法应用到使用</w:t>
      </w:r>
      <w:r>
        <w:t>single camera</w:t>
      </w:r>
      <w:r>
        <w:rPr>
          <w:rFonts w:hint="eastAsia"/>
        </w:rPr>
        <w:t>做</w:t>
      </w:r>
      <w:r>
        <w:t>SLAM</w:t>
      </w:r>
      <w:r>
        <w:rPr>
          <w:rFonts w:hint="eastAsia"/>
        </w:rPr>
        <w:t>的方案中，使用了经典的</w:t>
      </w:r>
      <w:r>
        <w:t>EKF</w:t>
      </w:r>
      <w:r>
        <w:rPr>
          <w:rFonts w:hint="eastAsia"/>
        </w:rPr>
        <w:t>框架，经过后续改进就是</w:t>
      </w:r>
      <w:hyperlink r:id="rId28" w:history="1">
        <w:r>
          <w:rPr>
            <w:color w:val="1374C4"/>
          </w:rPr>
          <w:t>TPAMI 2007</w:t>
        </w:r>
        <w:r>
          <w:rPr>
            <w:rFonts w:hint="eastAsia"/>
            <w:color w:val="1374C4"/>
          </w:rPr>
          <w:t>的</w:t>
        </w:r>
        <w:r>
          <w:rPr>
            <w:color w:val="1374C4"/>
          </w:rPr>
          <w:t>MonoSLAM[2]</w:t>
        </w:r>
      </w:hyperlink>
      <w:r>
        <w:rPr>
          <w:rFonts w:hint="eastAsia"/>
        </w:rPr>
        <w:t>算法。</w:t>
      </w:r>
      <w:r>
        <w:t>David Nister</w:t>
      </w:r>
      <w:r>
        <w:rPr>
          <w:rFonts w:hint="eastAsia"/>
        </w:rPr>
        <w:t>是</w:t>
      </w:r>
      <w:r>
        <w:t>Computer Vision</w:t>
      </w:r>
      <w:r>
        <w:rPr>
          <w:rFonts w:hint="eastAsia"/>
        </w:rPr>
        <w:t>领域</w:t>
      </w:r>
      <w:r>
        <w:t>3D Vision</w:t>
      </w:r>
      <w:r>
        <w:rPr>
          <w:rFonts w:hint="eastAsia"/>
        </w:rPr>
        <w:t>的大牛（著名的</w:t>
      </w:r>
      <w:hyperlink r:id="rId29" w:history="1">
        <w:r>
          <w:rPr>
            <w:rFonts w:hint="eastAsia"/>
            <w:color w:val="1374C4"/>
          </w:rPr>
          <w:t>五点法</w:t>
        </w:r>
      </w:hyperlink>
      <w:r>
        <w:rPr>
          <w:rFonts w:hint="eastAsia"/>
        </w:rPr>
        <w:t>就是他的作品），他的</w:t>
      </w:r>
      <w:hyperlink r:id="rId30" w:history="1">
        <w:r>
          <w:rPr>
            <w:color w:val="1374C4"/>
          </w:rPr>
          <w:t>CVPR 2004 Visual Odometry paper</w:t>
        </w:r>
      </w:hyperlink>
      <w:r>
        <w:rPr>
          <w:rFonts w:hint="eastAsia"/>
        </w:rPr>
        <w:t>是从</w:t>
      </w:r>
      <w:r>
        <w:t>3D Vision</w:t>
      </w:r>
      <w:r>
        <w:rPr>
          <w:rFonts w:hint="eastAsia"/>
        </w:rPr>
        <w:t>的视角出发设计的一个</w:t>
      </w:r>
      <w:r>
        <w:t>SLAM</w:t>
      </w:r>
      <w:r>
        <w:rPr>
          <w:rFonts w:hint="eastAsia"/>
        </w:rPr>
        <w:t>方案，整个方案设计的比较简单，只是着重连续较少帧的相对</w:t>
      </w:r>
      <w:r>
        <w:t>camera pose</w:t>
      </w:r>
      <w:r>
        <w:rPr>
          <w:rFonts w:hint="eastAsia"/>
        </w:rPr>
        <w:t>的估计，并没有完整的地图维护机制，因此容易造成</w:t>
      </w:r>
      <w:r>
        <w:t>drift</w:t>
      </w:r>
      <w:r>
        <w:rPr>
          <w:rFonts w:hint="eastAsia"/>
        </w:rPr>
        <w:t>。不过其</w:t>
      </w:r>
      <w:r>
        <w:t>3D Vision</w:t>
      </w:r>
      <w:r>
        <w:rPr>
          <w:rFonts w:hint="eastAsia"/>
        </w:rPr>
        <w:t>的算法和思想是后续很多的</w:t>
      </w:r>
      <w:r>
        <w:t>SLAM</w:t>
      </w:r>
      <w:r>
        <w:rPr>
          <w:rFonts w:hint="eastAsia"/>
        </w:rPr>
        <w:t>算法中都使用到的，这里先从</w:t>
      </w:r>
      <w:r>
        <w:t>Nister</w:t>
      </w:r>
      <w:r>
        <w:rPr>
          <w:rFonts w:hint="eastAsia"/>
        </w:rPr>
        <w:t>的这篇</w:t>
      </w:r>
      <w:r>
        <w:t>VO paper</w:t>
      </w:r>
      <w:r>
        <w:rPr>
          <w:rFonts w:hint="eastAsia"/>
        </w:rPr>
        <w:t>开始介绍。</w:t>
      </w:r>
    </w:p>
    <w:p w14:paraId="271A5F15" w14:textId="77777777" w:rsidR="00C72CEC" w:rsidRDefault="00C72CEC" w:rsidP="00BC41CD">
      <w:pPr>
        <w:pStyle w:val="2"/>
      </w:pPr>
      <w:r>
        <w:t>Nister VO (2004)</w:t>
      </w:r>
      <w:r>
        <w:rPr>
          <w:rFonts w:hint="eastAsia"/>
        </w:rPr>
        <w:t> </w:t>
      </w:r>
      <w:hyperlink r:id="rId31" w:history="1">
        <w:r>
          <w:rPr>
            <w:color w:val="1374C4"/>
          </w:rPr>
          <w:t>[1]</w:t>
        </w:r>
      </w:hyperlink>
    </w:p>
    <w:p w14:paraId="39BE61CD" w14:textId="77777777" w:rsidR="00C72CEC" w:rsidRDefault="00C72CEC" w:rsidP="00C46345">
      <w:pPr>
        <w:spacing w:line="360" w:lineRule="auto"/>
      </w:pPr>
      <w:r>
        <w:rPr>
          <w:rFonts w:hint="eastAsia"/>
        </w:rPr>
        <w:t>下面是</w:t>
      </w:r>
      <w:r>
        <w:t>Nister</w:t>
      </w:r>
      <w:r>
        <w:rPr>
          <w:rFonts w:hint="eastAsia"/>
        </w:rPr>
        <w:t>这篇</w:t>
      </w:r>
      <w:r>
        <w:t>VO paper</w:t>
      </w:r>
      <w:r>
        <w:rPr>
          <w:rFonts w:hint="eastAsia"/>
        </w:rPr>
        <w:t>的算法流程：</w:t>
      </w:r>
    </w:p>
    <w:p w14:paraId="57BABFA7" w14:textId="77777777" w:rsidR="00C72CEC" w:rsidRDefault="00C72CEC" w:rsidP="00C46345">
      <w:pPr>
        <w:spacing w:line="360" w:lineRule="auto"/>
      </w:pPr>
      <w:r>
        <w:t>TrackFeatures[</w:t>
      </w:r>
      <w:r>
        <w:rPr>
          <w:rFonts w:hint="eastAsia"/>
        </w:rPr>
        <w:t>使用</w:t>
      </w:r>
      <w:r>
        <w:t>Harris</w:t>
      </w:r>
      <w:r>
        <w:rPr>
          <w:rFonts w:hint="eastAsia"/>
        </w:rPr>
        <w:t>提取角点，用</w:t>
      </w:r>
      <w:r>
        <w:t>patch correlation</w:t>
      </w:r>
      <w:r>
        <w:rPr>
          <w:rFonts w:hint="eastAsia"/>
        </w:rPr>
        <w:t>做</w:t>
      </w:r>
      <w:r>
        <w:t>match]EstimateInitCameraPose[</w:t>
      </w:r>
      <w:r>
        <w:rPr>
          <w:rFonts w:hint="eastAsia"/>
        </w:rPr>
        <w:t>使用五点法从</w:t>
      </w:r>
      <w:r>
        <w:t>2D</w:t>
      </w:r>
      <w:r>
        <w:rPr>
          <w:rFonts w:hint="eastAsia"/>
        </w:rPr>
        <w:t>点匹配估计相机相对</w:t>
      </w:r>
      <w:r>
        <w:t>pose</w:t>
      </w:r>
      <w:r>
        <w:rPr>
          <w:rFonts w:hint="eastAsia"/>
        </w:rPr>
        <w:t>，然后使用三帧图像做</w:t>
      </w:r>
      <w:r>
        <w:t>BA]TriangulateMapPoints[</w:t>
      </w:r>
      <w:r>
        <w:rPr>
          <w:rFonts w:hint="eastAsia"/>
        </w:rPr>
        <w:t>用点的</w:t>
      </w:r>
      <w:r>
        <w:t>track</w:t>
      </w:r>
      <w:r>
        <w:rPr>
          <w:rFonts w:hint="eastAsia"/>
        </w:rPr>
        <w:t>轨迹来三角化出点的</w:t>
      </w:r>
      <w:r>
        <w:t>3D</w:t>
      </w:r>
      <w:r>
        <w:rPr>
          <w:rFonts w:hint="eastAsia"/>
        </w:rPr>
        <w:t>位置，并估计相机</w:t>
      </w:r>
      <w:r>
        <w:t>pose</w:t>
      </w:r>
      <w:r>
        <w:rPr>
          <w:rFonts w:hint="eastAsia"/>
        </w:rPr>
        <w:t>相对之前轨迹的</w:t>
      </w:r>
      <w:r>
        <w:t>scale]TrackFromMapPoints[</w:t>
      </w:r>
      <w:r>
        <w:rPr>
          <w:rFonts w:hint="eastAsia"/>
        </w:rPr>
        <w:t>根据已经三角化的</w:t>
      </w:r>
      <w:r>
        <w:t>3D</w:t>
      </w:r>
      <w:r>
        <w:rPr>
          <w:rFonts w:hint="eastAsia"/>
        </w:rPr>
        <w:t>点，使用三点法</w:t>
      </w:r>
      <w:r>
        <w:t>P3P</w:t>
      </w:r>
      <w:r>
        <w:rPr>
          <w:rFonts w:hint="eastAsia"/>
        </w:rPr>
        <w:t>求后面帧的</w:t>
      </w:r>
      <w:r>
        <w:t>pose</w:t>
      </w:r>
      <w:r>
        <w:rPr>
          <w:rFonts w:hint="eastAsia"/>
        </w:rPr>
        <w:t>，并用</w:t>
      </w:r>
      <w:r>
        <w:t>Local BA</w:t>
      </w:r>
      <w:r>
        <w:rPr>
          <w:rFonts w:hint="eastAsia"/>
        </w:rPr>
        <w:t>迭代</w:t>
      </w:r>
      <w:r>
        <w:t>refine]RefineMapPoints[</w:t>
      </w:r>
      <w:r>
        <w:rPr>
          <w:rFonts w:hint="eastAsia"/>
        </w:rPr>
        <w:t>根据新的</w:t>
      </w:r>
      <w:r>
        <w:t>track</w:t>
      </w:r>
      <w:r>
        <w:rPr>
          <w:rFonts w:hint="eastAsia"/>
        </w:rPr>
        <w:t>结果，进一步</w:t>
      </w:r>
      <w:r>
        <w:t>refine 3D points</w:t>
      </w:r>
      <w:r>
        <w:rPr>
          <w:rFonts w:hint="eastAsia"/>
        </w:rPr>
        <w:t>的位置</w:t>
      </w:r>
      <w:r>
        <w:t>]End of InnerLoop?[</w:t>
      </w:r>
      <w:r>
        <w:rPr>
          <w:rFonts w:hint="eastAsia"/>
        </w:rPr>
        <w:t>重复</w:t>
      </w:r>
      <w:r>
        <w:t>TrackFromMap</w:t>
      </w:r>
      <w:r>
        <w:rPr>
          <w:rFonts w:hint="eastAsia"/>
        </w:rPr>
        <w:t>和</w:t>
      </w:r>
      <w:r>
        <w:t>RefinePoints</w:t>
      </w:r>
      <w:r>
        <w:rPr>
          <w:rFonts w:hint="eastAsia"/>
        </w:rPr>
        <w:t>数次</w:t>
      </w:r>
      <w:r>
        <w:t>]End of OuterLoop?[</w:t>
      </w:r>
      <w:r>
        <w:rPr>
          <w:rFonts w:hint="eastAsia"/>
        </w:rPr>
        <w:t>重复从</w:t>
      </w:r>
      <w:r>
        <w:t>EstimateInitPose</w:t>
      </w:r>
      <w:r>
        <w:rPr>
          <w:rFonts w:hint="eastAsia"/>
        </w:rPr>
        <w:t>到</w:t>
      </w:r>
      <w:r>
        <w:t>RefinePoints</w:t>
      </w:r>
      <w:r>
        <w:rPr>
          <w:rFonts w:hint="eastAsia"/>
        </w:rPr>
        <w:t>数次</w:t>
      </w:r>
      <w:r>
        <w:t>]InsertFirewallAndReset[</w:t>
      </w:r>
      <w:r>
        <w:rPr>
          <w:rFonts w:hint="eastAsia"/>
        </w:rPr>
        <w:t>插入</w:t>
      </w:r>
      <w:r>
        <w:t>Firewall</w:t>
      </w:r>
      <w:r>
        <w:rPr>
          <w:rFonts w:hint="eastAsia"/>
        </w:rPr>
        <w:t>阻止误差累积，重新从第一步开始</w:t>
      </w:r>
      <w:r>
        <w:t>VO]yesnoyesno</w:t>
      </w:r>
    </w:p>
    <w:p w14:paraId="32573CC4" w14:textId="77777777" w:rsidR="00C72CEC" w:rsidRDefault="00C72CEC" w:rsidP="00C46345">
      <w:pPr>
        <w:spacing w:line="360" w:lineRule="auto"/>
      </w:pPr>
      <w:r>
        <w:t>Nister</w:t>
      </w:r>
      <w:r>
        <w:rPr>
          <w:rFonts w:hint="eastAsia"/>
        </w:rPr>
        <w:t>的这篇</w:t>
      </w:r>
      <w:r>
        <w:t>paper</w:t>
      </w:r>
      <w:r>
        <w:rPr>
          <w:rFonts w:hint="eastAsia"/>
        </w:rPr>
        <w:t>重点介绍了</w:t>
      </w:r>
      <w:r>
        <w:t>vision</w:t>
      </w:r>
      <w:r>
        <w:rPr>
          <w:rFonts w:hint="eastAsia"/>
        </w:rPr>
        <w:t>相关的算法及实现细节（包括如何高效实现角点提取和</w:t>
      </w:r>
      <w:r>
        <w:t>match</w:t>
      </w:r>
      <w:r>
        <w:rPr>
          <w:rFonts w:hint="eastAsia"/>
        </w:rPr>
        <w:t>等），但在系统流程上有些介绍的并不详细，比如上面</w:t>
      </w:r>
      <w:r>
        <w:t>InnerLoop</w:t>
      </w:r>
      <w:r>
        <w:rPr>
          <w:rFonts w:hint="eastAsia"/>
        </w:rPr>
        <w:t>和</w:t>
      </w:r>
      <w:r>
        <w:t>OuterLoop</w:t>
      </w:r>
      <w:r>
        <w:rPr>
          <w:rFonts w:hint="eastAsia"/>
        </w:rPr>
        <w:t>的次数和条件等。算法中的很多思想在后续的</w:t>
      </w:r>
      <w:r>
        <w:t>Visual SLAM</w:t>
      </w:r>
      <w:r>
        <w:rPr>
          <w:rFonts w:hint="eastAsia"/>
        </w:rPr>
        <w:t>算法中都有沿用，比如</w:t>
      </w:r>
      <w:r>
        <w:t>2D to 2D</w:t>
      </w:r>
      <w:r>
        <w:rPr>
          <w:rFonts w:hint="eastAsia"/>
        </w:rPr>
        <w:t>用五点法计算初始</w:t>
      </w:r>
      <w:r>
        <w:t>pose</w:t>
      </w:r>
      <w:r>
        <w:rPr>
          <w:rFonts w:hint="eastAsia"/>
        </w:rPr>
        <w:t>、</w:t>
      </w:r>
      <w:r>
        <w:t>3D to 2D</w:t>
      </w:r>
      <w:r>
        <w:rPr>
          <w:rFonts w:hint="eastAsia"/>
        </w:rPr>
        <w:t>用</w:t>
      </w:r>
      <w:r>
        <w:t>P3P</w:t>
      </w:r>
      <w:r>
        <w:rPr>
          <w:rFonts w:hint="eastAsia"/>
        </w:rPr>
        <w:t>计算</w:t>
      </w:r>
      <w:r>
        <w:t>pose</w:t>
      </w:r>
      <w:r>
        <w:rPr>
          <w:rFonts w:hint="eastAsia"/>
        </w:rPr>
        <w:t>、</w:t>
      </w:r>
      <w:r>
        <w:t>2D correspondence -&gt; essential matrix -&gt; pose -&gt; triangulation -&gt; 3D to 2D correspondence -&gt; P3P -&gt; optimization</w:t>
      </w:r>
      <w:r>
        <w:rPr>
          <w:rFonts w:hint="eastAsia"/>
        </w:rPr>
        <w:t>的流程及子模块的迭代方式等（并不是说所有这些</w:t>
      </w:r>
      <w:r>
        <w:t>3D Vision</w:t>
      </w:r>
      <w:r>
        <w:rPr>
          <w:rFonts w:hint="eastAsia"/>
        </w:rPr>
        <w:t>算法都是</w:t>
      </w:r>
      <w:r>
        <w:t>Nister</w:t>
      </w:r>
      <w:r>
        <w:rPr>
          <w:rFonts w:hint="eastAsia"/>
        </w:rPr>
        <w:t>首创，重要的是整个流程在</w:t>
      </w:r>
      <w:r>
        <w:t>Visual SLAM</w:t>
      </w:r>
      <w:r>
        <w:rPr>
          <w:rFonts w:hint="eastAsia"/>
        </w:rPr>
        <w:t>中的应用）。</w:t>
      </w:r>
    </w:p>
    <w:p w14:paraId="57C2EF89" w14:textId="77777777" w:rsidR="00C72CEC" w:rsidRDefault="00C72CEC" w:rsidP="00C46345">
      <w:pPr>
        <w:spacing w:line="360" w:lineRule="auto"/>
      </w:pPr>
      <w:r>
        <w:rPr>
          <w:rFonts w:hint="eastAsia"/>
        </w:rPr>
        <w:t>算法优点：没有对</w:t>
      </w:r>
      <w:r>
        <w:t>motion model</w:t>
      </w:r>
      <w:r>
        <w:rPr>
          <w:rFonts w:hint="eastAsia"/>
        </w:rPr>
        <w:t>的假设，主要靠三点法</w:t>
      </w:r>
      <w:r>
        <w:t>P3P</w:t>
      </w:r>
      <w:r>
        <w:rPr>
          <w:rFonts w:hint="eastAsia"/>
        </w:rPr>
        <w:t>来计算相机</w:t>
      </w:r>
      <w:r>
        <w:t>pose</w:t>
      </w:r>
      <w:r>
        <w:rPr>
          <w:rFonts w:hint="eastAsia"/>
        </w:rPr>
        <w:t>；在计算过程中引入多次</w:t>
      </w:r>
      <w:r>
        <w:t>bundle adjustment</w:t>
      </w:r>
      <w:r>
        <w:rPr>
          <w:rFonts w:hint="eastAsia"/>
        </w:rPr>
        <w:t>提高精度</w:t>
      </w:r>
    </w:p>
    <w:p w14:paraId="6C6C4DC8" w14:textId="77777777" w:rsidR="00C72CEC" w:rsidRDefault="00C72CEC" w:rsidP="00C46345">
      <w:pPr>
        <w:spacing w:line="360" w:lineRule="auto"/>
      </w:pPr>
      <w:r>
        <w:rPr>
          <w:rFonts w:hint="eastAsia"/>
        </w:rPr>
        <w:t>算法缺点：算法流程具体细节描述的不太清晰；没有比较</w:t>
      </w:r>
      <w:r>
        <w:t>fancy</w:t>
      </w:r>
      <w:r>
        <w:rPr>
          <w:rFonts w:hint="eastAsia"/>
        </w:rPr>
        <w:t>的</w:t>
      </w:r>
      <w:r>
        <w:t>map points</w:t>
      </w:r>
      <w:r>
        <w:rPr>
          <w:rFonts w:hint="eastAsia"/>
        </w:rPr>
        <w:t>维护机制；插入</w:t>
      </w:r>
      <w:r>
        <w:t>firewall</w:t>
      </w:r>
      <w:r>
        <w:rPr>
          <w:rFonts w:hint="eastAsia"/>
        </w:rPr>
        <w:t>阻止误差累积的方式比较原始，无法消除</w:t>
      </w:r>
      <w:r>
        <w:t>drift</w:t>
      </w:r>
      <w:r>
        <w:rPr>
          <w:rFonts w:hint="eastAsia"/>
        </w:rPr>
        <w:t>；方法比较简单，没有跟踪丢失后重定位、回环检测等现代</w:t>
      </w:r>
      <w:r>
        <w:t>SLAM</w:t>
      </w:r>
      <w:r>
        <w:rPr>
          <w:rFonts w:hint="eastAsia"/>
        </w:rPr>
        <w:t>方法中比较常见的机制</w:t>
      </w:r>
    </w:p>
    <w:p w14:paraId="11F0EAE5" w14:textId="77777777" w:rsidR="00C72CEC" w:rsidRDefault="00C72CEC" w:rsidP="00BC41CD">
      <w:pPr>
        <w:pStyle w:val="2"/>
      </w:pPr>
      <w:r>
        <w:t>MonoSLAM (2003-2007)</w:t>
      </w:r>
      <w:r>
        <w:rPr>
          <w:rFonts w:hint="eastAsia"/>
        </w:rPr>
        <w:t> </w:t>
      </w:r>
      <w:hyperlink r:id="rId32" w:history="1">
        <w:r>
          <w:rPr>
            <w:color w:val="1374C4"/>
          </w:rPr>
          <w:t>[2]</w:t>
        </w:r>
      </w:hyperlink>
      <w:r>
        <w:rPr>
          <w:rFonts w:hint="eastAsia"/>
        </w:rPr>
        <w:t> </w:t>
      </w:r>
      <w:r>
        <w:t>(</w:t>
      </w:r>
      <w:hyperlink r:id="rId33" w:history="1">
        <w:r>
          <w:rPr>
            <w:color w:val="1374C4"/>
          </w:rPr>
          <w:t>code available</w:t>
        </w:r>
      </w:hyperlink>
      <w:r>
        <w:t>)</w:t>
      </w:r>
    </w:p>
    <w:p w14:paraId="627002C5" w14:textId="77777777" w:rsidR="00C72CEC" w:rsidRDefault="00C72CEC" w:rsidP="00C46345">
      <w:pPr>
        <w:spacing w:line="360" w:lineRule="auto"/>
      </w:pPr>
      <w:r>
        <w:t>Andrew Davison</w:t>
      </w:r>
      <w:r>
        <w:rPr>
          <w:rFonts w:hint="eastAsia"/>
        </w:rPr>
        <w:t>的</w:t>
      </w:r>
      <w:r>
        <w:t>MonoSLAM</w:t>
      </w:r>
      <w:r>
        <w:rPr>
          <w:rFonts w:hint="eastAsia"/>
        </w:rPr>
        <w:t>是将传统机器人领域中基于</w:t>
      </w:r>
      <w:r>
        <w:t>laser range-finder</w:t>
      </w:r>
      <w:r>
        <w:rPr>
          <w:rFonts w:hint="eastAsia"/>
        </w:rPr>
        <w:t>的</w:t>
      </w:r>
      <w:r>
        <w:t>EKF-SLAM</w:t>
      </w:r>
      <w:r>
        <w:rPr>
          <w:rFonts w:hint="eastAsia"/>
        </w:rPr>
        <w:t>应用到了</w:t>
      </w:r>
      <w:r>
        <w:t>single camera</w:t>
      </w:r>
      <w:r>
        <w:rPr>
          <w:rFonts w:hint="eastAsia"/>
        </w:rPr>
        <w:t>的</w:t>
      </w:r>
      <w:r>
        <w:t>SLAM</w:t>
      </w:r>
      <w:r>
        <w:rPr>
          <w:rFonts w:hint="eastAsia"/>
        </w:rPr>
        <w:t>中，算法相对于</w:t>
      </w:r>
      <w:r>
        <w:t>Nister VO</w:t>
      </w:r>
      <w:r>
        <w:rPr>
          <w:rFonts w:hint="eastAsia"/>
        </w:rPr>
        <w:t>更加完整，其中关键的提高在于通过</w:t>
      </w:r>
      <w:r>
        <w:t>guided feature matching</w:t>
      </w:r>
      <w:r>
        <w:rPr>
          <w:rFonts w:hint="eastAsia"/>
        </w:rPr>
        <w:t>取代</w:t>
      </w:r>
      <w:r>
        <w:t>invariant feature matching</w:t>
      </w:r>
      <w:r>
        <w:rPr>
          <w:rFonts w:hint="eastAsia"/>
        </w:rPr>
        <w:t>提高了计算速度。</w:t>
      </w:r>
      <w:hyperlink r:id="rId34" w:history="1">
        <w:r>
          <w:rPr>
            <w:rFonts w:hint="eastAsia"/>
            <w:color w:val="1374C4"/>
          </w:rPr>
          <w:t>这里</w:t>
        </w:r>
      </w:hyperlink>
      <w:r>
        <w:rPr>
          <w:rFonts w:hint="eastAsia"/>
        </w:rPr>
        <w:t>有个介绍</w:t>
      </w:r>
      <w:r>
        <w:t>MonoSLAM</w:t>
      </w:r>
      <w:r>
        <w:rPr>
          <w:rFonts w:hint="eastAsia"/>
        </w:rPr>
        <w:t>的不错的</w:t>
      </w:r>
      <w:r>
        <w:t>slides</w:t>
      </w:r>
      <w:r>
        <w:rPr>
          <w:rFonts w:hint="eastAsia"/>
        </w:rPr>
        <w:t>，在</w:t>
      </w:r>
      <w:r>
        <w:t>Github</w:t>
      </w:r>
      <w:r>
        <w:rPr>
          <w:rFonts w:hint="eastAsia"/>
        </w:rPr>
        <w:t>上有</w:t>
      </w:r>
      <w:hyperlink r:id="rId35" w:history="1">
        <w:r>
          <w:rPr>
            <w:color w:val="1374C4"/>
          </w:rPr>
          <w:t>MonoSLAM</w:t>
        </w:r>
        <w:r>
          <w:rPr>
            <w:rFonts w:hint="eastAsia"/>
            <w:color w:val="1374C4"/>
          </w:rPr>
          <w:t>的代码</w:t>
        </w:r>
      </w:hyperlink>
      <w:r>
        <w:rPr>
          <w:rFonts w:hint="eastAsia"/>
        </w:rPr>
        <w:t>。另外，更入门的材料，关于</w:t>
      </w:r>
      <w:r>
        <w:t>Kalman Filter</w:t>
      </w:r>
      <w:r>
        <w:rPr>
          <w:rFonts w:hint="eastAsia"/>
        </w:rPr>
        <w:t>和</w:t>
      </w:r>
      <w:r>
        <w:t>Particle Filter</w:t>
      </w:r>
      <w:r>
        <w:rPr>
          <w:rFonts w:hint="eastAsia"/>
        </w:rPr>
        <w:t>的介绍，最容易</w:t>
      </w:r>
      <w:r>
        <w:t>intuitively</w:t>
      </w:r>
      <w:r>
        <w:rPr>
          <w:rFonts w:hint="eastAsia"/>
        </w:rPr>
        <w:t>理解的是</w:t>
      </w:r>
      <w:r>
        <w:t>udacity</w:t>
      </w:r>
      <w:r>
        <w:rPr>
          <w:rFonts w:hint="eastAsia"/>
        </w:rPr>
        <w:t>上</w:t>
      </w:r>
      <w:hyperlink r:id="rId36" w:history="1">
        <w:r>
          <w:rPr>
            <w:color w:val="1374C4"/>
          </w:rPr>
          <w:t>Sebastian Thrun</w:t>
        </w:r>
        <w:r>
          <w:rPr>
            <w:rFonts w:hint="eastAsia"/>
            <w:color w:val="1374C4"/>
          </w:rPr>
          <w:t>的视频课程</w:t>
        </w:r>
      </w:hyperlink>
      <w:r>
        <w:rPr>
          <w:rFonts w:hint="eastAsia"/>
        </w:rPr>
        <w:t>。另外，</w:t>
      </w:r>
      <w:hyperlink r:id="rId37" w:history="1">
        <w:r>
          <w:rPr>
            <w:rFonts w:hint="eastAsia"/>
            <w:color w:val="1374C4"/>
          </w:rPr>
          <w:t>这里</w:t>
        </w:r>
      </w:hyperlink>
      <w:r>
        <w:rPr>
          <w:rFonts w:hint="eastAsia"/>
        </w:rPr>
        <w:t>有一篇非常不错的对</w:t>
      </w:r>
      <w:r>
        <w:t>Kalman Filter</w:t>
      </w:r>
      <w:r>
        <w:rPr>
          <w:rFonts w:hint="eastAsia"/>
        </w:rPr>
        <w:t>介绍的</w:t>
      </w:r>
      <w:r>
        <w:t>blog</w:t>
      </w:r>
      <w:r>
        <w:rPr>
          <w:rFonts w:hint="eastAsia"/>
        </w:rPr>
        <w:t>。</w:t>
      </w:r>
    </w:p>
    <w:p w14:paraId="7E272684" w14:textId="77777777" w:rsidR="00C72CEC" w:rsidRDefault="00C72CEC" w:rsidP="00C46345">
      <w:pPr>
        <w:spacing w:line="360" w:lineRule="auto"/>
        <w:rPr>
          <w:rFonts w:hAnsi="Times"/>
        </w:rPr>
      </w:pPr>
      <w:r>
        <w:rPr>
          <w:rFonts w:hint="eastAsia"/>
        </w:rPr>
        <w:t>具体点讲，在</w:t>
      </w:r>
      <w:r>
        <w:t>MonoSLAM</w:t>
      </w:r>
      <w:r>
        <w:rPr>
          <w:rFonts w:hint="eastAsia"/>
        </w:rPr>
        <w:t>中，每一个</w:t>
      </w:r>
      <w:r>
        <w:t>state</w:t>
      </w:r>
      <w:r>
        <w:rPr>
          <w:rFonts w:hint="eastAsia"/>
        </w:rPr>
        <w:t>由一个当前状态的最佳估计</w:t>
      </w:r>
      <w:r>
        <w:t>state vector</w:t>
      </w:r>
      <w:r>
        <w:rPr>
          <w:rFonts w:hint="eastAsia"/>
        </w:rPr>
        <w:t> </w:t>
      </w:r>
      <w:r>
        <w:rPr>
          <w:rFonts w:ascii="Times" w:hAnsi="Times" w:cs="Times"/>
          <w:sz w:val="37"/>
          <w:szCs w:val="37"/>
        </w:rPr>
        <w:t>x^</w:t>
      </w:r>
      <w:r>
        <w:rPr>
          <w:rFonts w:hAnsi="Times" w:hint="eastAsia"/>
        </w:rPr>
        <w:t>，以及一个表示该状态</w:t>
      </w:r>
      <w:r>
        <w:rPr>
          <w:rFonts w:hAnsi="Times"/>
        </w:rPr>
        <w:t>uncertainty</w:t>
      </w:r>
      <w:r>
        <w:rPr>
          <w:rFonts w:hAnsi="Times" w:hint="eastAsia"/>
        </w:rPr>
        <w:t>的协方差矩阵</w:t>
      </w:r>
      <w:r>
        <w:rPr>
          <w:rFonts w:hAnsi="Times" w:hint="eastAsia"/>
        </w:rPr>
        <w:t> </w:t>
      </w:r>
      <w:r>
        <w:rPr>
          <w:rFonts w:ascii="Times" w:hAnsi="Times" w:cs="Times"/>
          <w:sz w:val="37"/>
          <w:szCs w:val="37"/>
        </w:rPr>
        <w:t>P</w:t>
      </w:r>
      <w:r>
        <w:rPr>
          <w:rFonts w:hAnsi="Times" w:hint="eastAsia"/>
        </w:rPr>
        <w:t> </w:t>
      </w:r>
      <w:r>
        <w:rPr>
          <w:rFonts w:hAnsi="Times" w:hint="eastAsia"/>
        </w:rPr>
        <w:t>表示。其</w:t>
      </w:r>
      <w:r>
        <w:rPr>
          <w:rFonts w:hAnsi="Times"/>
        </w:rPr>
        <w:t>state vector</w:t>
      </w:r>
      <w:r>
        <w:rPr>
          <w:rFonts w:hAnsi="Times" w:hint="eastAsia"/>
        </w:rPr>
        <w:t>包括相机的</w:t>
      </w:r>
      <w:r>
        <w:rPr>
          <w:rFonts w:hAnsi="Times"/>
        </w:rPr>
        <w:t>pose</w:t>
      </w:r>
      <w:r>
        <w:rPr>
          <w:rFonts w:hAnsi="Times" w:hint="eastAsia"/>
        </w:rPr>
        <w:t>、</w:t>
      </w:r>
      <w:r>
        <w:rPr>
          <w:rFonts w:hAnsi="Times"/>
        </w:rPr>
        <w:t>velocity</w:t>
      </w:r>
      <w:r>
        <w:rPr>
          <w:rFonts w:hAnsi="Times" w:hint="eastAsia"/>
        </w:rPr>
        <w:t>、</w:t>
      </w:r>
      <w:r>
        <w:rPr>
          <w:rFonts w:hAnsi="Times"/>
        </w:rPr>
        <w:t>angular velocity</w:t>
      </w:r>
      <w:r>
        <w:rPr>
          <w:rFonts w:hAnsi="Times" w:hint="eastAsia"/>
        </w:rPr>
        <w:t>、以及场景中所有</w:t>
      </w:r>
      <w:r>
        <w:rPr>
          <w:rFonts w:hAnsi="Times"/>
        </w:rPr>
        <w:t>3D map points</w:t>
      </w:r>
      <w:r>
        <w:rPr>
          <w:rFonts w:hAnsi="Times" w:hint="eastAsia"/>
        </w:rPr>
        <w:t>的坐标。该模型是一个对于</w:t>
      </w:r>
      <w:r>
        <w:rPr>
          <w:rFonts w:hAnsi="Times"/>
        </w:rPr>
        <w:t>state vector</w:t>
      </w:r>
      <w:r>
        <w:rPr>
          <w:rFonts w:hAnsi="Times" w:hint="eastAsia"/>
        </w:rPr>
        <w:t>中参数的</w:t>
      </w:r>
      <w:r>
        <w:rPr>
          <w:rFonts w:hAnsi="Times"/>
        </w:rPr>
        <w:t>single modal multivariate Gaussian modeling</w:t>
      </w:r>
      <w:r>
        <w:rPr>
          <w:rFonts w:hAnsi="Times" w:hint="eastAsia"/>
        </w:rPr>
        <w:t>，借用一个上述</w:t>
      </w:r>
      <w:r>
        <w:rPr>
          <w:rFonts w:hAnsi="Times"/>
        </w:rPr>
        <w:t>slides</w:t>
      </w:r>
      <w:r>
        <w:rPr>
          <w:rFonts w:hAnsi="Times" w:hint="eastAsia"/>
        </w:rPr>
        <w:t>的图表示：</w:t>
      </w:r>
      <w:r>
        <w:rPr>
          <w:rFonts w:hAnsi="Times" w:hint="eastAsia"/>
        </w:rPr>
        <w:t> </w:t>
      </w:r>
    </w:p>
    <w:p w14:paraId="3EFD85D2" w14:textId="77777777" w:rsidR="00C72CEC" w:rsidRDefault="00C72CEC" w:rsidP="00C46345">
      <w:pPr>
        <w:spacing w:line="360" w:lineRule="auto"/>
        <w:rPr>
          <w:rFonts w:hAnsi="Times"/>
        </w:rPr>
      </w:pPr>
      <w:r>
        <w:rPr>
          <w:rFonts w:hAnsi="Times" w:hint="eastAsia"/>
          <w:noProof/>
        </w:rPr>
        <w:drawing>
          <wp:inline distT="0" distB="0" distL="0" distR="0" wp14:anchorId="48DAB8D6" wp14:editId="09F1BE1D">
            <wp:extent cx="4686300" cy="29845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86300" cy="2984500"/>
                    </a:xfrm>
                    <a:prstGeom prst="rect">
                      <a:avLst/>
                    </a:prstGeom>
                    <a:noFill/>
                    <a:ln>
                      <a:noFill/>
                    </a:ln>
                  </pic:spPr>
                </pic:pic>
              </a:graphicData>
            </a:graphic>
          </wp:inline>
        </w:drawing>
      </w:r>
    </w:p>
    <w:p w14:paraId="1F03AA79" w14:textId="77777777" w:rsidR="00C72CEC" w:rsidRDefault="00C72CEC" w:rsidP="00C46345">
      <w:pPr>
        <w:spacing w:line="360" w:lineRule="auto"/>
        <w:rPr>
          <w:rFonts w:hAnsi="Times"/>
        </w:rPr>
      </w:pPr>
      <w:r>
        <w:rPr>
          <w:rFonts w:hAnsi="Times" w:hint="eastAsia"/>
        </w:rPr>
        <w:t>假设场景中有</w:t>
      </w:r>
      <w:r>
        <w:rPr>
          <w:rFonts w:hAnsi="Times" w:hint="eastAsia"/>
        </w:rPr>
        <w:t> </w:t>
      </w:r>
      <w:r>
        <w:rPr>
          <w:rFonts w:ascii="Times" w:hAnsi="Times" w:cs="Times"/>
          <w:sz w:val="37"/>
          <w:szCs w:val="37"/>
        </w:rPr>
        <w:t>N</w:t>
      </w:r>
      <w:r>
        <w:rPr>
          <w:rFonts w:hAnsi="Times" w:hint="eastAsia"/>
        </w:rPr>
        <w:t> </w:t>
      </w:r>
      <w:r>
        <w:rPr>
          <w:rFonts w:hAnsi="Times" w:hint="eastAsia"/>
        </w:rPr>
        <w:t>个</w:t>
      </w:r>
      <w:r>
        <w:rPr>
          <w:rFonts w:hAnsi="Times"/>
        </w:rPr>
        <w:t>3D map points</w:t>
      </w:r>
      <w:r>
        <w:rPr>
          <w:rFonts w:hAnsi="Times" w:hint="eastAsia"/>
        </w:rPr>
        <w:t>，那么每次更新上述协方差矩阵的计算复杂度就是</w:t>
      </w:r>
      <w:r>
        <w:rPr>
          <w:rFonts w:hAnsi="Times" w:hint="eastAsia"/>
        </w:rPr>
        <w:t> </w:t>
      </w:r>
      <w:r>
        <w:rPr>
          <w:rFonts w:ascii="Times" w:hAnsi="Times" w:cs="Times"/>
          <w:sz w:val="37"/>
          <w:szCs w:val="37"/>
        </w:rPr>
        <w:t>O(N</w:t>
      </w:r>
      <w:r>
        <w:rPr>
          <w:rFonts w:ascii="Times" w:hAnsi="Times" w:cs="Times"/>
          <w:sz w:val="26"/>
          <w:szCs w:val="26"/>
        </w:rPr>
        <w:t>2</w:t>
      </w:r>
      <w:r>
        <w:rPr>
          <w:rFonts w:ascii="Times" w:hAnsi="Times" w:cs="Times"/>
          <w:sz w:val="37"/>
          <w:szCs w:val="37"/>
        </w:rPr>
        <w:t>)</w:t>
      </w:r>
      <w:r>
        <w:rPr>
          <w:rFonts w:hAnsi="Times" w:hint="eastAsia"/>
        </w:rPr>
        <w:t>，为了维持在</w:t>
      </w:r>
      <w:r>
        <w:rPr>
          <w:rFonts w:hAnsi="Times"/>
        </w:rPr>
        <w:t>realtime</w:t>
      </w:r>
      <w:r>
        <w:rPr>
          <w:rFonts w:hAnsi="Times" w:hint="eastAsia"/>
        </w:rPr>
        <w:t>的</w:t>
      </w:r>
      <w:r>
        <w:rPr>
          <w:rFonts w:hAnsi="Times"/>
        </w:rPr>
        <w:t>performance</w:t>
      </w:r>
      <w:r>
        <w:rPr>
          <w:rFonts w:hAnsi="Times" w:hint="eastAsia"/>
        </w:rPr>
        <w:t>，通常需要控制</w:t>
      </w:r>
      <w:r>
        <w:rPr>
          <w:rFonts w:hAnsi="Times"/>
        </w:rPr>
        <w:t>3D map points</w:t>
      </w:r>
      <w:r>
        <w:rPr>
          <w:rFonts w:hAnsi="Times" w:hint="eastAsia"/>
        </w:rPr>
        <w:t>的个数</w:t>
      </w:r>
      <w:r>
        <w:rPr>
          <w:rFonts w:hAnsi="Times" w:hint="eastAsia"/>
        </w:rPr>
        <w:t> </w:t>
      </w:r>
      <w:r>
        <w:rPr>
          <w:rFonts w:ascii="Times" w:hAnsi="Times" w:cs="Times"/>
          <w:sz w:val="37"/>
          <w:szCs w:val="37"/>
        </w:rPr>
        <w:t>N&lt;100</w:t>
      </w:r>
      <w:r>
        <w:rPr>
          <w:rFonts w:hAnsi="Times" w:hint="eastAsia"/>
        </w:rPr>
        <w:t>。虽然这表面看起来不是很高效，</w:t>
      </w:r>
      <w:r>
        <w:rPr>
          <w:rFonts w:hAnsi="Times"/>
        </w:rPr>
        <w:t>paper</w:t>
      </w:r>
      <w:r>
        <w:rPr>
          <w:rFonts w:hAnsi="Times" w:hint="eastAsia"/>
        </w:rPr>
        <w:t>中介绍了原因如下：之所以选择一个</w:t>
      </w:r>
      <w:r>
        <w:rPr>
          <w:rFonts w:hAnsi="Times"/>
        </w:rPr>
        <w:t>full covariance matrix</w:t>
      </w:r>
      <w:r>
        <w:rPr>
          <w:rFonts w:hAnsi="Times" w:hint="eastAsia"/>
        </w:rPr>
        <w:t>而不选择使用</w:t>
      </w:r>
      <w:r>
        <w:rPr>
          <w:rFonts w:hAnsi="Times"/>
        </w:rPr>
        <w:t>covariance submatrix</w:t>
      </w:r>
      <w:r>
        <w:rPr>
          <w:rFonts w:hAnsi="Times" w:hint="eastAsia"/>
        </w:rPr>
        <w:t>减小计算，是因为</w:t>
      </w:r>
      <w:r>
        <w:rPr>
          <w:rFonts w:hAnsi="Times"/>
        </w:rPr>
        <w:t>MonoSLAM</w:t>
      </w:r>
      <w:r>
        <w:rPr>
          <w:rFonts w:hAnsi="Times" w:hint="eastAsia"/>
        </w:rPr>
        <w:t>的目标是在一间</w:t>
      </w:r>
      <w:r>
        <w:rPr>
          <w:rFonts w:hAnsi="Times"/>
        </w:rPr>
        <w:t>room</w:t>
      </w:r>
      <w:r>
        <w:rPr>
          <w:rFonts w:hAnsi="Times" w:hint="eastAsia"/>
        </w:rPr>
        <w:t>大小的场景中进行</w:t>
      </w:r>
      <w:r>
        <w:rPr>
          <w:rFonts w:hAnsi="Times"/>
        </w:rPr>
        <w:t>repeatable localization</w:t>
      </w:r>
      <w:r>
        <w:rPr>
          <w:rFonts w:hAnsi="Times" w:hint="eastAsia"/>
        </w:rPr>
        <w:t>，这种情况下相机的</w:t>
      </w:r>
      <w:r>
        <w:rPr>
          <w:rFonts w:hAnsi="Times"/>
        </w:rPr>
        <w:t>view</w:t>
      </w:r>
      <w:r>
        <w:rPr>
          <w:rFonts w:hAnsi="Times" w:hint="eastAsia"/>
        </w:rPr>
        <w:t>会较多的与彼此重叠，会有频繁的</w:t>
      </w:r>
      <w:r>
        <w:rPr>
          <w:rFonts w:hAnsi="Times"/>
        </w:rPr>
        <w:t>loop closure</w:t>
      </w:r>
      <w:r>
        <w:rPr>
          <w:rFonts w:hAnsi="Times" w:hint="eastAsia"/>
        </w:rPr>
        <w:t>发生，这种情况下用一个</w:t>
      </w:r>
      <w:r>
        <w:rPr>
          <w:rFonts w:hAnsi="Times"/>
        </w:rPr>
        <w:t>full covariance matrix</w:t>
      </w:r>
      <w:r>
        <w:rPr>
          <w:rFonts w:hAnsi="Times" w:hint="eastAsia"/>
        </w:rPr>
        <w:t>会更加精确，而且</w:t>
      </w:r>
      <w:r>
        <w:rPr>
          <w:rFonts w:hAnsi="Times"/>
        </w:rPr>
        <w:t>100</w:t>
      </w:r>
      <w:r>
        <w:rPr>
          <w:rFonts w:hAnsi="Times" w:hint="eastAsia"/>
        </w:rPr>
        <w:t>个左右的</w:t>
      </w:r>
      <w:r>
        <w:rPr>
          <w:rFonts w:hAnsi="Times"/>
        </w:rPr>
        <w:t>map points</w:t>
      </w:r>
      <w:r>
        <w:rPr>
          <w:rFonts w:hAnsi="Times" w:hint="eastAsia"/>
        </w:rPr>
        <w:t>足够表征一间</w:t>
      </w:r>
      <w:r>
        <w:rPr>
          <w:rFonts w:hAnsi="Times"/>
        </w:rPr>
        <w:t>room</w:t>
      </w:r>
      <w:r>
        <w:rPr>
          <w:rFonts w:hAnsi="Times" w:hint="eastAsia"/>
        </w:rPr>
        <w:t>大小的场景。</w:t>
      </w:r>
    </w:p>
    <w:p w14:paraId="6AAFADFC" w14:textId="77777777" w:rsidR="00C72CEC" w:rsidRDefault="00C72CEC" w:rsidP="00C46345">
      <w:pPr>
        <w:spacing w:line="360" w:lineRule="auto"/>
        <w:rPr>
          <w:rFonts w:hAnsi="Times"/>
        </w:rPr>
      </w:pPr>
      <w:r>
        <w:rPr>
          <w:rFonts w:hAnsi="Times"/>
        </w:rPr>
        <w:t>MonoSLAM</w:t>
      </w:r>
      <w:r>
        <w:rPr>
          <w:rFonts w:hAnsi="Times" w:hint="eastAsia"/>
        </w:rPr>
        <w:t>中对于特征的检测和匹配如下：特征点检测使用的是</w:t>
      </w:r>
      <w:r>
        <w:rPr>
          <w:rFonts w:hAnsi="Times"/>
        </w:rPr>
        <w:t>Shi-Tomasi corner detector (</w:t>
      </w:r>
      <w:r>
        <w:rPr>
          <w:rFonts w:hAnsi="Times" w:hint="eastAsia"/>
        </w:rPr>
        <w:t>类似于</w:t>
      </w:r>
      <w:r>
        <w:rPr>
          <w:rFonts w:hAnsi="Times"/>
        </w:rPr>
        <w:t>Harris detector</w:t>
      </w:r>
      <w:r>
        <w:rPr>
          <w:rFonts w:hAnsi="Times" w:hint="eastAsia"/>
        </w:rPr>
        <w:t>，</w:t>
      </w:r>
      <w:hyperlink r:id="rId39" w:history="1">
        <w:r>
          <w:rPr>
            <w:rFonts w:hAnsi="Times" w:hint="eastAsia"/>
            <w:color w:val="1374C4"/>
          </w:rPr>
          <w:t>这里</w:t>
        </w:r>
      </w:hyperlink>
      <w:r>
        <w:rPr>
          <w:rFonts w:hAnsi="Times" w:hint="eastAsia"/>
        </w:rPr>
        <w:t>有其区别</w:t>
      </w:r>
      <w:r>
        <w:rPr>
          <w:rFonts w:hAnsi="Times"/>
        </w:rPr>
        <w:t>)</w:t>
      </w:r>
      <w:r>
        <w:rPr>
          <w:rFonts w:hAnsi="Times" w:hint="eastAsia"/>
        </w:rPr>
        <w:t>，特征匹配是靠</w:t>
      </w:r>
      <w:r>
        <w:rPr>
          <w:rFonts w:hAnsi="Times"/>
        </w:rPr>
        <w:t>warped image patch</w:t>
      </w:r>
      <w:r>
        <w:rPr>
          <w:rFonts w:hAnsi="Times" w:hint="eastAsia"/>
        </w:rPr>
        <w:t>进行</w:t>
      </w:r>
      <w:hyperlink r:id="rId40" w:history="1">
        <w:r>
          <w:rPr>
            <w:rFonts w:hAnsi="Times"/>
            <w:color w:val="1374C4"/>
          </w:rPr>
          <w:t>NCC</w:t>
        </w:r>
        <w:r>
          <w:rPr>
            <w:rFonts w:hAnsi="Times" w:hint="eastAsia"/>
            <w:color w:val="1374C4"/>
          </w:rPr>
          <w:t>匹配</w:t>
        </w:r>
      </w:hyperlink>
      <w:r>
        <w:rPr>
          <w:rFonts w:hAnsi="Times" w:hint="eastAsia"/>
        </w:rPr>
        <w:t>（每个</w:t>
      </w:r>
      <w:r>
        <w:rPr>
          <w:rFonts w:hAnsi="Times"/>
        </w:rPr>
        <w:t>patch template</w:t>
      </w:r>
      <w:r>
        <w:rPr>
          <w:rFonts w:hAnsi="Times" w:hint="eastAsia"/>
        </w:rPr>
        <w:t>保存其所在</w:t>
      </w:r>
      <w:r>
        <w:rPr>
          <w:rFonts w:hAnsi="Times"/>
        </w:rPr>
        <w:t>view</w:t>
      </w:r>
      <w:r>
        <w:rPr>
          <w:rFonts w:hAnsi="Times" w:hint="eastAsia"/>
        </w:rPr>
        <w:t>的</w:t>
      </w:r>
      <w:r>
        <w:rPr>
          <w:rFonts w:hAnsi="Times"/>
        </w:rPr>
        <w:t>surface orientation</w:t>
      </w:r>
      <w:r>
        <w:rPr>
          <w:rFonts w:hAnsi="Times" w:hint="eastAsia"/>
        </w:rPr>
        <w:t>，匹配时根据后续帧的</w:t>
      </w:r>
      <w:r>
        <w:rPr>
          <w:rFonts w:hAnsi="Times"/>
        </w:rPr>
        <w:t>pose</w:t>
      </w:r>
      <w:r>
        <w:rPr>
          <w:rFonts w:hAnsi="Times" w:hint="eastAsia"/>
        </w:rPr>
        <w:t>将该</w:t>
      </w:r>
      <w:r>
        <w:rPr>
          <w:rFonts w:hAnsi="Times"/>
        </w:rPr>
        <w:t>patch template</w:t>
      </w:r>
      <w:r>
        <w:rPr>
          <w:rFonts w:hAnsi="Times" w:hint="eastAsia"/>
        </w:rPr>
        <w:t>投影过去），</w:t>
      </w:r>
      <w:r>
        <w:rPr>
          <w:rFonts w:hAnsi="Times"/>
        </w:rPr>
        <w:t>paper</w:t>
      </w:r>
      <w:r>
        <w:rPr>
          <w:rFonts w:hAnsi="Times" w:hint="eastAsia"/>
        </w:rPr>
        <w:t>中特意提到该</w:t>
      </w:r>
      <w:r>
        <w:rPr>
          <w:rFonts w:hAnsi="Times"/>
        </w:rPr>
        <w:t>patch template</w:t>
      </w:r>
      <w:r>
        <w:rPr>
          <w:rFonts w:hAnsi="Times" w:hint="eastAsia"/>
        </w:rPr>
        <w:t>一旦初始化将不进行更新（为防止</w:t>
      </w:r>
      <w:r>
        <w:rPr>
          <w:rFonts w:hAnsi="Times"/>
        </w:rPr>
        <w:t>drift</w:t>
      </w:r>
      <w:r>
        <w:rPr>
          <w:rFonts w:hAnsi="Times" w:hint="eastAsia"/>
        </w:rPr>
        <w:t>）。更进一步，</w:t>
      </w:r>
      <w:r>
        <w:rPr>
          <w:rFonts w:hAnsi="Times"/>
        </w:rPr>
        <w:t>patch template</w:t>
      </w:r>
      <w:r>
        <w:rPr>
          <w:rFonts w:hAnsi="Times" w:hint="eastAsia"/>
        </w:rPr>
        <w:t>的</w:t>
      </w:r>
      <w:r>
        <w:rPr>
          <w:rFonts w:hAnsi="Times"/>
        </w:rPr>
        <w:t>surface orientation</w:t>
      </w:r>
      <w:r>
        <w:rPr>
          <w:rFonts w:hAnsi="Times" w:hint="eastAsia"/>
        </w:rPr>
        <w:t>也是通过一个单独的</w:t>
      </w:r>
      <w:r>
        <w:rPr>
          <w:rFonts w:hAnsi="Times"/>
        </w:rPr>
        <w:t>Kalman filter</w:t>
      </w:r>
      <w:r>
        <w:rPr>
          <w:rFonts w:hAnsi="Times" w:hint="eastAsia"/>
        </w:rPr>
        <w:t>进行</w:t>
      </w:r>
      <w:r>
        <w:rPr>
          <w:rFonts w:hAnsi="Times"/>
        </w:rPr>
        <w:t>estimate</w:t>
      </w:r>
      <w:r>
        <w:rPr>
          <w:rFonts w:hAnsi="Times" w:hint="eastAsia"/>
        </w:rPr>
        <w:t>的</w:t>
      </w:r>
      <w:r>
        <w:rPr>
          <w:rFonts w:hAnsi="Times"/>
        </w:rPr>
        <w:t>(Section 3.8)</w:t>
      </w:r>
      <w:r>
        <w:rPr>
          <w:rFonts w:hAnsi="Times" w:hint="eastAsia"/>
        </w:rPr>
        <w:t>。</w:t>
      </w:r>
    </w:p>
    <w:p w14:paraId="70B28811" w14:textId="77777777" w:rsidR="00C72CEC" w:rsidRDefault="00C72CEC" w:rsidP="00C46345">
      <w:pPr>
        <w:spacing w:line="360" w:lineRule="auto"/>
        <w:rPr>
          <w:rFonts w:hAnsi="Times"/>
        </w:rPr>
      </w:pPr>
      <w:r>
        <w:rPr>
          <w:rFonts w:hAnsi="Times" w:hint="eastAsia"/>
        </w:rPr>
        <w:t>基于</w:t>
      </w:r>
      <w:r>
        <w:rPr>
          <w:rFonts w:hAnsi="Times"/>
        </w:rPr>
        <w:t>Kalman filter</w:t>
      </w:r>
      <w:r>
        <w:rPr>
          <w:rFonts w:hAnsi="Times" w:hint="eastAsia"/>
        </w:rPr>
        <w:t>的算法在每个时刻的计算一般分为两步：第一步，</w:t>
      </w:r>
      <w:r>
        <w:rPr>
          <w:rFonts w:hAnsi="Times"/>
        </w:rPr>
        <w:t>predict step</w:t>
      </w:r>
      <w:r>
        <w:rPr>
          <w:rFonts w:hAnsi="Times" w:hint="eastAsia"/>
        </w:rPr>
        <w:t>；第二步，</w:t>
      </w:r>
      <w:r>
        <w:rPr>
          <w:rFonts w:hAnsi="Times"/>
        </w:rPr>
        <w:t>update step</w:t>
      </w:r>
      <w:r>
        <w:rPr>
          <w:rFonts w:hAnsi="Times" w:hint="eastAsia"/>
        </w:rPr>
        <w:t>。在第一步中一般是根据运动模型或者控制模型预测</w:t>
      </w:r>
      <w:r>
        <w:rPr>
          <w:rFonts w:hAnsi="Times"/>
        </w:rPr>
        <w:t>state vector</w:t>
      </w:r>
      <w:r>
        <w:rPr>
          <w:rFonts w:hAnsi="Times" w:hint="eastAsia"/>
        </w:rPr>
        <w:t>，是</w:t>
      </w:r>
      <w:r>
        <w:rPr>
          <w:rFonts w:hAnsi="Times"/>
        </w:rPr>
        <w:t>uncertainty propagation</w:t>
      </w:r>
      <w:r>
        <w:rPr>
          <w:rFonts w:hAnsi="Times" w:hint="eastAsia"/>
        </w:rPr>
        <w:t>的过程，其中用到的运动模型或者控制模型需要根据实际场景设置其</w:t>
      </w:r>
      <w:r>
        <w:rPr>
          <w:rFonts w:hAnsi="Times"/>
        </w:rPr>
        <w:t>uncertainty</w:t>
      </w:r>
      <w:r>
        <w:rPr>
          <w:rFonts w:hAnsi="Times" w:hint="eastAsia"/>
        </w:rPr>
        <w:t>的参数，直接影响</w:t>
      </w:r>
      <w:r>
        <w:rPr>
          <w:rFonts w:hAnsi="Times"/>
        </w:rPr>
        <w:t>covariance matrix</w:t>
      </w:r>
      <w:r>
        <w:rPr>
          <w:rFonts w:hAnsi="Times" w:hint="eastAsia"/>
        </w:rPr>
        <w:t>的计算。在第二步中是根据观测到的结果来估计最佳</w:t>
      </w:r>
      <w:r>
        <w:rPr>
          <w:rFonts w:hAnsi="Times"/>
        </w:rPr>
        <w:t>state vector</w:t>
      </w:r>
      <w:r>
        <w:rPr>
          <w:rFonts w:hAnsi="Times" w:hint="eastAsia"/>
        </w:rPr>
        <w:t>并减小</w:t>
      </w:r>
      <w:r>
        <w:rPr>
          <w:rFonts w:hAnsi="Times"/>
        </w:rPr>
        <w:t>uncertainty</w:t>
      </w:r>
      <w:r>
        <w:rPr>
          <w:rFonts w:hAnsi="Times" w:hint="eastAsia"/>
        </w:rPr>
        <w:t>。借用</w:t>
      </w:r>
      <w:r>
        <w:rPr>
          <w:rFonts w:hAnsi="Times"/>
        </w:rPr>
        <w:t>wikipedia</w:t>
      </w:r>
      <w:r>
        <w:rPr>
          <w:rFonts w:hAnsi="Times" w:hint="eastAsia"/>
        </w:rPr>
        <w:t>的公式，</w:t>
      </w:r>
      <w:r>
        <w:rPr>
          <w:rFonts w:hAnsi="Times"/>
        </w:rPr>
        <w:t>Kalman filter</w:t>
      </w:r>
      <w:r>
        <w:rPr>
          <w:rFonts w:hAnsi="Times" w:hint="eastAsia"/>
        </w:rPr>
        <w:t>的计算过程如下：</w:t>
      </w:r>
      <w:r>
        <w:rPr>
          <w:rFonts w:hAnsi="Times" w:hint="eastAsia"/>
        </w:rPr>
        <w:t> </w:t>
      </w:r>
    </w:p>
    <w:p w14:paraId="0C1AE71F" w14:textId="77777777" w:rsidR="00C72CEC" w:rsidRDefault="00C72CEC" w:rsidP="00C46345">
      <w:pPr>
        <w:spacing w:line="360" w:lineRule="auto"/>
        <w:rPr>
          <w:rFonts w:hAnsi="Times"/>
        </w:rPr>
      </w:pPr>
      <w:r>
        <w:rPr>
          <w:rFonts w:hAnsi="Times" w:hint="eastAsia"/>
          <w:noProof/>
        </w:rPr>
        <w:drawing>
          <wp:inline distT="0" distB="0" distL="0" distR="0" wp14:anchorId="1A17263F" wp14:editId="0522EBD9">
            <wp:extent cx="5156200" cy="29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56200" cy="2946400"/>
                    </a:xfrm>
                    <a:prstGeom prst="rect">
                      <a:avLst/>
                    </a:prstGeom>
                    <a:noFill/>
                    <a:ln>
                      <a:noFill/>
                    </a:ln>
                  </pic:spPr>
                </pic:pic>
              </a:graphicData>
            </a:graphic>
          </wp:inline>
        </w:drawing>
      </w:r>
    </w:p>
    <w:p w14:paraId="7F2135F2" w14:textId="77777777" w:rsidR="00C72CEC" w:rsidRDefault="00C72CEC" w:rsidP="00C46345">
      <w:pPr>
        <w:spacing w:line="360" w:lineRule="auto"/>
        <w:rPr>
          <w:rFonts w:hAnsi="Times"/>
        </w:rPr>
      </w:pPr>
      <w:r>
        <w:rPr>
          <w:rFonts w:hAnsi="Times" w:hint="eastAsia"/>
        </w:rPr>
        <w:t>作为对比，</w:t>
      </w:r>
      <w:r>
        <w:rPr>
          <w:rFonts w:hAnsi="Times"/>
        </w:rPr>
        <w:t>EKF</w:t>
      </w:r>
      <w:r>
        <w:rPr>
          <w:rFonts w:hAnsi="Times" w:hint="eastAsia"/>
        </w:rPr>
        <w:t>是将上述</w:t>
      </w:r>
      <w:r>
        <w:rPr>
          <w:rFonts w:hAnsi="Times"/>
        </w:rPr>
        <w:t>predict step</w:t>
      </w:r>
      <w:r>
        <w:rPr>
          <w:rFonts w:hAnsi="Times" w:hint="eastAsia"/>
        </w:rPr>
        <w:t>中的变换矩阵</w:t>
      </w:r>
      <w:r>
        <w:rPr>
          <w:rFonts w:hAnsi="Times" w:hint="eastAsia"/>
        </w:rPr>
        <w:t> </w:t>
      </w:r>
      <w:r>
        <w:rPr>
          <w:rFonts w:ascii="Times" w:hAnsi="Times" w:cs="Times"/>
          <w:sz w:val="37"/>
          <w:szCs w:val="37"/>
        </w:rPr>
        <w:t>F</w:t>
      </w:r>
      <w:r>
        <w:rPr>
          <w:rFonts w:hAnsi="Times" w:hint="eastAsia"/>
        </w:rPr>
        <w:t> </w:t>
      </w:r>
      <w:r>
        <w:rPr>
          <w:rFonts w:hAnsi="Times" w:hint="eastAsia"/>
        </w:rPr>
        <w:t>更换成非线性的函数</w:t>
      </w:r>
      <w:r>
        <w:rPr>
          <w:rFonts w:hAnsi="Times" w:hint="eastAsia"/>
        </w:rPr>
        <w:t> </w:t>
      </w:r>
      <w:r>
        <w:rPr>
          <w:rFonts w:ascii="Times" w:hAnsi="Times" w:cs="Times"/>
          <w:sz w:val="37"/>
          <w:szCs w:val="37"/>
        </w:rPr>
        <w:t>f(−)</w:t>
      </w:r>
      <w:r>
        <w:rPr>
          <w:rFonts w:hAnsi="Times" w:hint="eastAsia"/>
        </w:rPr>
        <w:t>，将</w:t>
      </w:r>
      <w:r>
        <w:rPr>
          <w:rFonts w:hAnsi="Times"/>
        </w:rPr>
        <w:t>update step</w:t>
      </w:r>
      <w:r>
        <w:rPr>
          <w:rFonts w:hAnsi="Times" w:hint="eastAsia"/>
        </w:rPr>
        <w:t>中的观测矩阵</w:t>
      </w:r>
      <w:r>
        <w:rPr>
          <w:rFonts w:hAnsi="Times" w:hint="eastAsia"/>
        </w:rPr>
        <w:t> </w:t>
      </w:r>
      <w:r>
        <w:rPr>
          <w:rFonts w:ascii="Times" w:hAnsi="Times" w:cs="Times"/>
          <w:sz w:val="37"/>
          <w:szCs w:val="37"/>
        </w:rPr>
        <w:t>H</w:t>
      </w:r>
      <w:r>
        <w:rPr>
          <w:rFonts w:hAnsi="Times" w:hint="eastAsia"/>
        </w:rPr>
        <w:t> </w:t>
      </w:r>
      <w:r>
        <w:rPr>
          <w:rFonts w:hAnsi="Times" w:hint="eastAsia"/>
        </w:rPr>
        <w:t>更换成非线性的函数</w:t>
      </w:r>
      <w:r>
        <w:rPr>
          <w:rFonts w:hAnsi="Times" w:hint="eastAsia"/>
        </w:rPr>
        <w:t> </w:t>
      </w:r>
      <w:r>
        <w:rPr>
          <w:rFonts w:ascii="Times" w:hAnsi="Times" w:cs="Times"/>
          <w:sz w:val="37"/>
          <w:szCs w:val="37"/>
        </w:rPr>
        <w:t>h(−)</w:t>
      </w:r>
      <w:r>
        <w:rPr>
          <w:rFonts w:hAnsi="Times" w:hint="eastAsia"/>
        </w:rPr>
        <w:t>，</w:t>
      </w:r>
      <w:r>
        <w:rPr>
          <w:rFonts w:hAnsi="Times"/>
        </w:rPr>
        <w:t>EKF</w:t>
      </w:r>
      <w:r>
        <w:rPr>
          <w:rFonts w:hAnsi="Times" w:hint="eastAsia"/>
        </w:rPr>
        <w:t>的计算流程如下：</w:t>
      </w:r>
      <w:r>
        <w:rPr>
          <w:rFonts w:hAnsi="Times" w:hint="eastAsia"/>
        </w:rPr>
        <w:t> </w:t>
      </w:r>
    </w:p>
    <w:p w14:paraId="381F9321" w14:textId="77777777" w:rsidR="00C72CEC" w:rsidRDefault="00C72CEC" w:rsidP="00C46345">
      <w:pPr>
        <w:spacing w:line="360" w:lineRule="auto"/>
        <w:rPr>
          <w:rFonts w:hAnsi="Times"/>
        </w:rPr>
      </w:pPr>
      <w:r>
        <w:rPr>
          <w:rFonts w:hAnsi="Times" w:hint="eastAsia"/>
          <w:noProof/>
        </w:rPr>
        <w:drawing>
          <wp:inline distT="0" distB="0" distL="0" distR="0" wp14:anchorId="27BE96B6" wp14:editId="55A88468">
            <wp:extent cx="6921500" cy="4140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21500" cy="4140200"/>
                    </a:xfrm>
                    <a:prstGeom prst="rect">
                      <a:avLst/>
                    </a:prstGeom>
                    <a:noFill/>
                    <a:ln>
                      <a:noFill/>
                    </a:ln>
                  </pic:spPr>
                </pic:pic>
              </a:graphicData>
            </a:graphic>
          </wp:inline>
        </w:drawing>
      </w:r>
    </w:p>
    <w:p w14:paraId="2E5C298A" w14:textId="77777777" w:rsidR="00C72CEC" w:rsidRDefault="00C72CEC" w:rsidP="00C46345">
      <w:pPr>
        <w:spacing w:line="360" w:lineRule="auto"/>
        <w:rPr>
          <w:rFonts w:hAnsi="Times"/>
        </w:rPr>
      </w:pPr>
      <w:r>
        <w:rPr>
          <w:rFonts w:hAnsi="Times" w:hint="eastAsia"/>
        </w:rPr>
        <w:t>看到这么多符号，我一般就跪了。幸运的是，</w:t>
      </w:r>
      <w:r>
        <w:rPr>
          <w:rFonts w:hAnsi="Times"/>
        </w:rPr>
        <w:t>MonoSLAM paper</w:t>
      </w:r>
      <w:r>
        <w:rPr>
          <w:rFonts w:hAnsi="Times" w:hint="eastAsia"/>
        </w:rPr>
        <w:t>里</w:t>
      </w:r>
      <w:r>
        <w:rPr>
          <w:rFonts w:hAnsi="Times"/>
        </w:rPr>
        <w:t>Kalman filter</w:t>
      </w:r>
      <w:r>
        <w:rPr>
          <w:rFonts w:hAnsi="Times" w:hint="eastAsia"/>
        </w:rPr>
        <w:t>的符号</w:t>
      </w:r>
      <w:r>
        <w:rPr>
          <w:rFonts w:hAnsi="Times"/>
        </w:rPr>
        <w:t>(Section 3.4-3.5)</w:t>
      </w:r>
      <w:r>
        <w:rPr>
          <w:rFonts w:hAnsi="Times" w:hint="eastAsia"/>
        </w:rPr>
        <w:t>以及上述</w:t>
      </w:r>
      <w:r>
        <w:rPr>
          <w:rFonts w:hAnsi="Times"/>
        </w:rPr>
        <w:t>wikipedia</w:t>
      </w:r>
      <w:r>
        <w:rPr>
          <w:rFonts w:hAnsi="Times" w:hint="eastAsia"/>
        </w:rPr>
        <w:t>的符号都和</w:t>
      </w:r>
      <w:hyperlink r:id="rId43" w:history="1">
        <w:r>
          <w:rPr>
            <w:rFonts w:hAnsi="Times" w:hint="eastAsia"/>
            <w:color w:val="1374C4"/>
          </w:rPr>
          <w:t>这篇牛逼的深入浅出的</w:t>
        </w:r>
        <w:r>
          <w:rPr>
            <w:rFonts w:hAnsi="Times"/>
            <w:color w:val="1374C4"/>
          </w:rPr>
          <w:t>blog</w:t>
        </w:r>
        <w:r>
          <w:rPr>
            <w:rFonts w:hAnsi="Times" w:hint="eastAsia"/>
            <w:color w:val="1374C4"/>
          </w:rPr>
          <w:t>文章</w:t>
        </w:r>
      </w:hyperlink>
      <w:r>
        <w:rPr>
          <w:rFonts w:hAnsi="Times" w:hint="eastAsia"/>
        </w:rPr>
        <w:t>里的符号是一致的，对照着该</w:t>
      </w:r>
      <w:r>
        <w:rPr>
          <w:rFonts w:hAnsi="Times"/>
        </w:rPr>
        <w:t>blog</w:t>
      </w:r>
      <w:r>
        <w:rPr>
          <w:rFonts w:hAnsi="Times" w:hint="eastAsia"/>
        </w:rPr>
        <w:t>文章可以大概领悟到</w:t>
      </w:r>
      <w:r>
        <w:rPr>
          <w:rFonts w:hAnsi="Times"/>
        </w:rPr>
        <w:t>MonoSLAM paper</w:t>
      </w:r>
      <w:r>
        <w:rPr>
          <w:rFonts w:hAnsi="Times" w:hint="eastAsia"/>
        </w:rPr>
        <w:t>里是在干啥</w:t>
      </w:r>
      <w:r>
        <w:rPr>
          <w:rFonts w:hAnsi="Times"/>
        </w:rPr>
        <w:t>(</w:t>
      </w:r>
      <w:r>
        <w:rPr>
          <w:rFonts w:hAnsi="Times" w:hint="eastAsia"/>
        </w:rPr>
        <w:t>进一步整明白还要再看看代码</w:t>
      </w:r>
      <w:r>
        <w:rPr>
          <w:rFonts w:hAnsi="Times"/>
        </w:rPr>
        <w:t>)</w:t>
      </w:r>
      <w:r>
        <w:rPr>
          <w:rFonts w:hAnsi="Times" w:hint="eastAsia"/>
        </w:rPr>
        <w:t>。值得注意的是，在计算</w:t>
      </w:r>
      <w:r>
        <w:rPr>
          <w:rFonts w:hAnsi="Times"/>
        </w:rPr>
        <w:t>Kalman filter update step</w:t>
      </w:r>
      <w:r>
        <w:rPr>
          <w:rFonts w:hAnsi="Times" w:hint="eastAsia"/>
        </w:rPr>
        <w:t>时的</w:t>
      </w:r>
      <w:r>
        <w:rPr>
          <w:rFonts w:hAnsi="Times"/>
        </w:rPr>
        <w:t>innovation covariance matrix</w:t>
      </w:r>
      <w:r>
        <w:rPr>
          <w:rFonts w:hAnsi="Times" w:hint="eastAsia"/>
        </w:rPr>
        <w:t> </w:t>
      </w:r>
      <w:r>
        <w:rPr>
          <w:rFonts w:ascii="Times" w:hAnsi="Times" w:cs="Times"/>
          <w:sz w:val="37"/>
          <w:szCs w:val="37"/>
        </w:rPr>
        <w:t>S</w:t>
      </w:r>
      <w:r>
        <w:rPr>
          <w:rFonts w:hAnsi="Times" w:hint="eastAsia"/>
        </w:rPr>
        <w:t> </w:t>
      </w:r>
      <w:r>
        <w:rPr>
          <w:rFonts w:hAnsi="Times" w:hint="eastAsia"/>
        </w:rPr>
        <w:t>可以用来选择保留每一帧中信息量较大的</w:t>
      </w:r>
      <w:r>
        <w:rPr>
          <w:rFonts w:hAnsi="Times"/>
        </w:rPr>
        <w:t>feature</w:t>
      </w:r>
      <w:r>
        <w:rPr>
          <w:rFonts w:hAnsi="Times" w:hint="eastAsia"/>
        </w:rPr>
        <w:t>。</w:t>
      </w:r>
    </w:p>
    <w:p w14:paraId="20B250BA" w14:textId="77777777" w:rsidR="00C72CEC" w:rsidRDefault="00C72CEC" w:rsidP="00C46345">
      <w:pPr>
        <w:spacing w:line="360" w:lineRule="auto"/>
        <w:rPr>
          <w:rFonts w:hAnsi="Times"/>
        </w:rPr>
      </w:pPr>
      <w:r>
        <w:rPr>
          <w:rFonts w:hAnsi="Times" w:hint="eastAsia"/>
        </w:rPr>
        <w:t>最后，在</w:t>
      </w:r>
      <w:r>
        <w:rPr>
          <w:rFonts w:hAnsi="Times"/>
        </w:rPr>
        <w:t>MonoSLAM</w:t>
      </w:r>
      <w:r>
        <w:rPr>
          <w:rFonts w:hAnsi="Times" w:hint="eastAsia"/>
        </w:rPr>
        <w:t>中比较有趣的是其</w:t>
      </w:r>
      <w:r>
        <w:rPr>
          <w:rFonts w:hAnsi="Times"/>
        </w:rPr>
        <w:t>3D map point</w:t>
      </w:r>
      <w:r>
        <w:rPr>
          <w:rFonts w:hAnsi="Times" w:hint="eastAsia"/>
        </w:rPr>
        <w:t>的</w:t>
      </w:r>
      <w:r>
        <w:rPr>
          <w:rFonts w:hAnsi="Times"/>
        </w:rPr>
        <w:t>triangulation</w:t>
      </w:r>
      <w:r>
        <w:rPr>
          <w:rFonts w:hAnsi="Times" w:hint="eastAsia"/>
        </w:rPr>
        <w:t>（</w:t>
      </w:r>
      <w:r>
        <w:rPr>
          <w:rFonts w:hAnsi="Times"/>
        </w:rPr>
        <w:t>paper</w:t>
      </w:r>
      <w:r>
        <w:rPr>
          <w:rFonts w:hAnsi="Times" w:hint="eastAsia"/>
        </w:rPr>
        <w:t>中叫</w:t>
      </w:r>
      <w:r>
        <w:rPr>
          <w:rFonts w:hAnsi="Times"/>
        </w:rPr>
        <w:t>feature initialization, Section 3.6</w:t>
      </w:r>
      <w:r>
        <w:rPr>
          <w:rFonts w:hAnsi="Times" w:hint="eastAsia"/>
        </w:rPr>
        <w:t>），由于可以保存</w:t>
      </w:r>
      <w:r>
        <w:rPr>
          <w:rFonts w:hAnsi="Times"/>
        </w:rPr>
        <w:t>3D</w:t>
      </w:r>
      <w:r>
        <w:rPr>
          <w:rFonts w:hAnsi="Times" w:hint="eastAsia"/>
        </w:rPr>
        <w:t>点的</w:t>
      </w:r>
      <w:r>
        <w:rPr>
          <w:rFonts w:hAnsi="Times"/>
        </w:rPr>
        <w:t>uncertainty</w:t>
      </w:r>
      <w:r>
        <w:rPr>
          <w:rFonts w:hAnsi="Times" w:hint="eastAsia"/>
        </w:rPr>
        <w:t>，当</w:t>
      </w:r>
      <w:r>
        <w:rPr>
          <w:rFonts w:hAnsi="Times"/>
        </w:rPr>
        <w:t>parallax</w:t>
      </w:r>
      <w:r>
        <w:rPr>
          <w:rFonts w:hAnsi="Times" w:hint="eastAsia"/>
        </w:rPr>
        <w:t>不够大时，</w:t>
      </w:r>
      <w:r>
        <w:rPr>
          <w:rFonts w:hAnsi="Times"/>
        </w:rPr>
        <w:t>3D</w:t>
      </w:r>
      <w:r>
        <w:rPr>
          <w:rFonts w:hAnsi="Times" w:hint="eastAsia"/>
        </w:rPr>
        <w:t>点的</w:t>
      </w:r>
      <w:r>
        <w:rPr>
          <w:rFonts w:hAnsi="Times"/>
        </w:rPr>
        <w:t>depth</w:t>
      </w:r>
      <w:r>
        <w:rPr>
          <w:rFonts w:hAnsi="Times" w:hint="eastAsia"/>
        </w:rPr>
        <w:t>不确定性很大，可以保存其所在的</w:t>
      </w:r>
      <w:r>
        <w:rPr>
          <w:rFonts w:hAnsi="Times"/>
        </w:rPr>
        <w:t>3D line</w:t>
      </w:r>
      <w:r>
        <w:rPr>
          <w:rFonts w:hAnsi="Times" w:hint="eastAsia"/>
        </w:rPr>
        <w:t>的信息，随着观测的增多及</w:t>
      </w:r>
      <w:r>
        <w:rPr>
          <w:rFonts w:hAnsi="Times"/>
        </w:rPr>
        <w:t>parallax</w:t>
      </w:r>
      <w:r>
        <w:rPr>
          <w:rFonts w:hAnsi="Times" w:hint="eastAsia"/>
        </w:rPr>
        <w:t>足够大，最终再转化成一个</w:t>
      </w:r>
      <w:r>
        <w:rPr>
          <w:rFonts w:hAnsi="Times"/>
        </w:rPr>
        <w:t>3D</w:t>
      </w:r>
      <w:r>
        <w:rPr>
          <w:rFonts w:hAnsi="Times" w:hint="eastAsia"/>
        </w:rPr>
        <w:t>点的</w:t>
      </w:r>
      <w:r>
        <w:rPr>
          <w:rFonts w:hAnsi="Times"/>
        </w:rPr>
        <w:t>Gaussian distribution</w:t>
      </w:r>
      <w:r>
        <w:rPr>
          <w:rFonts w:hAnsi="Times" w:hint="eastAsia"/>
        </w:rPr>
        <w:t>。估计后面的</w:t>
      </w:r>
      <w:r>
        <w:rPr>
          <w:rFonts w:hAnsi="Times"/>
        </w:rPr>
        <w:t>SVO</w:t>
      </w:r>
      <w:r>
        <w:rPr>
          <w:rFonts w:hAnsi="Times" w:hint="eastAsia"/>
        </w:rPr>
        <w:t>的</w:t>
      </w:r>
      <w:r>
        <w:rPr>
          <w:rFonts w:hAnsi="Times"/>
        </w:rPr>
        <w:t>depth filter</w:t>
      </w:r>
      <w:r>
        <w:rPr>
          <w:rFonts w:hAnsi="Times" w:hint="eastAsia"/>
        </w:rPr>
        <w:t>的思想也是从这里借鉴的，只是在</w:t>
      </w:r>
      <w:r>
        <w:rPr>
          <w:rFonts w:hAnsi="Times"/>
        </w:rPr>
        <w:t>filter-based SLAM</w:t>
      </w:r>
      <w:r>
        <w:rPr>
          <w:rFonts w:hAnsi="Times" w:hint="eastAsia"/>
        </w:rPr>
        <w:t>中由于</w:t>
      </w:r>
      <w:r>
        <w:rPr>
          <w:rFonts w:hAnsi="Times"/>
        </w:rPr>
        <w:t>uncertainty</w:t>
      </w:r>
      <w:r>
        <w:rPr>
          <w:rFonts w:hAnsi="Times" w:hint="eastAsia"/>
        </w:rPr>
        <w:t>是显式表达出来的，所以比较直观，而在</w:t>
      </w:r>
      <w:r>
        <w:rPr>
          <w:rFonts w:hAnsi="Times"/>
        </w:rPr>
        <w:t>keyframe-based SLAM</w:t>
      </w:r>
      <w:r>
        <w:rPr>
          <w:rFonts w:hAnsi="Times" w:hint="eastAsia"/>
        </w:rPr>
        <w:t>中就没那么直观了。提到这两类</w:t>
      </w:r>
      <w:r>
        <w:rPr>
          <w:rFonts w:hAnsi="Times"/>
        </w:rPr>
        <w:t>SLAM</w:t>
      </w:r>
      <w:r>
        <w:rPr>
          <w:rFonts w:hAnsi="Times" w:hint="eastAsia"/>
        </w:rPr>
        <w:t>的比较，</w:t>
      </w:r>
      <w:r>
        <w:rPr>
          <w:rFonts w:hAnsi="Times"/>
        </w:rPr>
        <w:t>filter-based SLAM</w:t>
      </w:r>
      <w:r>
        <w:rPr>
          <w:rFonts w:hAnsi="Times" w:hint="eastAsia"/>
        </w:rPr>
        <w:t> </w:t>
      </w:r>
      <w:r>
        <w:rPr>
          <w:rFonts w:hAnsi="Times"/>
        </w:rPr>
        <w:t>and</w:t>
      </w:r>
      <w:r>
        <w:rPr>
          <w:rFonts w:hAnsi="Times" w:hint="eastAsia"/>
        </w:rPr>
        <w:t> </w:t>
      </w:r>
      <w:r>
        <w:rPr>
          <w:rFonts w:hAnsi="Times"/>
        </w:rPr>
        <w:t xml:space="preserve">keyframe-based SLAM, </w:t>
      </w:r>
      <w:r>
        <w:rPr>
          <w:rFonts w:hAnsi="Times" w:hint="eastAsia"/>
        </w:rPr>
        <w:t>比较深入的分析可以参见</w:t>
      </w:r>
      <w:r>
        <w:rPr>
          <w:rFonts w:hAnsi="Times"/>
        </w:rPr>
        <w:t>Hauke Strasdat</w:t>
      </w:r>
      <w:r>
        <w:rPr>
          <w:rFonts w:hAnsi="Times" w:hint="eastAsia"/>
        </w:rPr>
        <w:t>的</w:t>
      </w:r>
      <w:hyperlink r:id="rId44" w:history="1">
        <w:r>
          <w:rPr>
            <w:rFonts w:hAnsi="Times"/>
            <w:color w:val="1374C4"/>
          </w:rPr>
          <w:t>Why Filter IVC 2012 paper [7]</w:t>
        </w:r>
      </w:hyperlink>
      <w:r>
        <w:rPr>
          <w:rFonts w:hAnsi="Times" w:hint="eastAsia"/>
        </w:rPr>
        <w:t>。注意其中</w:t>
      </w:r>
      <w:r>
        <w:rPr>
          <w:rFonts w:hAnsi="Times"/>
        </w:rPr>
        <w:t>keyframe-based SLAM</w:t>
      </w:r>
      <w:r>
        <w:rPr>
          <w:rFonts w:hAnsi="Times" w:hint="eastAsia"/>
        </w:rPr>
        <w:t>有时也被叫做</w:t>
      </w:r>
      <w:r>
        <w:rPr>
          <w:rFonts w:hAnsi="Times"/>
        </w:rPr>
        <w:t>BA-based SLAM</w:t>
      </w:r>
      <w:r>
        <w:rPr>
          <w:rFonts w:hAnsi="Times" w:hint="eastAsia"/>
        </w:rPr>
        <w:t>或</w:t>
      </w:r>
      <w:r>
        <w:rPr>
          <w:rFonts w:hAnsi="Times"/>
        </w:rPr>
        <w:t>optimization-based SLAM</w:t>
      </w:r>
      <w:r>
        <w:rPr>
          <w:rFonts w:hAnsi="Times" w:hint="eastAsia"/>
        </w:rPr>
        <w:t>，</w:t>
      </w:r>
      <w:r>
        <w:rPr>
          <w:rFonts w:hAnsi="Times"/>
        </w:rPr>
        <w:t>Strasdat</w:t>
      </w:r>
      <w:r>
        <w:rPr>
          <w:rFonts w:hAnsi="Times" w:hint="eastAsia"/>
        </w:rPr>
        <w:t>的</w:t>
      </w:r>
      <w:r>
        <w:rPr>
          <w:rFonts w:hAnsi="Times"/>
        </w:rPr>
        <w:t>paper</w:t>
      </w:r>
      <w:r>
        <w:rPr>
          <w:rFonts w:hAnsi="Times" w:hint="eastAsia"/>
        </w:rPr>
        <w:t>中用的典型例子是</w:t>
      </w:r>
      <w:r>
        <w:rPr>
          <w:rFonts w:hAnsi="Times"/>
        </w:rPr>
        <w:t>Ethan Eade and Tom Drummond</w:t>
      </w:r>
      <w:r>
        <w:rPr>
          <w:rFonts w:hAnsi="Times" w:hint="eastAsia"/>
        </w:rPr>
        <w:t>的</w:t>
      </w:r>
      <w:hyperlink r:id="rId45" w:history="1">
        <w:r>
          <w:rPr>
            <w:rFonts w:hAnsi="Times"/>
            <w:color w:val="1374C4"/>
          </w:rPr>
          <w:t>ICCV 2007 paper [3]</w:t>
        </w:r>
      </w:hyperlink>
      <w:r>
        <w:rPr>
          <w:rFonts w:hAnsi="Times" w:hint="eastAsia"/>
        </w:rPr>
        <w:t>。值得注意的是，在那篇</w:t>
      </w:r>
      <w:r>
        <w:rPr>
          <w:rFonts w:hAnsi="Times"/>
        </w:rPr>
        <w:t>paper</w:t>
      </w:r>
      <w:r>
        <w:rPr>
          <w:rFonts w:hAnsi="Times" w:hint="eastAsia"/>
        </w:rPr>
        <w:t>中，虽然使用的是</w:t>
      </w:r>
      <w:r>
        <w:rPr>
          <w:rFonts w:hAnsi="Times"/>
        </w:rPr>
        <w:t>BA-based</w:t>
      </w:r>
      <w:r>
        <w:rPr>
          <w:rFonts w:hAnsi="Times" w:hint="eastAsia"/>
        </w:rPr>
        <w:t>的方法，其实对于</w:t>
      </w:r>
      <w:r>
        <w:rPr>
          <w:rFonts w:hAnsi="Times"/>
        </w:rPr>
        <w:t>3d map point</w:t>
      </w:r>
      <w:r>
        <w:rPr>
          <w:rFonts w:hAnsi="Times" w:hint="eastAsia"/>
        </w:rPr>
        <w:t>也是有</w:t>
      </w:r>
      <w:r>
        <w:rPr>
          <w:rFonts w:hAnsi="Times"/>
        </w:rPr>
        <w:t>uncertainty modeling</w:t>
      </w:r>
      <w:r>
        <w:rPr>
          <w:rFonts w:hAnsi="Times" w:hint="eastAsia"/>
        </w:rPr>
        <w:t>的（使用的是</w:t>
      </w:r>
      <w:r>
        <w:rPr>
          <w:rFonts w:hAnsi="Times"/>
        </w:rPr>
        <w:t>information matrix</w:t>
      </w:r>
      <w:r>
        <w:rPr>
          <w:rFonts w:hAnsi="Times" w:hint="eastAsia"/>
        </w:rPr>
        <w:t>，类似于</w:t>
      </w:r>
      <w:r>
        <w:rPr>
          <w:rFonts w:hAnsi="Times"/>
        </w:rPr>
        <w:t>covariance matrix</w:t>
      </w:r>
      <w:r>
        <w:rPr>
          <w:rFonts w:hAnsi="Times" w:hint="eastAsia"/>
        </w:rPr>
        <w:t>，其区别可以参见</w:t>
      </w:r>
      <w:r>
        <w:rPr>
          <w:rFonts w:hAnsi="Times"/>
        </w:rPr>
        <w:t>Strasdat</w:t>
      </w:r>
      <w:r>
        <w:rPr>
          <w:rFonts w:hAnsi="Times" w:hint="eastAsia"/>
        </w:rPr>
        <w:t>的</w:t>
      </w:r>
      <w:r>
        <w:rPr>
          <w:rFonts w:hAnsi="Times"/>
        </w:rPr>
        <w:t>Why Filter IVC 2012 paper [7]</w:t>
      </w:r>
      <w:r>
        <w:rPr>
          <w:rFonts w:hAnsi="Times" w:hint="eastAsia"/>
        </w:rPr>
        <w:t>）。顺便提一句，</w:t>
      </w:r>
      <w:hyperlink r:id="rId46" w:history="1">
        <w:r>
          <w:rPr>
            <w:rFonts w:hAnsi="Times"/>
            <w:color w:val="1374C4"/>
          </w:rPr>
          <w:t>Ethan Eade</w:t>
        </w:r>
        <w:r>
          <w:rPr>
            <w:rFonts w:hAnsi="Times" w:hint="eastAsia"/>
            <w:color w:val="1374C4"/>
          </w:rPr>
          <w:t>的个人主页</w:t>
        </w:r>
      </w:hyperlink>
      <w:r>
        <w:rPr>
          <w:rFonts w:hAnsi="Times" w:hint="eastAsia"/>
        </w:rPr>
        <w:t>上有不错的</w:t>
      </w:r>
      <w:r>
        <w:rPr>
          <w:rFonts w:hAnsi="Times"/>
        </w:rPr>
        <w:t>Lie Group and Exponential Mapping</w:t>
      </w:r>
      <w:r>
        <w:rPr>
          <w:rFonts w:hAnsi="Times" w:hint="eastAsia"/>
        </w:rPr>
        <w:t>的总结文档</w:t>
      </w:r>
      <w:r>
        <w:rPr>
          <w:rFonts w:hAnsi="Times"/>
        </w:rPr>
        <w:t xml:space="preserve"> :-)</w:t>
      </w:r>
    </w:p>
    <w:p w14:paraId="73CFAEE2" w14:textId="77777777" w:rsidR="00C72CEC" w:rsidRDefault="00C72CEC" w:rsidP="00C46345">
      <w:pPr>
        <w:spacing w:line="360" w:lineRule="auto"/>
        <w:rPr>
          <w:rFonts w:hAnsi="Times"/>
        </w:rPr>
      </w:pPr>
      <w:r>
        <w:rPr>
          <w:rFonts w:hAnsi="Times" w:hint="eastAsia"/>
        </w:rPr>
        <w:t>整个</w:t>
      </w:r>
      <w:r>
        <w:rPr>
          <w:rFonts w:hAnsi="Times"/>
        </w:rPr>
        <w:t>MonoSLAM</w:t>
      </w:r>
      <w:r>
        <w:rPr>
          <w:rFonts w:hAnsi="Times" w:hint="eastAsia"/>
        </w:rPr>
        <w:t>的流程图如下：</w:t>
      </w:r>
    </w:p>
    <w:p w14:paraId="0175009A" w14:textId="77777777" w:rsidR="00C72CEC" w:rsidRDefault="00C72CEC" w:rsidP="00C46345">
      <w:pPr>
        <w:spacing w:line="360" w:lineRule="auto"/>
        <w:rPr>
          <w:rFonts w:hAnsi="Times"/>
        </w:rPr>
      </w:pPr>
      <w:r>
        <w:rPr>
          <w:rFonts w:hAnsi="Times"/>
        </w:rPr>
        <w:t>SystemInit[</w:t>
      </w:r>
      <w:r>
        <w:rPr>
          <w:rFonts w:hAnsi="Times" w:hint="eastAsia"/>
        </w:rPr>
        <w:t>使用已知</w:t>
      </w:r>
      <w:r>
        <w:rPr>
          <w:rFonts w:hAnsi="Times"/>
        </w:rPr>
        <w:t>target</w:t>
      </w:r>
      <w:r>
        <w:rPr>
          <w:rFonts w:hAnsi="Times" w:hint="eastAsia"/>
        </w:rPr>
        <w:t>上的几个已知</w:t>
      </w:r>
      <w:r>
        <w:rPr>
          <w:rFonts w:hAnsi="Times"/>
        </w:rPr>
        <w:t>corner</w:t>
      </w:r>
      <w:r>
        <w:rPr>
          <w:rFonts w:hAnsi="Times" w:hint="eastAsia"/>
        </w:rPr>
        <w:t>的位置来初始化</w:t>
      </w:r>
      <w:r>
        <w:rPr>
          <w:rFonts w:hAnsi="Times"/>
        </w:rPr>
        <w:t>]KalmanFilterPredict[</w:t>
      </w:r>
      <w:r>
        <w:rPr>
          <w:rFonts w:hAnsi="Times" w:hint="eastAsia"/>
        </w:rPr>
        <w:t>使用</w:t>
      </w:r>
      <w:r>
        <w:rPr>
          <w:rFonts w:hAnsi="Times"/>
        </w:rPr>
        <w:t>motion model</w:t>
      </w:r>
      <w:r>
        <w:rPr>
          <w:rFonts w:hAnsi="Times" w:hint="eastAsia"/>
        </w:rPr>
        <w:t>计算</w:t>
      </w:r>
      <w:r>
        <w:rPr>
          <w:rFonts w:hAnsi="Times"/>
        </w:rPr>
        <w:t>state vector</w:t>
      </w:r>
      <w:r>
        <w:rPr>
          <w:rFonts w:hAnsi="Times" w:hint="eastAsia"/>
        </w:rPr>
        <w:t>及</w:t>
      </w:r>
      <w:r>
        <w:rPr>
          <w:rFonts w:hAnsi="Times"/>
        </w:rPr>
        <w:t>covariance matrix]MakeMeasurement[</w:t>
      </w:r>
      <w:r>
        <w:rPr>
          <w:rFonts w:hAnsi="Times" w:hint="eastAsia"/>
        </w:rPr>
        <w:t>根据</w:t>
      </w:r>
      <w:r>
        <w:rPr>
          <w:rFonts w:hAnsi="Times"/>
        </w:rPr>
        <w:t>prediction</w:t>
      </w:r>
      <w:r>
        <w:rPr>
          <w:rFonts w:hAnsi="Times" w:hint="eastAsia"/>
        </w:rPr>
        <w:t>的</w:t>
      </w:r>
      <w:r>
        <w:rPr>
          <w:rFonts w:hAnsi="Times"/>
        </w:rPr>
        <w:t>state vector</w:t>
      </w:r>
      <w:r>
        <w:rPr>
          <w:rFonts w:hAnsi="Times" w:hint="eastAsia"/>
        </w:rPr>
        <w:t>进行</w:t>
      </w:r>
      <w:r>
        <w:rPr>
          <w:rFonts w:hAnsi="Times"/>
        </w:rPr>
        <w:t>guided feature matching]KalmanFilterUpdate[</w:t>
      </w:r>
      <w:r>
        <w:rPr>
          <w:rFonts w:hAnsi="Times" w:hint="eastAsia"/>
        </w:rPr>
        <w:t>根据</w:t>
      </w:r>
      <w:r>
        <w:rPr>
          <w:rFonts w:hAnsi="Times"/>
        </w:rPr>
        <w:t>match</w:t>
      </w:r>
      <w:r>
        <w:rPr>
          <w:rFonts w:hAnsi="Times" w:hint="eastAsia"/>
        </w:rPr>
        <w:t>的结果</w:t>
      </w:r>
      <w:r>
        <w:rPr>
          <w:rFonts w:hAnsi="Times"/>
        </w:rPr>
        <w:t>update state vector</w:t>
      </w:r>
      <w:r>
        <w:rPr>
          <w:rFonts w:hAnsi="Times" w:hint="eastAsia"/>
        </w:rPr>
        <w:t>及</w:t>
      </w:r>
      <w:r>
        <w:rPr>
          <w:rFonts w:hAnsi="Times"/>
        </w:rPr>
        <w:t>covariance matrix]ManageMapPoints[</w:t>
      </w:r>
      <w:r>
        <w:rPr>
          <w:rFonts w:hAnsi="Times" w:hint="eastAsia"/>
        </w:rPr>
        <w:t>根据一些准则删除不太好的</w:t>
      </w:r>
      <w:r>
        <w:rPr>
          <w:rFonts w:hAnsi="Times"/>
        </w:rPr>
        <w:t>3D map points]TriangulateMapPoints[Bayesian</w:t>
      </w:r>
      <w:r>
        <w:rPr>
          <w:rFonts w:hAnsi="Times" w:hint="eastAsia"/>
        </w:rPr>
        <w:t>计算</w:t>
      </w:r>
      <w:r>
        <w:rPr>
          <w:rFonts w:hAnsi="Times"/>
        </w:rPr>
        <w:t>uncertainty</w:t>
      </w:r>
      <w:r>
        <w:rPr>
          <w:rFonts w:hAnsi="Times" w:hint="eastAsia"/>
        </w:rPr>
        <w:t>并</w:t>
      </w:r>
      <w:r>
        <w:rPr>
          <w:rFonts w:hAnsi="Times"/>
        </w:rPr>
        <w:t>triangulate map points]##### End of image stream? #####Endyesno</w:t>
      </w:r>
    </w:p>
    <w:p w14:paraId="00A4C806" w14:textId="77777777" w:rsidR="00C72CEC" w:rsidRDefault="00C72CEC" w:rsidP="00C46345">
      <w:pPr>
        <w:spacing w:line="360" w:lineRule="auto"/>
        <w:rPr>
          <w:rFonts w:hAnsi="Times"/>
        </w:rPr>
      </w:pPr>
      <w:r>
        <w:rPr>
          <w:rFonts w:hAnsi="Times"/>
        </w:rPr>
        <w:t>Davison</w:t>
      </w:r>
      <w:r>
        <w:rPr>
          <w:rFonts w:hAnsi="Times" w:hint="eastAsia"/>
        </w:rPr>
        <w:t>的这篇</w:t>
      </w:r>
      <w:r>
        <w:rPr>
          <w:rFonts w:hAnsi="Times"/>
        </w:rPr>
        <w:t>MonoSLAM</w:t>
      </w:r>
      <w:r>
        <w:rPr>
          <w:rFonts w:hAnsi="Times" w:hint="eastAsia"/>
        </w:rPr>
        <w:t>是他之前几篇会议</w:t>
      </w:r>
      <w:r>
        <w:rPr>
          <w:rFonts w:hAnsi="Times"/>
        </w:rPr>
        <w:t>paper</w:t>
      </w:r>
      <w:r>
        <w:rPr>
          <w:rFonts w:hAnsi="Times" w:hint="eastAsia"/>
        </w:rPr>
        <w:t>的综合，描述了一个相对比较完整的</w:t>
      </w:r>
      <w:r>
        <w:rPr>
          <w:rFonts w:hAnsi="Times"/>
        </w:rPr>
        <w:t>Filter-based Visual SLAM</w:t>
      </w:r>
      <w:r>
        <w:rPr>
          <w:rFonts w:hAnsi="Times" w:hint="eastAsia"/>
        </w:rPr>
        <w:t>系统，包括用</w:t>
      </w:r>
      <w:r>
        <w:rPr>
          <w:rFonts w:hAnsi="Times"/>
        </w:rPr>
        <w:t>motion model</w:t>
      </w:r>
      <w:r>
        <w:rPr>
          <w:rFonts w:hAnsi="Times" w:hint="eastAsia"/>
        </w:rPr>
        <w:t>预测的</w:t>
      </w:r>
      <w:r>
        <w:rPr>
          <w:rFonts w:hAnsi="Times"/>
        </w:rPr>
        <w:t>camera pose</w:t>
      </w:r>
      <w:r>
        <w:rPr>
          <w:rFonts w:hAnsi="Times" w:hint="eastAsia"/>
        </w:rPr>
        <w:t>来进行</w:t>
      </w:r>
      <w:r>
        <w:rPr>
          <w:rFonts w:hAnsi="Times"/>
        </w:rPr>
        <w:t>guided feature matching</w:t>
      </w:r>
      <w:r>
        <w:rPr>
          <w:rFonts w:hAnsi="Times" w:hint="eastAsia"/>
        </w:rPr>
        <w:t>（</w:t>
      </w:r>
      <w:r>
        <w:rPr>
          <w:rFonts w:hAnsi="Times"/>
        </w:rPr>
        <w:t>paper</w:t>
      </w:r>
      <w:r>
        <w:rPr>
          <w:rFonts w:hAnsi="Times" w:hint="eastAsia"/>
        </w:rPr>
        <w:t>里称为</w:t>
      </w:r>
      <w:r>
        <w:rPr>
          <w:rFonts w:hAnsi="Times"/>
        </w:rPr>
        <w:t>active search</w:t>
      </w:r>
      <w:r>
        <w:rPr>
          <w:rFonts w:hAnsi="Times" w:hint="eastAsia"/>
        </w:rPr>
        <w:t>）、</w:t>
      </w:r>
      <w:r>
        <w:rPr>
          <w:rFonts w:hAnsi="Times"/>
        </w:rPr>
        <w:t>patch matching</w:t>
      </w:r>
      <w:r>
        <w:rPr>
          <w:rFonts w:hAnsi="Times" w:hint="eastAsia"/>
        </w:rPr>
        <w:t>时考虑</w:t>
      </w:r>
      <w:r>
        <w:rPr>
          <w:rFonts w:hAnsi="Times"/>
        </w:rPr>
        <w:t>surface normal</w:t>
      </w:r>
      <w:r>
        <w:rPr>
          <w:rFonts w:hAnsi="Times" w:hint="eastAsia"/>
        </w:rPr>
        <w:t>、</w:t>
      </w:r>
      <w:r>
        <w:rPr>
          <w:rFonts w:hAnsi="Times"/>
        </w:rPr>
        <w:t>3D map points</w:t>
      </w:r>
      <w:r>
        <w:rPr>
          <w:rFonts w:hAnsi="Times" w:hint="eastAsia"/>
        </w:rPr>
        <w:t>的维护等。在</w:t>
      </w:r>
      <w:r>
        <w:rPr>
          <w:rFonts w:hAnsi="Times"/>
        </w:rPr>
        <w:t>paper</w:t>
      </w:r>
      <w:r>
        <w:rPr>
          <w:rFonts w:hAnsi="Times" w:hint="eastAsia"/>
        </w:rPr>
        <w:t>中也提到了可以较容易的</w:t>
      </w:r>
      <w:r>
        <w:rPr>
          <w:rFonts w:hAnsi="Times"/>
        </w:rPr>
        <w:t>integrate gyro</w:t>
      </w:r>
      <w:r>
        <w:rPr>
          <w:rFonts w:hAnsi="Times" w:hint="eastAsia"/>
        </w:rPr>
        <w:t>数据，因为其</w:t>
      </w:r>
      <w:r>
        <w:rPr>
          <w:rFonts w:hAnsi="Times"/>
        </w:rPr>
        <w:t>state vector</w:t>
      </w:r>
      <w:r>
        <w:rPr>
          <w:rFonts w:hAnsi="Times" w:hint="eastAsia"/>
        </w:rPr>
        <w:t>里有</w:t>
      </w:r>
      <w:r>
        <w:rPr>
          <w:rFonts w:hAnsi="Times"/>
        </w:rPr>
        <w:t>angular velocity</w:t>
      </w:r>
      <w:r>
        <w:rPr>
          <w:rFonts w:hAnsi="Times" w:hint="eastAsia"/>
        </w:rPr>
        <w:t>的参数，可以直接在</w:t>
      </w:r>
      <w:r>
        <w:rPr>
          <w:rFonts w:hAnsi="Times"/>
        </w:rPr>
        <w:t>Kalman filter</w:t>
      </w:r>
      <w:r>
        <w:rPr>
          <w:rFonts w:hAnsi="Times" w:hint="eastAsia"/>
        </w:rPr>
        <w:t>中增加一步</w:t>
      </w:r>
      <w:r>
        <w:rPr>
          <w:rFonts w:hAnsi="Times"/>
        </w:rPr>
        <w:t>measurement update</w:t>
      </w:r>
      <w:r>
        <w:rPr>
          <w:rFonts w:hAnsi="Times" w:hint="eastAsia"/>
        </w:rPr>
        <w:t>将</w:t>
      </w:r>
      <w:r>
        <w:rPr>
          <w:rFonts w:hAnsi="Times"/>
        </w:rPr>
        <w:t>gyro</w:t>
      </w:r>
      <w:r>
        <w:rPr>
          <w:rFonts w:hAnsi="Times" w:hint="eastAsia"/>
        </w:rPr>
        <w:t>数据加入即可。整个系统可以在</w:t>
      </w:r>
      <w:r>
        <w:rPr>
          <w:rFonts w:hAnsi="Times"/>
        </w:rPr>
        <w:t>1.6GHz</w:t>
      </w:r>
      <w:r>
        <w:rPr>
          <w:rFonts w:hAnsi="Times" w:hint="eastAsia"/>
        </w:rPr>
        <w:t>的</w:t>
      </w:r>
      <w:r>
        <w:rPr>
          <w:rFonts w:hAnsi="Times"/>
        </w:rPr>
        <w:t>Pentium M</w:t>
      </w:r>
      <w:r>
        <w:rPr>
          <w:rFonts w:hAnsi="Times" w:hint="eastAsia"/>
        </w:rPr>
        <w:t>处理器上处理</w:t>
      </w:r>
      <w:r>
        <w:rPr>
          <w:rFonts w:hAnsi="Times"/>
        </w:rPr>
        <w:t>320x240</w:t>
      </w:r>
      <w:r>
        <w:rPr>
          <w:rFonts w:hAnsi="Times" w:hint="eastAsia"/>
        </w:rPr>
        <w:t>的图像接近</w:t>
      </w:r>
      <w:r>
        <w:rPr>
          <w:rFonts w:hAnsi="Times"/>
        </w:rPr>
        <w:t>60fps</w:t>
      </w:r>
      <w:r>
        <w:rPr>
          <w:rFonts w:hAnsi="Times" w:hint="eastAsia"/>
        </w:rPr>
        <w:t>，速度快的让人吃惊（速度快得益于其处理的</w:t>
      </w:r>
      <w:r>
        <w:rPr>
          <w:rFonts w:hAnsi="Times"/>
        </w:rPr>
        <w:t>feature</w:t>
      </w:r>
      <w:r>
        <w:rPr>
          <w:rFonts w:hAnsi="Times" w:hint="eastAsia"/>
        </w:rPr>
        <w:t>个数比较少，平均每帧图像大约只处理</w:t>
      </w:r>
      <w:r>
        <w:rPr>
          <w:rFonts w:hAnsi="Times"/>
        </w:rPr>
        <w:t>12</w:t>
      </w:r>
      <w:r>
        <w:rPr>
          <w:rFonts w:hAnsi="Times" w:hint="eastAsia"/>
        </w:rPr>
        <w:t>个</w:t>
      </w:r>
      <w:r>
        <w:rPr>
          <w:rFonts w:hAnsi="Times"/>
        </w:rPr>
        <w:t>feature</w:t>
      </w:r>
      <w:r>
        <w:rPr>
          <w:rFonts w:hAnsi="Times" w:hint="eastAsia"/>
        </w:rPr>
        <w:t>）。</w:t>
      </w:r>
    </w:p>
    <w:p w14:paraId="4C9A4ADF" w14:textId="77777777" w:rsidR="00C72CEC" w:rsidRDefault="00C72CEC" w:rsidP="00C46345">
      <w:pPr>
        <w:spacing w:line="360" w:lineRule="auto"/>
        <w:rPr>
          <w:rFonts w:hAnsi="Times"/>
        </w:rPr>
      </w:pPr>
      <w:r>
        <w:rPr>
          <w:rFonts w:hAnsi="Times" w:hint="eastAsia"/>
        </w:rPr>
        <w:t>算法优点：速度快；可以显式建模</w:t>
      </w:r>
      <w:r>
        <w:rPr>
          <w:rFonts w:hAnsi="Times"/>
        </w:rPr>
        <w:t>map points</w:t>
      </w:r>
      <w:r>
        <w:rPr>
          <w:rFonts w:hAnsi="Times" w:hint="eastAsia"/>
        </w:rPr>
        <w:t>的</w:t>
      </w:r>
      <w:r>
        <w:rPr>
          <w:rFonts w:hAnsi="Times"/>
        </w:rPr>
        <w:t>uncertainty</w:t>
      </w:r>
      <w:r>
        <w:rPr>
          <w:rFonts w:hAnsi="Times" w:hint="eastAsia"/>
        </w:rPr>
        <w:t>；较容易融合</w:t>
      </w:r>
      <w:r>
        <w:rPr>
          <w:rFonts w:hAnsi="Times"/>
        </w:rPr>
        <w:t>gyro</w:t>
      </w:r>
      <w:r>
        <w:rPr>
          <w:rFonts w:hAnsi="Times" w:hint="eastAsia"/>
        </w:rPr>
        <w:t>数据</w:t>
      </w:r>
    </w:p>
    <w:p w14:paraId="5637374B" w14:textId="77777777" w:rsidR="00C72CEC" w:rsidRDefault="00C72CEC" w:rsidP="00C46345">
      <w:pPr>
        <w:spacing w:line="360" w:lineRule="auto"/>
        <w:rPr>
          <w:rFonts w:hAnsi="Times"/>
        </w:rPr>
      </w:pPr>
      <w:r>
        <w:rPr>
          <w:rFonts w:hAnsi="Times" w:hint="eastAsia"/>
        </w:rPr>
        <w:t>算法缺点：</w:t>
      </w:r>
      <w:r>
        <w:rPr>
          <w:rFonts w:hAnsi="Times"/>
        </w:rPr>
        <w:t>Filter-based</w:t>
      </w:r>
      <w:r>
        <w:rPr>
          <w:rFonts w:hAnsi="Times" w:hint="eastAsia"/>
        </w:rPr>
        <w:t>方法的缺点是只维护一个当前时刻的</w:t>
      </w:r>
      <w:r>
        <w:rPr>
          <w:rFonts w:hAnsi="Times"/>
        </w:rPr>
        <w:t>state</w:t>
      </w:r>
      <w:r>
        <w:rPr>
          <w:rFonts w:hAnsi="Times" w:hint="eastAsia"/>
        </w:rPr>
        <w:t>，不能利用</w:t>
      </w:r>
      <w:r>
        <w:rPr>
          <w:rFonts w:hAnsi="Times"/>
        </w:rPr>
        <w:t>history</w:t>
      </w:r>
      <w:r>
        <w:rPr>
          <w:rFonts w:hAnsi="Times" w:hint="eastAsia"/>
        </w:rPr>
        <w:t>数据进行</w:t>
      </w:r>
      <w:r>
        <w:rPr>
          <w:rFonts w:hAnsi="Times"/>
        </w:rPr>
        <w:t>optimization</w:t>
      </w:r>
      <w:r>
        <w:rPr>
          <w:rFonts w:hAnsi="Times" w:hint="eastAsia"/>
        </w:rPr>
        <w:t>；每帧跟踪的</w:t>
      </w:r>
      <w:r>
        <w:rPr>
          <w:rFonts w:hAnsi="Times"/>
        </w:rPr>
        <w:t>map points</w:t>
      </w:r>
      <w:r>
        <w:rPr>
          <w:rFonts w:hAnsi="Times" w:hint="eastAsia"/>
        </w:rPr>
        <w:t>太少，比较容易丢失；当需要精度较高时，需要更多的</w:t>
      </w:r>
      <w:r>
        <w:rPr>
          <w:rFonts w:hAnsi="Times"/>
        </w:rPr>
        <w:t>map points</w:t>
      </w:r>
      <w:r>
        <w:rPr>
          <w:rFonts w:hAnsi="Times" w:hint="eastAsia"/>
        </w:rPr>
        <w:t>，这是计算复杂度会增大很快</w:t>
      </w:r>
      <w:r>
        <w:rPr>
          <w:rFonts w:hAnsi="Times"/>
        </w:rPr>
        <w:t>(</w:t>
      </w:r>
      <w:r>
        <w:rPr>
          <w:rFonts w:hAnsi="Times" w:hint="eastAsia"/>
        </w:rPr>
        <w:t>参见</w:t>
      </w:r>
      <w:r>
        <w:rPr>
          <w:rFonts w:hAnsi="Times"/>
        </w:rPr>
        <w:t>[7])</w:t>
      </w:r>
      <w:r>
        <w:rPr>
          <w:rFonts w:hAnsi="Times" w:hint="eastAsia"/>
        </w:rPr>
        <w:t>；在</w:t>
      </w:r>
      <w:r>
        <w:rPr>
          <w:rFonts w:hAnsi="Times"/>
        </w:rPr>
        <w:t>camera</w:t>
      </w:r>
      <w:r>
        <w:rPr>
          <w:rFonts w:hAnsi="Times" w:hint="eastAsia"/>
        </w:rPr>
        <w:t>不太动时，会有</w:t>
      </w:r>
      <w:r>
        <w:rPr>
          <w:rFonts w:hAnsi="Times"/>
        </w:rPr>
        <w:t>jitter(</w:t>
      </w:r>
      <w:r>
        <w:rPr>
          <w:rFonts w:hAnsi="Times" w:hint="eastAsia"/>
        </w:rPr>
        <w:t>参见</w:t>
      </w:r>
      <w:r>
        <w:rPr>
          <w:rFonts w:hAnsi="Times"/>
        </w:rPr>
        <w:t>PTAM paper[4]</w:t>
      </w:r>
      <w:r>
        <w:rPr>
          <w:rFonts w:hAnsi="Times" w:hint="eastAsia"/>
        </w:rPr>
        <w:t>的对比分析</w:t>
      </w:r>
      <w:r>
        <w:rPr>
          <w:rFonts w:hAnsi="Times"/>
        </w:rPr>
        <w:t>)</w:t>
      </w:r>
      <w:r>
        <w:rPr>
          <w:rFonts w:hAnsi="Times" w:hint="eastAsia"/>
        </w:rPr>
        <w:t>；系统初始化方法比较原始，属于半自动形式</w:t>
      </w:r>
    </w:p>
    <w:p w14:paraId="1F512784" w14:textId="77777777" w:rsidR="00C72CEC" w:rsidRDefault="00C72CEC" w:rsidP="00BC41CD">
      <w:pPr>
        <w:pStyle w:val="2"/>
      </w:pPr>
      <w:r>
        <w:t>PTAM (2007-2008) [</w:t>
      </w:r>
      <w:hyperlink r:id="rId47" w:history="1">
        <w:r>
          <w:rPr>
            <w:color w:val="1374C4"/>
          </w:rPr>
          <w:t>4</w:t>
        </w:r>
      </w:hyperlink>
      <w:r>
        <w:t>,</w:t>
      </w:r>
      <w:hyperlink r:id="rId48" w:history="1">
        <w:r>
          <w:rPr>
            <w:color w:val="1374C4"/>
          </w:rPr>
          <w:t>5</w:t>
        </w:r>
      </w:hyperlink>
      <w:r>
        <w:t>,</w:t>
      </w:r>
      <w:hyperlink r:id="rId49" w:history="1">
        <w:r>
          <w:rPr>
            <w:color w:val="1374C4"/>
          </w:rPr>
          <w:t>6</w:t>
        </w:r>
      </w:hyperlink>
      <w:r>
        <w:t>] (</w:t>
      </w:r>
      <w:hyperlink r:id="rId50" w:history="1">
        <w:r>
          <w:rPr>
            <w:color w:val="1374C4"/>
          </w:rPr>
          <w:t>code available</w:t>
        </w:r>
      </w:hyperlink>
      <w:r>
        <w:t>)</w:t>
      </w:r>
    </w:p>
    <w:p w14:paraId="0765C2AE" w14:textId="77777777" w:rsidR="00C72CEC" w:rsidRDefault="00C72CEC" w:rsidP="00C46345">
      <w:pPr>
        <w:spacing w:line="360" w:lineRule="auto"/>
      </w:pPr>
      <w:r>
        <w:t>PTAM</w:t>
      </w:r>
      <w:r>
        <w:rPr>
          <w:rFonts w:hint="eastAsia"/>
        </w:rPr>
        <w:t>是</w:t>
      </w:r>
      <w:r>
        <w:t>keyframe-based SLAM</w:t>
      </w:r>
      <w:r>
        <w:rPr>
          <w:rFonts w:hint="eastAsia"/>
        </w:rPr>
        <w:t>派系里最出名的一个算法，作者是</w:t>
      </w:r>
      <w:r>
        <w:t>Georg Klein</w:t>
      </w:r>
      <w:r>
        <w:rPr>
          <w:rFonts w:hint="eastAsia"/>
        </w:rPr>
        <w:t>和</w:t>
      </w:r>
      <w:r>
        <w:t>David Murray</w:t>
      </w:r>
      <w:r>
        <w:rPr>
          <w:rFonts w:hint="eastAsia"/>
        </w:rPr>
        <w:t>。</w:t>
      </w:r>
      <w:hyperlink r:id="rId51" w:history="1">
        <w:r>
          <w:rPr>
            <w:color w:val="1374C4"/>
          </w:rPr>
          <w:t>David Murray</w:t>
        </w:r>
      </w:hyperlink>
      <w:r>
        <w:rPr>
          <w:rFonts w:hint="eastAsia"/>
        </w:rPr>
        <w:t>是</w:t>
      </w:r>
      <w:r>
        <w:t>Oxford</w:t>
      </w:r>
      <w:r>
        <w:rPr>
          <w:rFonts w:hint="eastAsia"/>
        </w:rPr>
        <w:t>的教授，是</w:t>
      </w:r>
      <w:r>
        <w:t>Andrew Davison</w:t>
      </w:r>
      <w:r>
        <w:rPr>
          <w:rFonts w:hint="eastAsia"/>
        </w:rPr>
        <w:t>读博士期间的导师。</w:t>
      </w:r>
      <w:hyperlink r:id="rId52" w:history="1">
        <w:r>
          <w:rPr>
            <w:color w:val="1374C4"/>
          </w:rPr>
          <w:t>Georg Klein</w:t>
        </w:r>
      </w:hyperlink>
      <w:r>
        <w:rPr>
          <w:rFonts w:hint="eastAsia"/>
        </w:rPr>
        <w:t>和</w:t>
      </w:r>
      <w:hyperlink r:id="rId53" w:history="1">
        <w:r>
          <w:rPr>
            <w:color w:val="1374C4"/>
          </w:rPr>
          <w:t>Ethan Eade</w:t>
        </w:r>
      </w:hyperlink>
      <w:r>
        <w:rPr>
          <w:rFonts w:hint="eastAsia"/>
        </w:rPr>
        <w:t>都是师从当年在</w:t>
      </w:r>
      <w:r>
        <w:t>Cambridge</w:t>
      </w:r>
      <w:r>
        <w:rPr>
          <w:rFonts w:hint="eastAsia"/>
        </w:rPr>
        <w:t>的</w:t>
      </w:r>
      <w:hyperlink r:id="rId54" w:history="1">
        <w:r>
          <w:rPr>
            <w:color w:val="1374C4"/>
          </w:rPr>
          <w:t>Tom Drummond</w:t>
        </w:r>
      </w:hyperlink>
      <w:r>
        <w:rPr>
          <w:rFonts w:hint="eastAsia"/>
        </w:rPr>
        <w:t>，两位好像都在</w:t>
      </w:r>
      <w:r>
        <w:t>Microsoft</w:t>
      </w:r>
      <w:r>
        <w:rPr>
          <w:rFonts w:hint="eastAsia"/>
        </w:rPr>
        <w:t>的</w:t>
      </w:r>
      <w:r>
        <w:t>HoloLens</w:t>
      </w:r>
      <w:r>
        <w:rPr>
          <w:rFonts w:hint="eastAsia"/>
        </w:rPr>
        <w:t>工作过。有点扯远了。</w:t>
      </w:r>
      <w:r>
        <w:t>PTAM</w:t>
      </w:r>
      <w:r>
        <w:rPr>
          <w:rFonts w:hint="eastAsia"/>
        </w:rPr>
        <w:t>名声大噪的原因是，它开创了多线程</w:t>
      </w:r>
      <w:r>
        <w:t>SLAM</w:t>
      </w:r>
      <w:r>
        <w:rPr>
          <w:rFonts w:hint="eastAsia"/>
        </w:rPr>
        <w:t>的时代，后来的多数</w:t>
      </w:r>
      <w:r>
        <w:t>keyframe-based SLAM</w:t>
      </w:r>
      <w:r>
        <w:rPr>
          <w:rFonts w:hint="eastAsia"/>
        </w:rPr>
        <w:t>都是基于这个框架。</w:t>
      </w:r>
      <w:r>
        <w:t>PTAM</w:t>
      </w:r>
      <w:r>
        <w:rPr>
          <w:rFonts w:hint="eastAsia"/>
        </w:rPr>
        <w:t>受到了广泛采用</w:t>
      </w:r>
      <w:r>
        <w:t>bundle adjustment (BA)</w:t>
      </w:r>
      <w:r>
        <w:rPr>
          <w:rFonts w:hint="eastAsia"/>
        </w:rPr>
        <w:t>的</w:t>
      </w:r>
      <w:r>
        <w:t>Nister</w:t>
      </w:r>
      <w:r>
        <w:rPr>
          <w:rFonts w:hint="eastAsia"/>
        </w:rPr>
        <w:t>算法的启发，将</w:t>
      </w:r>
      <w:r>
        <w:t>tracking</w:t>
      </w:r>
      <w:r>
        <w:rPr>
          <w:rFonts w:hint="eastAsia"/>
        </w:rPr>
        <w:t>和</w:t>
      </w:r>
      <w:r>
        <w:t>mapping</w:t>
      </w:r>
      <w:r>
        <w:rPr>
          <w:rFonts w:hint="eastAsia"/>
        </w:rPr>
        <w:t>分成两个单独的线程，这样既可以不影响</w:t>
      </w:r>
      <w:r>
        <w:t>tracking</w:t>
      </w:r>
      <w:r>
        <w:rPr>
          <w:rFonts w:hint="eastAsia"/>
        </w:rPr>
        <w:t>的实时体验，又可以在</w:t>
      </w:r>
      <w:r>
        <w:t>mapping</w:t>
      </w:r>
      <w:r>
        <w:rPr>
          <w:rFonts w:hint="eastAsia"/>
        </w:rPr>
        <w:t>线程中放心使用</w:t>
      </w:r>
      <w:r>
        <w:t>BA</w:t>
      </w:r>
      <w:r>
        <w:rPr>
          <w:rFonts w:hint="eastAsia"/>
        </w:rPr>
        <w:t>来提高精度（另外</w:t>
      </w:r>
      <w:r>
        <w:t>BA</w:t>
      </w:r>
      <w:r>
        <w:rPr>
          <w:rFonts w:hint="eastAsia"/>
        </w:rPr>
        <w:t>也没有必要对所有</w:t>
      </w:r>
      <w:r>
        <w:t>frame</w:t>
      </w:r>
      <w:r>
        <w:rPr>
          <w:rFonts w:hint="eastAsia"/>
        </w:rPr>
        <w:t>做，只对一些</w:t>
      </w:r>
      <w:r>
        <w:t>keyframe</w:t>
      </w:r>
      <w:r>
        <w:rPr>
          <w:rFonts w:hint="eastAsia"/>
        </w:rPr>
        <w:t>进行</w:t>
      </w:r>
      <w:r>
        <w:t>BA</w:t>
      </w:r>
      <w:r>
        <w:rPr>
          <w:rFonts w:hint="eastAsia"/>
        </w:rPr>
        <w:t>即可）。这样以来，由于</w:t>
      </w:r>
      <w:r>
        <w:t>BA</w:t>
      </w:r>
      <w:r>
        <w:rPr>
          <w:rFonts w:hint="eastAsia"/>
        </w:rPr>
        <w:t>的引入，</w:t>
      </w:r>
      <w:r>
        <w:t>PTAM</w:t>
      </w:r>
      <w:r>
        <w:rPr>
          <w:rFonts w:hint="eastAsia"/>
        </w:rPr>
        <w:t>的精度得到了大幅提高，连</w:t>
      </w:r>
      <w:r>
        <w:t>Davison</w:t>
      </w:r>
      <w:r>
        <w:rPr>
          <w:rFonts w:hint="eastAsia"/>
        </w:rPr>
        <w:t>自己都承认</w:t>
      </w:r>
      <w:r>
        <w:t>MonoSLAM</w:t>
      </w:r>
      <w:r>
        <w:rPr>
          <w:rFonts w:hint="eastAsia"/>
        </w:rPr>
        <w:t>被</w:t>
      </w:r>
      <w:r>
        <w:t>PTAM clearly beaten</w:t>
      </w:r>
      <w:r>
        <w:rPr>
          <w:rFonts w:hint="eastAsia"/>
        </w:rPr>
        <w:t>了（参见</w:t>
      </w:r>
      <w:hyperlink r:id="rId55" w:history="1">
        <w:r>
          <w:rPr>
            <w:rFonts w:hint="eastAsia"/>
            <w:color w:val="1374C4"/>
          </w:rPr>
          <w:t>这个</w:t>
        </w:r>
        <w:r>
          <w:rPr>
            <w:color w:val="1374C4"/>
          </w:rPr>
          <w:t>slides</w:t>
        </w:r>
      </w:hyperlink>
      <w:r>
        <w:rPr>
          <w:rFonts w:hint="eastAsia"/>
        </w:rPr>
        <w:t>）。</w:t>
      </w:r>
    </w:p>
    <w:p w14:paraId="65EA4AE0" w14:textId="77777777" w:rsidR="00C72CEC" w:rsidRDefault="00C72CEC" w:rsidP="00C46345">
      <w:pPr>
        <w:spacing w:line="360" w:lineRule="auto"/>
      </w:pPr>
      <w:r>
        <w:t>PTAM</w:t>
      </w:r>
      <w:r>
        <w:rPr>
          <w:rFonts w:hint="eastAsia"/>
        </w:rPr>
        <w:t>的数据结构主要包括</w:t>
      </w:r>
      <w:r>
        <w:t>keyframe</w:t>
      </w:r>
      <w:r>
        <w:rPr>
          <w:rFonts w:hint="eastAsia"/>
        </w:rPr>
        <w:t>和</w:t>
      </w:r>
      <w:r>
        <w:t>3D map point</w:t>
      </w:r>
      <w:r>
        <w:rPr>
          <w:rFonts w:hint="eastAsia"/>
        </w:rPr>
        <w:t>。</w:t>
      </w:r>
      <w:r>
        <w:t>Keyframe</w:t>
      </w:r>
      <w:r>
        <w:rPr>
          <w:rFonts w:hint="eastAsia"/>
        </w:rPr>
        <w:t>保存的是</w:t>
      </w:r>
      <w:r>
        <w:t>camera pose</w:t>
      </w:r>
      <w:r>
        <w:rPr>
          <w:rFonts w:hint="eastAsia"/>
        </w:rPr>
        <w:t>及一个</w:t>
      </w:r>
      <w:r>
        <w:t>4-level</w:t>
      </w:r>
      <w:r>
        <w:rPr>
          <w:rFonts w:hint="eastAsia"/>
        </w:rPr>
        <w:t>的</w:t>
      </w:r>
      <w:r>
        <w:t>image pyramid (</w:t>
      </w:r>
      <w:r>
        <w:rPr>
          <w:rFonts w:hint="eastAsia"/>
        </w:rPr>
        <w:t>从</w:t>
      </w:r>
      <w:r>
        <w:t>640x480</w:t>
      </w:r>
      <w:r>
        <w:rPr>
          <w:rFonts w:hint="eastAsia"/>
        </w:rPr>
        <w:t>到</w:t>
      </w:r>
      <w:r>
        <w:t>80x60)</w:t>
      </w:r>
      <w:r>
        <w:rPr>
          <w:rFonts w:hint="eastAsia"/>
        </w:rPr>
        <w:t>。</w:t>
      </w:r>
      <w:r>
        <w:t>3D map point</w:t>
      </w:r>
      <w:r>
        <w:rPr>
          <w:rFonts w:hint="eastAsia"/>
        </w:rPr>
        <w:t>保存的是</w:t>
      </w:r>
      <w:r>
        <w:t>3D</w:t>
      </w:r>
      <w:r>
        <w:rPr>
          <w:rFonts w:hint="eastAsia"/>
        </w:rPr>
        <w:t>坐标、</w:t>
      </w:r>
      <w:r>
        <w:t>patch normal</w:t>
      </w:r>
      <w:r>
        <w:rPr>
          <w:rFonts w:hint="eastAsia"/>
        </w:rPr>
        <w:t>、以及来自哪个</w:t>
      </w:r>
      <w:r>
        <w:t>keyframe</w:t>
      </w:r>
      <w:r>
        <w:rPr>
          <w:rFonts w:hint="eastAsia"/>
        </w:rPr>
        <w:t>的哪一层。系统运行时通常有大约</w:t>
      </w:r>
      <w:r>
        <w:t>100</w:t>
      </w:r>
      <w:r>
        <w:rPr>
          <w:rFonts w:hint="eastAsia"/>
        </w:rPr>
        <w:t>个</w:t>
      </w:r>
      <w:r>
        <w:t>keyframes</w:t>
      </w:r>
      <w:r>
        <w:rPr>
          <w:rFonts w:hint="eastAsia"/>
        </w:rPr>
        <w:t>和几千个</w:t>
      </w:r>
      <w:r>
        <w:t>3D map points</w:t>
      </w:r>
      <w:r>
        <w:rPr>
          <w:rFonts w:hint="eastAsia"/>
        </w:rPr>
        <w:t>。</w:t>
      </w:r>
    </w:p>
    <w:p w14:paraId="68476005" w14:textId="77777777" w:rsidR="00C72CEC" w:rsidRDefault="00C72CEC" w:rsidP="00C46345">
      <w:pPr>
        <w:spacing w:line="360" w:lineRule="auto"/>
      </w:pPr>
      <w:r>
        <w:t>PTAM</w:t>
      </w:r>
      <w:r>
        <w:rPr>
          <w:rFonts w:hint="eastAsia"/>
        </w:rPr>
        <w:t>的</w:t>
      </w:r>
      <w:r>
        <w:t>mapping</w:t>
      </w:r>
      <w:r>
        <w:rPr>
          <w:rFonts w:hint="eastAsia"/>
        </w:rPr>
        <w:t>线程流程如下：</w:t>
      </w:r>
    </w:p>
    <w:p w14:paraId="153B8832" w14:textId="77777777" w:rsidR="00C72CEC" w:rsidRDefault="00C72CEC" w:rsidP="00C46345">
      <w:pPr>
        <w:spacing w:line="360" w:lineRule="auto"/>
      </w:pPr>
      <w:r>
        <w:t>MapInit [</w:t>
      </w:r>
      <w:r>
        <w:rPr>
          <w:rFonts w:hint="eastAsia"/>
        </w:rPr>
        <w:t>其实在</w:t>
      </w:r>
      <w:r>
        <w:t>tracking</w:t>
      </w:r>
      <w:r>
        <w:rPr>
          <w:rFonts w:hint="eastAsia"/>
        </w:rPr>
        <w:t>线程里，代码里叫</w:t>
      </w:r>
      <w:r>
        <w:t>TrackForInitialMap][</w:t>
      </w:r>
      <w:r>
        <w:rPr>
          <w:rFonts w:hint="eastAsia"/>
        </w:rPr>
        <w:t>用户指定两帧，检测</w:t>
      </w:r>
      <w:r>
        <w:t>FAST corner</w:t>
      </w:r>
      <w:r>
        <w:rPr>
          <w:rFonts w:hint="eastAsia"/>
        </w:rPr>
        <w:t>并</w:t>
      </w:r>
      <w:r>
        <w:t>match correspondences</w:t>
      </w:r>
      <w:r>
        <w:rPr>
          <w:rFonts w:hint="eastAsia"/>
        </w:rPr>
        <w:t>，然后使用</w:t>
      </w:r>
      <w:r>
        <w:t>Nister</w:t>
      </w:r>
      <w:r>
        <w:rPr>
          <w:rFonts w:hint="eastAsia"/>
        </w:rPr>
        <w:t>五点法计算</w:t>
      </w:r>
      <w:r>
        <w:t>pose</w:t>
      </w:r>
      <w:r>
        <w:rPr>
          <w:rFonts w:hint="eastAsia"/>
        </w:rPr>
        <w:t>并</w:t>
      </w:r>
      <w:r>
        <w:t>triangulate map points</w:t>
      </w:r>
      <w:r>
        <w:rPr>
          <w:rFonts w:hint="eastAsia"/>
        </w:rPr>
        <w:t>，最后检测</w:t>
      </w:r>
      <w:r>
        <w:t>dominant plane</w:t>
      </w:r>
      <w:r>
        <w:rPr>
          <w:rFonts w:hint="eastAsia"/>
        </w:rPr>
        <w:t>。注意，代码里不是用五点法初始化，而是用</w:t>
      </w:r>
      <w:r>
        <w:t>homography</w:t>
      </w:r>
      <w:r>
        <w:rPr>
          <w:rFonts w:hint="eastAsia"/>
        </w:rPr>
        <w:t>初始化的。</w:t>
      </w:r>
      <w:r>
        <w:t>]HasNewKeyframe?[</w:t>
      </w:r>
      <w:r>
        <w:rPr>
          <w:rFonts w:hint="eastAsia"/>
        </w:rPr>
        <w:t>根据几个准则判断是否加入新</w:t>
      </w:r>
      <w:r>
        <w:t>keyframe]ProcessNewKeyFrame</w:t>
      </w:r>
      <w:r>
        <w:rPr>
          <w:rFonts w:hint="eastAsia"/>
        </w:rPr>
        <w:t> </w:t>
      </w:r>
      <w:r>
        <w:t>[</w:t>
      </w:r>
      <w:r>
        <w:rPr>
          <w:rFonts w:hint="eastAsia"/>
        </w:rPr>
        <w:t>代码在</w:t>
      </w:r>
      <w:r>
        <w:t>AddKeyFrameFromTopOfQueue</w:t>
      </w:r>
      <w:r>
        <w:rPr>
          <w:rFonts w:hint="eastAsia"/>
        </w:rPr>
        <w:t>函数内</w:t>
      </w:r>
      <w:r>
        <w:t>][</w:t>
      </w:r>
      <w:r>
        <w:rPr>
          <w:rFonts w:hint="eastAsia"/>
        </w:rPr>
        <w:t>将在</w:t>
      </w:r>
      <w:r>
        <w:t>tracking</w:t>
      </w:r>
      <w:r>
        <w:rPr>
          <w:rFonts w:hint="eastAsia"/>
        </w:rPr>
        <w:t>线程中与该</w:t>
      </w:r>
      <w:r>
        <w:t>keyframe</w:t>
      </w:r>
      <w:r>
        <w:rPr>
          <w:rFonts w:hint="eastAsia"/>
        </w:rPr>
        <w:t>匹配成功的</w:t>
      </w:r>
      <w:r>
        <w:t>map points</w:t>
      </w:r>
      <w:r>
        <w:rPr>
          <w:rFonts w:hint="eastAsia"/>
        </w:rPr>
        <w:t>做关联，这一般在传统的</w:t>
      </w:r>
      <w:r>
        <w:t>SLAM</w:t>
      </w:r>
      <w:r>
        <w:rPr>
          <w:rFonts w:hint="eastAsia"/>
        </w:rPr>
        <w:t>中叫做</w:t>
      </w:r>
      <w:r>
        <w:t>data association]ReFindInSingleKeyFrame[</w:t>
      </w:r>
      <w:r>
        <w:rPr>
          <w:rFonts w:hint="eastAsia"/>
        </w:rPr>
        <w:t>将更多的</w:t>
      </w:r>
      <w:r>
        <w:t>map points</w:t>
      </w:r>
      <w:r>
        <w:rPr>
          <w:rFonts w:hint="eastAsia"/>
        </w:rPr>
        <w:t>投影到</w:t>
      </w:r>
      <w:r>
        <w:t>keyframe</w:t>
      </w:r>
      <w:r>
        <w:rPr>
          <w:rFonts w:hint="eastAsia"/>
        </w:rPr>
        <w:t>并匹配，加入成功的</w:t>
      </w:r>
      <w:r>
        <w:t>observation</w:t>
      </w:r>
      <w:r>
        <w:rPr>
          <w:rFonts w:hint="eastAsia"/>
        </w:rPr>
        <w:t>，即</w:t>
      </w:r>
      <w:r>
        <w:t>data association]ThinCornerCandidates[</w:t>
      </w:r>
      <w:r>
        <w:rPr>
          <w:rFonts w:hint="eastAsia"/>
        </w:rPr>
        <w:t>由于</w:t>
      </w:r>
      <w:r>
        <w:t>tracking</w:t>
      </w:r>
      <w:r>
        <w:rPr>
          <w:rFonts w:hint="eastAsia"/>
        </w:rPr>
        <w:t>线程计算量限制，只能用较快的</w:t>
      </w:r>
      <w:r>
        <w:t>FAST corner detector</w:t>
      </w:r>
      <w:r>
        <w:rPr>
          <w:rFonts w:hint="eastAsia"/>
        </w:rPr>
        <w:t>，所以在</w:t>
      </w:r>
      <w:r>
        <w:t>mapping</w:t>
      </w:r>
      <w:r>
        <w:rPr>
          <w:rFonts w:hint="eastAsia"/>
        </w:rPr>
        <w:t>线程这里可以从容的使用</w:t>
      </w:r>
      <w:r>
        <w:t>Shi-Tomasi</w:t>
      </w:r>
      <w:r>
        <w:rPr>
          <w:rFonts w:hint="eastAsia"/>
        </w:rPr>
        <w:t>或</w:t>
      </w:r>
      <w:r>
        <w:t>Harris score</w:t>
      </w:r>
      <w:r>
        <w:rPr>
          <w:rFonts w:hint="eastAsia"/>
        </w:rPr>
        <w:t>对</w:t>
      </w:r>
      <w:r>
        <w:t>corner</w:t>
      </w:r>
      <w:r>
        <w:rPr>
          <w:rFonts w:hint="eastAsia"/>
        </w:rPr>
        <w:t>进行筛选，减少一些质量不高的</w:t>
      </w:r>
      <w:r>
        <w:t>corner</w:t>
      </w:r>
      <w:r>
        <w:rPr>
          <w:rFonts w:hint="eastAsia"/>
        </w:rPr>
        <w:t>，为下一步做准备</w:t>
      </w:r>
      <w:r>
        <w:t>]TriangulateMapPoints</w:t>
      </w:r>
      <w:r>
        <w:rPr>
          <w:rFonts w:hint="eastAsia"/>
        </w:rPr>
        <w:t> </w:t>
      </w:r>
      <w:r>
        <w:t>[</w:t>
      </w:r>
      <w:r>
        <w:rPr>
          <w:rFonts w:hint="eastAsia"/>
        </w:rPr>
        <w:t>代码里叫</w:t>
      </w:r>
      <w:r>
        <w:t>AddPointEpipolar][</w:t>
      </w:r>
      <w:r>
        <w:rPr>
          <w:rFonts w:hint="eastAsia"/>
        </w:rPr>
        <w:t>在当前</w:t>
      </w:r>
      <w:r>
        <w:t>keyframe</w:t>
      </w:r>
      <w:r>
        <w:rPr>
          <w:rFonts w:hint="eastAsia"/>
        </w:rPr>
        <w:t>与上一个</w:t>
      </w:r>
      <w:r>
        <w:t>keyframe</w:t>
      </w:r>
      <w:r>
        <w:rPr>
          <w:rFonts w:hint="eastAsia"/>
        </w:rPr>
        <w:t>之间匹配</w:t>
      </w:r>
      <w:r>
        <w:t>correspondence</w:t>
      </w:r>
      <w:r>
        <w:rPr>
          <w:rFonts w:hint="eastAsia"/>
        </w:rPr>
        <w:t>：从一帧的</w:t>
      </w:r>
      <w:r>
        <w:t>corner point</w:t>
      </w:r>
      <w:r>
        <w:rPr>
          <w:rFonts w:hint="eastAsia"/>
        </w:rPr>
        <w:t>出发，在另一帧的</w:t>
      </w:r>
      <w:r>
        <w:t>epipolar line</w:t>
      </w:r>
      <w:r>
        <w:rPr>
          <w:rFonts w:hint="eastAsia"/>
        </w:rPr>
        <w:t>上用</w:t>
      </w:r>
      <w:r>
        <w:t>SSD</w:t>
      </w:r>
      <w:r>
        <w:rPr>
          <w:rFonts w:hint="eastAsia"/>
        </w:rPr>
        <w:t>搜索匹配点，然后进行</w:t>
      </w:r>
      <w:r>
        <w:t>triangulation</w:t>
      </w:r>
      <w:r>
        <w:rPr>
          <w:rFonts w:hint="eastAsia"/>
        </w:rPr>
        <w:t>计算得到</w:t>
      </w:r>
      <w:r>
        <w:t>3D map point]HandleBadPoints[</w:t>
      </w:r>
      <w:r>
        <w:rPr>
          <w:rFonts w:hint="eastAsia"/>
        </w:rPr>
        <w:t>检查所有</w:t>
      </w:r>
      <w:r>
        <w:t>3D map points</w:t>
      </w:r>
      <w:r>
        <w:rPr>
          <w:rFonts w:hint="eastAsia"/>
        </w:rPr>
        <w:t>的质量，处理掉一些不好的点</w:t>
      </w:r>
      <w:r>
        <w:t>]SleepForAFewMilliseconds[</w:t>
      </w:r>
      <w:r>
        <w:rPr>
          <w:rFonts w:hint="eastAsia"/>
        </w:rPr>
        <w:t>线程让出</w:t>
      </w:r>
      <w:r>
        <w:t>CPU</w:t>
      </w:r>
      <w:r>
        <w:rPr>
          <w:rFonts w:hint="eastAsia"/>
        </w:rPr>
        <w:t>几个</w:t>
      </w:r>
      <w:r>
        <w:t>ms</w:t>
      </w:r>
      <w:r>
        <w:rPr>
          <w:rFonts w:hint="eastAsia"/>
        </w:rPr>
        <w:t>并准备进入下一轮</w:t>
      </w:r>
      <w:r>
        <w:t>]BundleAdjustRecent[</w:t>
      </w:r>
      <w:r>
        <w:rPr>
          <w:rFonts w:hint="eastAsia"/>
        </w:rPr>
        <w:t>小范围的</w:t>
      </w:r>
      <w:r>
        <w:t>Local BA</w:t>
      </w:r>
      <w:r>
        <w:rPr>
          <w:rFonts w:hint="eastAsia"/>
        </w:rPr>
        <w:t>，这里的待优化参数是刚加入的</w:t>
      </w:r>
      <w:r>
        <w:t>keyframe</w:t>
      </w:r>
      <w:r>
        <w:rPr>
          <w:rFonts w:hint="eastAsia"/>
        </w:rPr>
        <w:t>和与其紧密相邻的几个</w:t>
      </w:r>
      <w:r>
        <w:t>keyframes</w:t>
      </w:r>
      <w:r>
        <w:rPr>
          <w:rFonts w:hint="eastAsia"/>
        </w:rPr>
        <w:t>、以及在这些</w:t>
      </w:r>
      <w:r>
        <w:t>keyframe</w:t>
      </w:r>
      <w:r>
        <w:rPr>
          <w:rFonts w:hint="eastAsia"/>
        </w:rPr>
        <w:t>中可以观测到的</w:t>
      </w:r>
      <w:r>
        <w:t>3D map points</w:t>
      </w:r>
      <w:r>
        <w:rPr>
          <w:rFonts w:hint="eastAsia"/>
        </w:rPr>
        <w:t>，作为</w:t>
      </w:r>
      <w:r>
        <w:t>constraint</w:t>
      </w:r>
      <w:r>
        <w:rPr>
          <w:rFonts w:hint="eastAsia"/>
        </w:rPr>
        <w:t>的是所有可以观测到这些待优化</w:t>
      </w:r>
      <w:r>
        <w:t>3D map points</w:t>
      </w:r>
      <w:r>
        <w:rPr>
          <w:rFonts w:hint="eastAsia"/>
        </w:rPr>
        <w:t>的</w:t>
      </w:r>
      <w:r>
        <w:t>keyframes]ReFindNewlyMade[</w:t>
      </w:r>
      <w:r>
        <w:rPr>
          <w:rFonts w:hint="eastAsia"/>
        </w:rPr>
        <w:t>这一步也是</w:t>
      </w:r>
      <w:r>
        <w:t>data association</w:t>
      </w:r>
      <w:r>
        <w:rPr>
          <w:rFonts w:hint="eastAsia"/>
        </w:rPr>
        <w:t>，即将刚刚创建的</w:t>
      </w:r>
      <w:r>
        <w:t>3D map points</w:t>
      </w:r>
      <w:r>
        <w:rPr>
          <w:rFonts w:hint="eastAsia"/>
        </w:rPr>
        <w:t>与之前的</w:t>
      </w:r>
      <w:r>
        <w:t>keyframes</w:t>
      </w:r>
      <w:r>
        <w:rPr>
          <w:rFonts w:hint="eastAsia"/>
        </w:rPr>
        <w:t>关联起来，因为刚刚创建的</w:t>
      </w:r>
      <w:r>
        <w:t>3D map points</w:t>
      </w:r>
      <w:r>
        <w:rPr>
          <w:rFonts w:hint="eastAsia"/>
        </w:rPr>
        <w:t>只是从相邻的两个</w:t>
      </w:r>
      <w:r>
        <w:t>keyframes triangulate</w:t>
      </w:r>
      <w:r>
        <w:rPr>
          <w:rFonts w:hint="eastAsia"/>
        </w:rPr>
        <w:t>出来的，只与这两个</w:t>
      </w:r>
      <w:r>
        <w:t>keyframes</w:t>
      </w:r>
      <w:r>
        <w:rPr>
          <w:rFonts w:hint="eastAsia"/>
        </w:rPr>
        <w:t>有关联</w:t>
      </w:r>
      <w:r>
        <w:t>]BundleAdjustAll[</w:t>
      </w:r>
      <w:r>
        <w:rPr>
          <w:rFonts w:hint="eastAsia"/>
        </w:rPr>
        <w:t>如果</w:t>
      </w:r>
      <w:r>
        <w:t>Local BA</w:t>
      </w:r>
      <w:r>
        <w:rPr>
          <w:rFonts w:hint="eastAsia"/>
        </w:rPr>
        <w:t>做完了并且还没有新</w:t>
      </w:r>
      <w:r>
        <w:t>keyframe</w:t>
      </w:r>
      <w:r>
        <w:rPr>
          <w:rFonts w:hint="eastAsia"/>
        </w:rPr>
        <w:t>过来，就放个大招</w:t>
      </w:r>
      <w:r>
        <w:t>]yesno</w:t>
      </w:r>
    </w:p>
    <w:p w14:paraId="27E49A9E" w14:textId="77777777" w:rsidR="00C72CEC" w:rsidRDefault="00C72CEC" w:rsidP="00C46345">
      <w:pPr>
        <w:spacing w:line="360" w:lineRule="auto"/>
      </w:pPr>
      <w:r>
        <w:t>PTAM</w:t>
      </w:r>
      <w:r>
        <w:rPr>
          <w:rFonts w:hint="eastAsia"/>
        </w:rPr>
        <w:t>的</w:t>
      </w:r>
      <w:r>
        <w:t>tracking</w:t>
      </w:r>
      <w:r>
        <w:rPr>
          <w:rFonts w:hint="eastAsia"/>
        </w:rPr>
        <w:t>线程流程如下：</w:t>
      </w:r>
    </w:p>
    <w:p w14:paraId="080C5893" w14:textId="77777777" w:rsidR="00C72CEC" w:rsidRDefault="00C72CEC" w:rsidP="00C46345">
      <w:pPr>
        <w:spacing w:line="360" w:lineRule="auto"/>
      </w:pPr>
      <w:r>
        <w:t>DetectCorner[</w:t>
      </w:r>
      <w:r>
        <w:rPr>
          <w:rFonts w:hint="eastAsia"/>
        </w:rPr>
        <w:t>将</w:t>
      </w:r>
      <w:r>
        <w:t>image</w:t>
      </w:r>
      <w:r>
        <w:rPr>
          <w:rFonts w:hint="eastAsia"/>
        </w:rPr>
        <w:t>做成</w:t>
      </w:r>
      <w:r>
        <w:t>image pyramid</w:t>
      </w:r>
      <w:r>
        <w:rPr>
          <w:rFonts w:hint="eastAsia"/>
        </w:rPr>
        <w:t>，并在每一层上</w:t>
      </w:r>
      <w:r>
        <w:t>detect FAST corners]ApplyMotionModel[</w:t>
      </w:r>
      <w:r>
        <w:rPr>
          <w:rFonts w:hint="eastAsia"/>
        </w:rPr>
        <w:t>根据运动模型预测</w:t>
      </w:r>
      <w:r>
        <w:t>camera pose]TrackMapCoarse[</w:t>
      </w:r>
      <w:r>
        <w:rPr>
          <w:rFonts w:hint="eastAsia"/>
        </w:rPr>
        <w:t>将</w:t>
      </w:r>
      <w:r>
        <w:t>3D map points</w:t>
      </w:r>
      <w:r>
        <w:rPr>
          <w:rFonts w:hint="eastAsia"/>
        </w:rPr>
        <w:t>投影到当前</w:t>
      </w:r>
      <w:r>
        <w:t>frame</w:t>
      </w:r>
      <w:r>
        <w:rPr>
          <w:rFonts w:hint="eastAsia"/>
        </w:rPr>
        <w:t>并在</w:t>
      </w:r>
      <w:r>
        <w:t>coarse level</w:t>
      </w:r>
      <w:r>
        <w:rPr>
          <w:rFonts w:hint="eastAsia"/>
        </w:rPr>
        <w:t>上进行</w:t>
      </w:r>
      <w:r>
        <w:t>SSD</w:t>
      </w:r>
      <w:r>
        <w:rPr>
          <w:rFonts w:hint="eastAsia"/>
        </w:rPr>
        <w:t>匹配，这里匹配用的</w:t>
      </w:r>
      <w:r>
        <w:t>template</w:t>
      </w:r>
      <w:r>
        <w:rPr>
          <w:rFonts w:hint="eastAsia"/>
        </w:rPr>
        <w:t>也是经过</w:t>
      </w:r>
      <w:r>
        <w:t>affine warp</w:t>
      </w:r>
      <w:r>
        <w:rPr>
          <w:rFonts w:hint="eastAsia"/>
        </w:rPr>
        <w:t>的</w:t>
      </w:r>
      <w:r>
        <w:t>image patch]OptimizePose[</w:t>
      </w:r>
      <w:r>
        <w:rPr>
          <w:rFonts w:hint="eastAsia"/>
        </w:rPr>
        <w:t>进行</w:t>
      </w:r>
      <w:r>
        <w:t>Gauss-Newton</w:t>
      </w:r>
      <w:r>
        <w:rPr>
          <w:rFonts w:hint="eastAsia"/>
        </w:rPr>
        <w:t>迭代优化</w:t>
      </w:r>
      <w:r>
        <w:t>camera pose]TrackMapFine[</w:t>
      </w:r>
      <w:r>
        <w:rPr>
          <w:rFonts w:hint="eastAsia"/>
        </w:rPr>
        <w:t>同上</w:t>
      </w:r>
      <w:r>
        <w:t xml:space="preserve">TrackMapCoarse, </w:t>
      </w:r>
      <w:r>
        <w:rPr>
          <w:rFonts w:hint="eastAsia"/>
        </w:rPr>
        <w:t>在</w:t>
      </w:r>
      <w:r>
        <w:t>fine level</w:t>
      </w:r>
      <w:r>
        <w:rPr>
          <w:rFonts w:hint="eastAsia"/>
        </w:rPr>
        <w:t>上用更多的点进行匹配</w:t>
      </w:r>
      <w:r>
        <w:t>]OptimizePose[</w:t>
      </w:r>
      <w:r>
        <w:rPr>
          <w:rFonts w:hint="eastAsia"/>
        </w:rPr>
        <w:t>进行</w:t>
      </w:r>
      <w:r>
        <w:t>Gauss-Newton</w:t>
      </w:r>
      <w:r>
        <w:rPr>
          <w:rFonts w:hint="eastAsia"/>
        </w:rPr>
        <w:t>迭代优化</w:t>
      </w:r>
      <w:r>
        <w:t>camera pose]UpdateMotionModel[</w:t>
      </w:r>
      <w:r>
        <w:rPr>
          <w:rFonts w:hint="eastAsia"/>
        </w:rPr>
        <w:t>根据</w:t>
      </w:r>
      <w:r>
        <w:t>camera pose</w:t>
      </w:r>
      <w:r>
        <w:rPr>
          <w:rFonts w:hint="eastAsia"/>
        </w:rPr>
        <w:t>结果</w:t>
      </w:r>
      <w:r>
        <w:t xml:space="preserve">, </w:t>
      </w:r>
      <w:r>
        <w:rPr>
          <w:rFonts w:hint="eastAsia"/>
        </w:rPr>
        <w:t>更新运动模型</w:t>
      </w:r>
      <w:r>
        <w:t>]AssessTrackingQuality[</w:t>
      </w:r>
      <w:r>
        <w:rPr>
          <w:rFonts w:hint="eastAsia"/>
        </w:rPr>
        <w:t>评估</w:t>
      </w:r>
      <w:r>
        <w:t>tracking</w:t>
      </w:r>
      <w:r>
        <w:rPr>
          <w:rFonts w:hint="eastAsia"/>
        </w:rPr>
        <w:t>的质量，作为判断是否跟踪丢失或插入关键帧的依据</w:t>
      </w:r>
      <w:r>
        <w:t>]</w:t>
      </w:r>
    </w:p>
    <w:p w14:paraId="5CAEA337" w14:textId="77777777" w:rsidR="00C72CEC" w:rsidRDefault="00C72CEC" w:rsidP="00C46345">
      <w:pPr>
        <w:spacing w:line="360" w:lineRule="auto"/>
      </w:pPr>
      <w:r>
        <w:rPr>
          <w:rFonts w:hint="eastAsia"/>
        </w:rPr>
        <w:t>除了上述在</w:t>
      </w:r>
      <w:hyperlink r:id="rId56" w:history="1">
        <w:r>
          <w:rPr>
            <w:color w:val="1374C4"/>
          </w:rPr>
          <w:t>paper [4]</w:t>
        </w:r>
      </w:hyperlink>
      <w:r>
        <w:rPr>
          <w:rFonts w:hint="eastAsia"/>
        </w:rPr>
        <w:t>中描述的</w:t>
      </w:r>
      <w:r>
        <w:t>tracking</w:t>
      </w:r>
      <w:r>
        <w:rPr>
          <w:rFonts w:hint="eastAsia"/>
        </w:rPr>
        <w:t>和</w:t>
      </w:r>
      <w:r>
        <w:t>mapping</w:t>
      </w:r>
      <w:r>
        <w:rPr>
          <w:rFonts w:hint="eastAsia"/>
        </w:rPr>
        <w:t>，</w:t>
      </w:r>
      <w:hyperlink r:id="rId57" w:history="1">
        <w:r>
          <w:rPr>
            <w:rFonts w:hint="eastAsia"/>
            <w:color w:val="1374C4"/>
          </w:rPr>
          <w:t>这里的</w:t>
        </w:r>
        <w:r>
          <w:rPr>
            <w:color w:val="1374C4"/>
          </w:rPr>
          <w:t>code</w:t>
        </w:r>
      </w:hyperlink>
      <w:r>
        <w:rPr>
          <w:rFonts w:hint="eastAsia"/>
        </w:rPr>
        <w:t>还实现了</w:t>
      </w:r>
      <w:hyperlink r:id="rId58" w:history="1">
        <w:r>
          <w:rPr>
            <w:color w:val="1374C4"/>
          </w:rPr>
          <w:t>paper [5]</w:t>
        </w:r>
      </w:hyperlink>
      <w:r>
        <w:rPr>
          <w:rFonts w:hint="eastAsia"/>
        </w:rPr>
        <w:t>中的</w:t>
      </w:r>
      <w:r>
        <w:t>relocalization</w:t>
      </w:r>
      <w:r>
        <w:rPr>
          <w:rFonts w:hint="eastAsia"/>
        </w:rPr>
        <w:t>模块。大致来讲，在</w:t>
      </w:r>
      <w:r>
        <w:t>track</w:t>
      </w:r>
      <w:r>
        <w:rPr>
          <w:rFonts w:hint="eastAsia"/>
        </w:rPr>
        <w:t>丢失后，用</w:t>
      </w:r>
      <w:r>
        <w:t xml:space="preserve">small blurry image </w:t>
      </w:r>
      <w:r>
        <w:rPr>
          <w:rFonts w:hint="eastAsia"/>
        </w:rPr>
        <w:t>（</w:t>
      </w:r>
      <w:r>
        <w:t>40x30</w:t>
      </w:r>
      <w:r>
        <w:rPr>
          <w:rFonts w:hint="eastAsia"/>
        </w:rPr>
        <w:t>的经过</w:t>
      </w:r>
      <w:r>
        <w:t>gaussian blur</w:t>
      </w:r>
      <w:r>
        <w:rPr>
          <w:rFonts w:hint="eastAsia"/>
        </w:rPr>
        <w:t>及</w:t>
      </w:r>
      <w:r>
        <w:t>mean-subtracted</w:t>
      </w:r>
      <w:r>
        <w:rPr>
          <w:rFonts w:hint="eastAsia"/>
        </w:rPr>
        <w:t>的小图）进行</w:t>
      </w:r>
      <w:r>
        <w:t>SSD</w:t>
      </w:r>
      <w:r>
        <w:rPr>
          <w:rFonts w:hint="eastAsia"/>
        </w:rPr>
        <w:t>匹配来检测是否与之前的</w:t>
      </w:r>
      <w:r>
        <w:t>keyframe</w:t>
      </w:r>
      <w:r>
        <w:rPr>
          <w:rFonts w:hint="eastAsia"/>
        </w:rPr>
        <w:t>匹配度较高，如果检测到匹配的</w:t>
      </w:r>
      <w:r>
        <w:t>keyframe</w:t>
      </w:r>
      <w:r>
        <w:rPr>
          <w:rFonts w:hint="eastAsia"/>
        </w:rPr>
        <w:t>，通过先恢复出</w:t>
      </w:r>
      <w:r>
        <w:t>2D</w:t>
      </w:r>
      <w:r>
        <w:rPr>
          <w:rFonts w:hint="eastAsia"/>
        </w:rPr>
        <w:t>的</w:t>
      </w:r>
      <w:r>
        <w:t>SE(2)</w:t>
      </w:r>
      <w:r>
        <w:rPr>
          <w:rFonts w:hint="eastAsia"/>
        </w:rPr>
        <w:t>参数再进而用类似于</w:t>
      </w:r>
      <w:r>
        <w:t>unscented transform</w:t>
      </w:r>
      <w:r>
        <w:rPr>
          <w:rFonts w:hint="eastAsia"/>
        </w:rPr>
        <w:t>恢复出</w:t>
      </w:r>
      <w:r>
        <w:t>SO(3)</w:t>
      </w:r>
      <w:r>
        <w:rPr>
          <w:rFonts w:hint="eastAsia"/>
        </w:rPr>
        <w:t>参数得到</w:t>
      </w:r>
      <w:r>
        <w:t>camera pose</w:t>
      </w:r>
      <w:r>
        <w:rPr>
          <w:rFonts w:hint="eastAsia"/>
        </w:rPr>
        <w:t>。</w:t>
      </w:r>
    </w:p>
    <w:p w14:paraId="32B86E71" w14:textId="77777777" w:rsidR="00C72CEC" w:rsidRDefault="00C72CEC" w:rsidP="00C46345">
      <w:pPr>
        <w:spacing w:line="360" w:lineRule="auto"/>
      </w:pPr>
      <w:r>
        <w:t>PTAM</w:t>
      </w:r>
      <w:r>
        <w:rPr>
          <w:rFonts w:hint="eastAsia"/>
        </w:rPr>
        <w:t>在</w:t>
      </w:r>
      <w:r>
        <w:t>paper [4]</w:t>
      </w:r>
      <w:r>
        <w:rPr>
          <w:rFonts w:hint="eastAsia"/>
        </w:rPr>
        <w:t>中</w:t>
      </w:r>
      <w:r>
        <w:t>report</w:t>
      </w:r>
      <w:r>
        <w:rPr>
          <w:rFonts w:hint="eastAsia"/>
        </w:rPr>
        <w:t>的速度是在</w:t>
      </w:r>
      <w:r>
        <w:t>Intel Core2 Duo E6700 2.66 GHz</w:t>
      </w:r>
      <w:r>
        <w:rPr>
          <w:rFonts w:hint="eastAsia"/>
        </w:rPr>
        <w:t>处理器上处理</w:t>
      </w:r>
      <w:r>
        <w:t>640x480</w:t>
      </w:r>
      <w:r>
        <w:rPr>
          <w:rFonts w:hint="eastAsia"/>
        </w:rPr>
        <w:t>的</w:t>
      </w:r>
      <w:r>
        <w:t>frame</w:t>
      </w:r>
      <w:r>
        <w:rPr>
          <w:rFonts w:hint="eastAsia"/>
        </w:rPr>
        <w:t>能达到</w:t>
      </w:r>
      <w:r>
        <w:t>30fps</w:t>
      </w:r>
      <w:r>
        <w:rPr>
          <w:rFonts w:hint="eastAsia"/>
        </w:rPr>
        <w:t>，</w:t>
      </w:r>
      <w:r>
        <w:t>tracking</w:t>
      </w:r>
      <w:r>
        <w:rPr>
          <w:rFonts w:hint="eastAsia"/>
        </w:rPr>
        <w:t>中主要时间花费在</w:t>
      </w:r>
      <w:r>
        <w:t>3D</w:t>
      </w:r>
      <w:r>
        <w:rPr>
          <w:rFonts w:hint="eastAsia"/>
        </w:rPr>
        <w:t>到</w:t>
      </w:r>
      <w:r>
        <w:t>2D</w:t>
      </w:r>
      <w:r>
        <w:rPr>
          <w:rFonts w:hint="eastAsia"/>
        </w:rPr>
        <w:t>投影后的搜索</w:t>
      </w:r>
      <w:r>
        <w:t>correspondence</w:t>
      </w:r>
      <w:r>
        <w:rPr>
          <w:rFonts w:hint="eastAsia"/>
        </w:rPr>
        <w:t>上。另外</w:t>
      </w:r>
      <w:r>
        <w:t>mapping</w:t>
      </w:r>
      <w:r>
        <w:rPr>
          <w:rFonts w:hint="eastAsia"/>
        </w:rPr>
        <w:t>线程中的</w:t>
      </w:r>
      <w:r>
        <w:t>bundle adjustment</w:t>
      </w:r>
      <w:r>
        <w:rPr>
          <w:rFonts w:hint="eastAsia"/>
        </w:rPr>
        <w:t>一般还是比较慢，为了跟上</w:t>
      </w:r>
      <w:r>
        <w:t>map expanding</w:t>
      </w:r>
      <w:r>
        <w:rPr>
          <w:rFonts w:hint="eastAsia"/>
        </w:rPr>
        <w:t>，</w:t>
      </w:r>
      <w:r>
        <w:t>global BA</w:t>
      </w:r>
      <w:r>
        <w:rPr>
          <w:rFonts w:hint="eastAsia"/>
        </w:rPr>
        <w:t>会经常被打断。注意这里的</w:t>
      </w:r>
      <w:r>
        <w:t>CPU</w:t>
      </w:r>
      <w:r>
        <w:rPr>
          <w:rFonts w:hint="eastAsia"/>
        </w:rPr>
        <w:t>其实比</w:t>
      </w:r>
      <w:r>
        <w:t>MonoSLAM</w:t>
      </w:r>
      <w:r>
        <w:rPr>
          <w:rFonts w:hint="eastAsia"/>
        </w:rPr>
        <w:t>用的</w:t>
      </w:r>
      <w:r>
        <w:t>CPU</w:t>
      </w:r>
      <w:r>
        <w:rPr>
          <w:rFonts w:hint="eastAsia"/>
        </w:rPr>
        <w:t>要强不少，甚至比现在主流智能手机的</w:t>
      </w:r>
      <w:r>
        <w:t>CPU</w:t>
      </w:r>
      <w:r>
        <w:rPr>
          <w:rFonts w:hint="eastAsia"/>
        </w:rPr>
        <w:t>都要强。</w:t>
      </w:r>
      <w:r>
        <w:t>PTAM</w:t>
      </w:r>
      <w:r>
        <w:rPr>
          <w:rFonts w:hint="eastAsia"/>
        </w:rPr>
        <w:t>的作者后来将该算法做了一些裁剪和定制应用到了一个</w:t>
      </w:r>
      <w:r>
        <w:t>iPhone 3G</w:t>
      </w:r>
      <w:r>
        <w:rPr>
          <w:rFonts w:hint="eastAsia"/>
        </w:rPr>
        <w:t>上（处理器</w:t>
      </w:r>
      <w:r>
        <w:t>412MHz</w:t>
      </w:r>
      <w:r>
        <w:rPr>
          <w:rFonts w:hint="eastAsia"/>
        </w:rPr>
        <w:t>，比</w:t>
      </w:r>
      <w:r>
        <w:t>E6700</w:t>
      </w:r>
      <w:r>
        <w:rPr>
          <w:rFonts w:hint="eastAsia"/>
        </w:rPr>
        <w:t>慢</w:t>
      </w:r>
      <w:r>
        <w:t>15-30x</w:t>
      </w:r>
      <w:r>
        <w:rPr>
          <w:rFonts w:hint="eastAsia"/>
        </w:rPr>
        <w:t>速度），参见</w:t>
      </w:r>
      <w:hyperlink r:id="rId59" w:history="1">
        <w:r>
          <w:rPr>
            <w:color w:val="1374C4"/>
          </w:rPr>
          <w:t>paper [6]</w:t>
        </w:r>
      </w:hyperlink>
      <w:r>
        <w:rPr>
          <w:rFonts w:hint="eastAsia"/>
        </w:rPr>
        <w:t>。</w:t>
      </w:r>
    </w:p>
    <w:p w14:paraId="6871A962" w14:textId="77777777" w:rsidR="00C72CEC" w:rsidRDefault="00C72CEC" w:rsidP="00C46345">
      <w:pPr>
        <w:spacing w:line="360" w:lineRule="auto"/>
      </w:pPr>
      <w:r>
        <w:rPr>
          <w:rFonts w:hint="eastAsia"/>
        </w:rPr>
        <w:t>算法优点：精度比</w:t>
      </w:r>
      <w:r>
        <w:t>MonoSLAM</w:t>
      </w:r>
      <w:r>
        <w:rPr>
          <w:rFonts w:hint="eastAsia"/>
        </w:rPr>
        <w:t>高，分两个独立线程，在不影响</w:t>
      </w:r>
      <w:r>
        <w:t>tracking</w:t>
      </w:r>
      <w:r>
        <w:rPr>
          <w:rFonts w:hint="eastAsia"/>
        </w:rPr>
        <w:t>体验的情况下</w:t>
      </w:r>
      <w:r>
        <w:t>mapping</w:t>
      </w:r>
      <w:r>
        <w:rPr>
          <w:rFonts w:hint="eastAsia"/>
        </w:rPr>
        <w:t>引入</w:t>
      </w:r>
      <w:r>
        <w:t>BA</w:t>
      </w:r>
    </w:p>
    <w:p w14:paraId="6B7C079D" w14:textId="77777777" w:rsidR="00C72CEC" w:rsidRDefault="00C72CEC" w:rsidP="00C46345">
      <w:pPr>
        <w:spacing w:line="360" w:lineRule="auto"/>
      </w:pPr>
      <w:r>
        <w:rPr>
          <w:rFonts w:hint="eastAsia"/>
        </w:rPr>
        <w:t>算法缺点：</w:t>
      </w:r>
      <w:r>
        <w:t>tracking</w:t>
      </w:r>
      <w:r>
        <w:rPr>
          <w:rFonts w:hint="eastAsia"/>
        </w:rPr>
        <w:t>依赖于</w:t>
      </w:r>
      <w:r>
        <w:t>map points (3D to 2D tracking)</w:t>
      </w:r>
      <w:r>
        <w:rPr>
          <w:rFonts w:hint="eastAsia"/>
        </w:rPr>
        <w:t>，这样如果如果</w:t>
      </w:r>
      <w:r>
        <w:t>fast motion</w:t>
      </w:r>
      <w:r>
        <w:rPr>
          <w:rFonts w:hint="eastAsia"/>
        </w:rPr>
        <w:t>时</w:t>
      </w:r>
      <w:r>
        <w:t>map expansion</w:t>
      </w:r>
      <w:r>
        <w:rPr>
          <w:rFonts w:hint="eastAsia"/>
        </w:rPr>
        <w:t>太慢会导致</w:t>
      </w:r>
      <w:r>
        <w:t>tracking</w:t>
      </w:r>
      <w:r>
        <w:rPr>
          <w:rFonts w:hint="eastAsia"/>
        </w:rPr>
        <w:t>丢失；没有</w:t>
      </w:r>
      <w:r>
        <w:t>model 3D map points</w:t>
      </w:r>
      <w:r>
        <w:rPr>
          <w:rFonts w:hint="eastAsia"/>
        </w:rPr>
        <w:t>的</w:t>
      </w:r>
      <w:r>
        <w:t>uncertainty</w:t>
      </w:r>
    </w:p>
    <w:p w14:paraId="103D0B46" w14:textId="77777777" w:rsidR="00C72CEC" w:rsidRDefault="00C72CEC" w:rsidP="00BC41CD">
      <w:pPr>
        <w:pStyle w:val="2"/>
      </w:pPr>
      <w:r>
        <w:t>ORB-SLAM (2014-2015)</w:t>
      </w:r>
      <w:r>
        <w:rPr>
          <w:rFonts w:hint="eastAsia"/>
        </w:rPr>
        <w:t> </w:t>
      </w:r>
      <w:hyperlink r:id="rId60" w:history="1">
        <w:r>
          <w:rPr>
            <w:color w:val="1374C4"/>
          </w:rPr>
          <w:t>[8]</w:t>
        </w:r>
      </w:hyperlink>
      <w:r>
        <w:rPr>
          <w:rFonts w:hint="eastAsia"/>
        </w:rPr>
        <w:t> </w:t>
      </w:r>
      <w:r>
        <w:t>(</w:t>
      </w:r>
      <w:hyperlink r:id="rId61" w:history="1">
        <w:r>
          <w:rPr>
            <w:color w:val="1374C4"/>
          </w:rPr>
          <w:t>code available</w:t>
        </w:r>
      </w:hyperlink>
      <w:r>
        <w:t>)</w:t>
      </w:r>
    </w:p>
    <w:p w14:paraId="10E62C03" w14:textId="77777777" w:rsidR="00C72CEC" w:rsidRDefault="00C72CEC" w:rsidP="00C46345">
      <w:pPr>
        <w:spacing w:line="360" w:lineRule="auto"/>
      </w:pPr>
      <w:r>
        <w:rPr>
          <w:rFonts w:hint="eastAsia"/>
        </w:rPr>
        <w:t>最近比较火的</w:t>
      </w:r>
      <w:r>
        <w:t>ORB-SLAM</w:t>
      </w:r>
      <w:r>
        <w:rPr>
          <w:rFonts w:hint="eastAsia"/>
        </w:rPr>
        <w:t>算法，是</w:t>
      </w:r>
      <w:r>
        <w:t>keyframe-based SLAM</w:t>
      </w:r>
      <w:r>
        <w:rPr>
          <w:rFonts w:hint="eastAsia"/>
        </w:rPr>
        <w:t>派系的一个集大成者。</w:t>
      </w:r>
      <w:r>
        <w:t>ORB-SLAM</w:t>
      </w:r>
      <w:r>
        <w:rPr>
          <w:rFonts w:hint="eastAsia"/>
        </w:rPr>
        <w:t>算法基本沿用了</w:t>
      </w:r>
      <w:r>
        <w:t>PTAM</w:t>
      </w:r>
      <w:r>
        <w:rPr>
          <w:rFonts w:hint="eastAsia"/>
        </w:rPr>
        <w:t>的框架，将近几年来被验证有效的</w:t>
      </w:r>
      <w:r>
        <w:t>module</w:t>
      </w:r>
      <w:r>
        <w:rPr>
          <w:rFonts w:hint="eastAsia"/>
        </w:rPr>
        <w:t>都加了进来，做出一个稳定性和精度很高、可以用于室内</w:t>
      </w:r>
      <w:r>
        <w:t>/</w:t>
      </w:r>
      <w:r>
        <w:rPr>
          <w:rFonts w:hint="eastAsia"/>
        </w:rPr>
        <w:t>室外和小规模</w:t>
      </w:r>
      <w:r>
        <w:t>/</w:t>
      </w:r>
      <w:r>
        <w:rPr>
          <w:rFonts w:hint="eastAsia"/>
        </w:rPr>
        <w:t>大规模等各种场景的全能系统，刷爆各种</w:t>
      </w:r>
      <w:r>
        <w:t>benchmark</w:t>
      </w:r>
      <w:r>
        <w:rPr>
          <w:rFonts w:hint="eastAsia"/>
        </w:rPr>
        <w:t>，并开源了质量很高的代码，还摘得了</w:t>
      </w:r>
      <w:r>
        <w:t>IEEE Transactions on Robotics</w:t>
      </w:r>
      <w:r>
        <w:rPr>
          <w:rFonts w:hint="eastAsia"/>
        </w:rPr>
        <w:t>的年度</w:t>
      </w:r>
      <w:r>
        <w:t>best paper award</w:t>
      </w:r>
      <w:r>
        <w:rPr>
          <w:rFonts w:hint="eastAsia"/>
        </w:rPr>
        <w:t>，可谓牛逼哄哄。关于这个算法，网上能找到很多学习资料甚至代码解读。</w:t>
      </w:r>
    </w:p>
    <w:p w14:paraId="69332FAD" w14:textId="77777777" w:rsidR="00C72CEC" w:rsidRDefault="00C72CEC" w:rsidP="00C46345">
      <w:pPr>
        <w:spacing w:line="360" w:lineRule="auto"/>
      </w:pPr>
      <w:r>
        <w:t>ORB-SLAM</w:t>
      </w:r>
      <w:r>
        <w:rPr>
          <w:rFonts w:hint="eastAsia"/>
        </w:rPr>
        <w:t>算法与</w:t>
      </w:r>
      <w:r>
        <w:t>PTAM</w:t>
      </w:r>
      <w:r>
        <w:rPr>
          <w:rFonts w:hint="eastAsia"/>
        </w:rPr>
        <w:t>的主要不同之处在于以下几个方面：</w:t>
      </w:r>
    </w:p>
    <w:p w14:paraId="6BB8EFB7" w14:textId="77777777" w:rsidR="00C72CEC" w:rsidRDefault="00C72CEC" w:rsidP="00C46345">
      <w:pPr>
        <w:spacing w:line="360" w:lineRule="auto"/>
      </w:pPr>
      <w:r>
        <w:rPr>
          <w:rFonts w:hint="eastAsia"/>
        </w:rPr>
        <w:t>提出一个自动做</w:t>
      </w:r>
      <w:r>
        <w:t>map initialization</w:t>
      </w:r>
      <w:r>
        <w:rPr>
          <w:rFonts w:hint="eastAsia"/>
        </w:rPr>
        <w:t>的算法：通过</w:t>
      </w:r>
      <w:r>
        <w:t>correspondence</w:t>
      </w:r>
      <w:r>
        <w:rPr>
          <w:rFonts w:hint="eastAsia"/>
        </w:rPr>
        <w:t>同时计算</w:t>
      </w:r>
      <w:r>
        <w:t>homography matrix</w:t>
      </w:r>
      <w:r>
        <w:rPr>
          <w:rFonts w:hint="eastAsia"/>
        </w:rPr>
        <w:t>和</w:t>
      </w:r>
      <w:r>
        <w:t>fundamental matrix</w:t>
      </w:r>
      <w:r>
        <w:rPr>
          <w:rFonts w:hint="eastAsia"/>
        </w:rPr>
        <w:t>，再通过一个</w:t>
      </w:r>
      <w:r>
        <w:t>heuristic</w:t>
      </w:r>
      <w:r>
        <w:rPr>
          <w:rFonts w:hint="eastAsia"/>
        </w:rPr>
        <w:t>的准则判断属于哪种情况，并用相应情况下的算法计算初始</w:t>
      </w:r>
      <w:r>
        <w:t>pose</w:t>
      </w:r>
      <w:r>
        <w:rPr>
          <w:rFonts w:hint="eastAsia"/>
        </w:rPr>
        <w:t>。个人觉得这一点是</w:t>
      </w:r>
      <w:r>
        <w:t>ORB-SLAM</w:t>
      </w:r>
      <w:r>
        <w:rPr>
          <w:rFonts w:hint="eastAsia"/>
        </w:rPr>
        <w:t>这篇</w:t>
      </w:r>
      <w:r>
        <w:t>paper</w:t>
      </w:r>
      <w:r>
        <w:rPr>
          <w:rFonts w:hint="eastAsia"/>
        </w:rPr>
        <w:t>最大的贡献（当然其代码开源的贡献也非常大，这里只是说</w:t>
      </w:r>
      <w:r>
        <w:t>paper</w:t>
      </w:r>
      <w:r>
        <w:rPr>
          <w:rFonts w:hint="eastAsia"/>
        </w:rPr>
        <w:t>的原创点）。</w:t>
      </w:r>
    </w:p>
    <w:p w14:paraId="30D12097" w14:textId="77777777" w:rsidR="00C72CEC" w:rsidRDefault="00C72CEC" w:rsidP="00C46345">
      <w:pPr>
        <w:spacing w:line="360" w:lineRule="auto"/>
      </w:pPr>
      <w:r>
        <w:rPr>
          <w:rFonts w:hint="eastAsia"/>
        </w:rPr>
        <w:t>在</w:t>
      </w:r>
      <w:r>
        <w:t>tracking</w:t>
      </w:r>
      <w:r>
        <w:rPr>
          <w:rFonts w:hint="eastAsia"/>
        </w:rPr>
        <w:t>和</w:t>
      </w:r>
      <w:r>
        <w:t>mapping</w:t>
      </w:r>
      <w:r>
        <w:rPr>
          <w:rFonts w:hint="eastAsia"/>
        </w:rPr>
        <w:t>两个线程之外加入第三个线程做</w:t>
      </w:r>
      <w:r>
        <w:t>loop closing</w:t>
      </w:r>
      <w:r>
        <w:rPr>
          <w:rFonts w:hint="eastAsia"/>
        </w:rPr>
        <w:t>，并在做</w:t>
      </w:r>
      <w:r>
        <w:t>loop closing</w:t>
      </w:r>
      <w:r>
        <w:rPr>
          <w:rFonts w:hint="eastAsia"/>
        </w:rPr>
        <w:t>时加入</w:t>
      </w:r>
      <w:r>
        <w:t>scale</w:t>
      </w:r>
      <w:r>
        <w:rPr>
          <w:rFonts w:hint="eastAsia"/>
        </w:rPr>
        <w:t>作为优化参数修正</w:t>
      </w:r>
      <w:r>
        <w:t>scale drift</w:t>
      </w:r>
      <w:r>
        <w:rPr>
          <w:rFonts w:hint="eastAsia"/>
        </w:rPr>
        <w:t>。</w:t>
      </w:r>
    </w:p>
    <w:p w14:paraId="61DC03EA" w14:textId="77777777" w:rsidR="00C72CEC" w:rsidRDefault="00C72CEC" w:rsidP="00C46345">
      <w:pPr>
        <w:spacing w:line="360" w:lineRule="auto"/>
      </w:pPr>
      <w:r>
        <w:rPr>
          <w:rFonts w:hint="eastAsia"/>
        </w:rPr>
        <w:t>设计了更加高效和更适用于</w:t>
      </w:r>
      <w:r>
        <w:t>large scale</w:t>
      </w:r>
      <w:r>
        <w:rPr>
          <w:rFonts w:hint="eastAsia"/>
        </w:rPr>
        <w:t>场景的</w:t>
      </w:r>
      <w:r>
        <w:t>keyframe</w:t>
      </w:r>
      <w:r>
        <w:rPr>
          <w:rFonts w:hint="eastAsia"/>
        </w:rPr>
        <w:t>管理机制（比如</w:t>
      </w:r>
      <w:r>
        <w:t>covisibility graph</w:t>
      </w:r>
      <w:r>
        <w:rPr>
          <w:rFonts w:hint="eastAsia"/>
        </w:rPr>
        <w:t>、</w:t>
      </w:r>
      <w:r>
        <w:t>essential graph</w:t>
      </w:r>
      <w:r>
        <w:rPr>
          <w:rFonts w:hint="eastAsia"/>
        </w:rPr>
        <w:t>等），设计了更细致的</w:t>
      </w:r>
      <w:r>
        <w:t>keyframe/map points</w:t>
      </w:r>
      <w:r>
        <w:rPr>
          <w:rFonts w:hint="eastAsia"/>
        </w:rPr>
        <w:t>的创建、筛选准则等。</w:t>
      </w:r>
    </w:p>
    <w:p w14:paraId="508F17A6" w14:textId="77777777" w:rsidR="00C72CEC" w:rsidRDefault="00C72CEC" w:rsidP="00C46345">
      <w:pPr>
        <w:spacing w:line="360" w:lineRule="auto"/>
      </w:pPr>
      <w:r>
        <w:t>Loop detection</w:t>
      </w:r>
      <w:r>
        <w:rPr>
          <w:rFonts w:hint="eastAsia"/>
        </w:rPr>
        <w:t>和</w:t>
      </w:r>
      <w:r>
        <w:t>relocalization</w:t>
      </w:r>
      <w:r>
        <w:rPr>
          <w:rFonts w:hint="eastAsia"/>
        </w:rPr>
        <w:t>使用了更先进的</w:t>
      </w:r>
      <w:r>
        <w:t>place recognition</w:t>
      </w:r>
      <w:r>
        <w:rPr>
          <w:rFonts w:hint="eastAsia"/>
        </w:rPr>
        <w:t>方法（</w:t>
      </w:r>
      <w:r>
        <w:t>bag of words</w:t>
      </w:r>
      <w:r>
        <w:rPr>
          <w:rFonts w:hint="eastAsia"/>
        </w:rPr>
        <w:t>），取代了</w:t>
      </w:r>
      <w:r>
        <w:t>PTAM</w:t>
      </w:r>
      <w:r>
        <w:rPr>
          <w:rFonts w:hint="eastAsia"/>
        </w:rPr>
        <w:t>中的</w:t>
      </w:r>
      <w:r>
        <w:t>small blurry image</w:t>
      </w:r>
      <w:r>
        <w:rPr>
          <w:rFonts w:hint="eastAsia"/>
        </w:rPr>
        <w:t>方法。</w:t>
      </w:r>
    </w:p>
    <w:p w14:paraId="1C8B2DDF" w14:textId="77777777" w:rsidR="00C72CEC" w:rsidRDefault="00C72CEC" w:rsidP="00C46345">
      <w:pPr>
        <w:spacing w:line="360" w:lineRule="auto"/>
      </w:pPr>
      <w:r>
        <w:t>Feature matching</w:t>
      </w:r>
      <w:r>
        <w:rPr>
          <w:rFonts w:hint="eastAsia"/>
        </w:rPr>
        <w:t>用</w:t>
      </w:r>
      <w:r>
        <w:t>ORB feature matching</w:t>
      </w:r>
      <w:r>
        <w:rPr>
          <w:rFonts w:hint="eastAsia"/>
        </w:rPr>
        <w:t>取代了</w:t>
      </w:r>
      <w:r>
        <w:t>PTAM</w:t>
      </w:r>
      <w:r>
        <w:rPr>
          <w:rFonts w:hint="eastAsia"/>
        </w:rPr>
        <w:t>原始的</w:t>
      </w:r>
      <w:r>
        <w:t>patch matching</w:t>
      </w:r>
      <w:r>
        <w:rPr>
          <w:rFonts w:hint="eastAsia"/>
        </w:rPr>
        <w:t>。</w:t>
      </w:r>
    </w:p>
    <w:p w14:paraId="226B9370" w14:textId="77777777" w:rsidR="00C72CEC" w:rsidRDefault="00C72CEC" w:rsidP="00C46345">
      <w:pPr>
        <w:spacing w:line="360" w:lineRule="auto"/>
      </w:pPr>
      <w:r>
        <w:t>ORB-SLAM</w:t>
      </w:r>
      <w:r>
        <w:rPr>
          <w:rFonts w:hint="eastAsia"/>
        </w:rPr>
        <w:t>的算法流程跟</w:t>
      </w:r>
      <w:r>
        <w:t>PTAM</w:t>
      </w:r>
      <w:r>
        <w:rPr>
          <w:rFonts w:hint="eastAsia"/>
        </w:rPr>
        <w:t>有些细微的不同，这里大致列一下。也先从</w:t>
      </w:r>
      <w:r>
        <w:t>mapping</w:t>
      </w:r>
      <w:r>
        <w:rPr>
          <w:rFonts w:hint="eastAsia"/>
        </w:rPr>
        <w:t>线程开始（为了与</w:t>
      </w:r>
      <w:r>
        <w:t>PTAM</w:t>
      </w:r>
      <w:r>
        <w:rPr>
          <w:rFonts w:hint="eastAsia"/>
        </w:rPr>
        <w:t>流程图保持一致，下图里的步骤名称沿用上面</w:t>
      </w:r>
      <w:r>
        <w:t>PTAM</w:t>
      </w:r>
      <w:r>
        <w:rPr>
          <w:rFonts w:hint="eastAsia"/>
        </w:rPr>
        <w:t>流程图的）：</w:t>
      </w:r>
    </w:p>
    <w:p w14:paraId="1403F7D9" w14:textId="77777777" w:rsidR="00C72CEC" w:rsidRDefault="00C72CEC" w:rsidP="00C46345">
      <w:pPr>
        <w:spacing w:line="360" w:lineRule="auto"/>
      </w:pPr>
      <w:r>
        <w:t>MapInit [</w:t>
      </w:r>
      <w:r>
        <w:rPr>
          <w:rFonts w:hint="eastAsia"/>
        </w:rPr>
        <w:t>其实在</w:t>
      </w:r>
      <w:r>
        <w:t>tracking</w:t>
      </w:r>
      <w:r>
        <w:rPr>
          <w:rFonts w:hint="eastAsia"/>
        </w:rPr>
        <w:t>线程里，代码里叫</w:t>
      </w:r>
      <w:r>
        <w:t>MonocularInitialization][</w:t>
      </w:r>
      <w:r>
        <w:rPr>
          <w:rFonts w:hint="eastAsia"/>
        </w:rPr>
        <w:t>分别使用八点法计算</w:t>
      </w:r>
      <w:r>
        <w:t>fundmental matrix</w:t>
      </w:r>
      <w:r>
        <w:rPr>
          <w:rFonts w:hint="eastAsia"/>
        </w:rPr>
        <w:t>和用</w:t>
      </w:r>
      <w:r>
        <w:t>DLT</w:t>
      </w:r>
      <w:r>
        <w:rPr>
          <w:rFonts w:hint="eastAsia"/>
        </w:rPr>
        <w:t>计算</w:t>
      </w:r>
      <w:r>
        <w:t>homography matrix</w:t>
      </w:r>
      <w:r>
        <w:rPr>
          <w:rFonts w:hint="eastAsia"/>
        </w:rPr>
        <w:t>，用</w:t>
      </w:r>
      <w:r>
        <w:t>heuristic</w:t>
      </w:r>
      <w:r>
        <w:rPr>
          <w:rFonts w:hint="eastAsia"/>
        </w:rPr>
        <w:t>判断属于哪种</w:t>
      </w:r>
      <w:r>
        <w:t>model</w:t>
      </w:r>
      <w:r>
        <w:rPr>
          <w:rFonts w:hint="eastAsia"/>
        </w:rPr>
        <w:t>适用，然后用相应的</w:t>
      </w:r>
      <w:r>
        <w:t>model</w:t>
      </w:r>
      <w:r>
        <w:rPr>
          <w:rFonts w:hint="eastAsia"/>
        </w:rPr>
        <w:t>估计出</w:t>
      </w:r>
      <w:r>
        <w:t>pose</w:t>
      </w:r>
      <w:r>
        <w:rPr>
          <w:rFonts w:hint="eastAsia"/>
        </w:rPr>
        <w:t>，并</w:t>
      </w:r>
      <w:r>
        <w:t>triangulate map points]HasNewKeyframe?[</w:t>
      </w:r>
      <w:r>
        <w:rPr>
          <w:rFonts w:hint="eastAsia"/>
        </w:rPr>
        <w:t>根据几个准则判断是否加入新</w:t>
      </w:r>
      <w:r>
        <w:t>keyframe]ProcessNewKeyFrame[</w:t>
      </w:r>
      <w:r>
        <w:rPr>
          <w:rFonts w:hint="eastAsia"/>
        </w:rPr>
        <w:t>将在</w:t>
      </w:r>
      <w:r>
        <w:t>tracking</w:t>
      </w:r>
      <w:r>
        <w:rPr>
          <w:rFonts w:hint="eastAsia"/>
        </w:rPr>
        <w:t>线程中与该</w:t>
      </w:r>
      <w:r>
        <w:t>keyframe</w:t>
      </w:r>
      <w:r>
        <w:rPr>
          <w:rFonts w:hint="eastAsia"/>
        </w:rPr>
        <w:t>匹配成功的</w:t>
      </w:r>
      <w:r>
        <w:t>map points</w:t>
      </w:r>
      <w:r>
        <w:rPr>
          <w:rFonts w:hint="eastAsia"/>
        </w:rPr>
        <w:t>做关联，即</w:t>
      </w:r>
      <w:r>
        <w:t>data association]HandleBadPoints [</w:t>
      </w:r>
      <w:r>
        <w:rPr>
          <w:rFonts w:hint="eastAsia"/>
        </w:rPr>
        <w:t>代码里叫</w:t>
      </w:r>
      <w:r>
        <w:t>MapPointCulling][</w:t>
      </w:r>
      <w:r>
        <w:rPr>
          <w:rFonts w:hint="eastAsia"/>
        </w:rPr>
        <w:t>检查刚加入的新</w:t>
      </w:r>
      <w:r>
        <w:t>3D map points</w:t>
      </w:r>
      <w:r>
        <w:rPr>
          <w:rFonts w:hint="eastAsia"/>
        </w:rPr>
        <w:t>的质量，处理掉一些不好的点</w:t>
      </w:r>
      <w:r>
        <w:t>]TriangulateMapPoints</w:t>
      </w:r>
      <w:r>
        <w:rPr>
          <w:rFonts w:hint="eastAsia"/>
        </w:rPr>
        <w:t> </w:t>
      </w:r>
      <w:r>
        <w:t>[</w:t>
      </w:r>
      <w:r>
        <w:rPr>
          <w:rFonts w:hint="eastAsia"/>
        </w:rPr>
        <w:t>代码里叫</w:t>
      </w:r>
      <w:r>
        <w:t>CreateNewMapPoints][</w:t>
      </w:r>
      <w:r>
        <w:rPr>
          <w:rFonts w:hint="eastAsia"/>
        </w:rPr>
        <w:t>在</w:t>
      </w:r>
      <w:r>
        <w:t>covisibility graph</w:t>
      </w:r>
      <w:r>
        <w:rPr>
          <w:rFonts w:hint="eastAsia"/>
        </w:rPr>
        <w:t>内的</w:t>
      </w:r>
      <w:r>
        <w:t>keyframes</w:t>
      </w:r>
      <w:r>
        <w:rPr>
          <w:rFonts w:hint="eastAsia"/>
        </w:rPr>
        <w:t>之间匹配</w:t>
      </w:r>
      <w:r>
        <w:t>correspondence</w:t>
      </w:r>
      <w:r>
        <w:rPr>
          <w:rFonts w:hint="eastAsia"/>
        </w:rPr>
        <w:t>：从一帧的</w:t>
      </w:r>
      <w:r>
        <w:t>corner point</w:t>
      </w:r>
      <w:r>
        <w:rPr>
          <w:rFonts w:hint="eastAsia"/>
        </w:rPr>
        <w:t>出发，在另一帧的</w:t>
      </w:r>
      <w:r>
        <w:t>epipolar line</w:t>
      </w:r>
      <w:r>
        <w:rPr>
          <w:rFonts w:hint="eastAsia"/>
        </w:rPr>
        <w:t>上搜索匹配点，然后进行</w:t>
      </w:r>
      <w:r>
        <w:t>triangulation</w:t>
      </w:r>
      <w:r>
        <w:rPr>
          <w:rFonts w:hint="eastAsia"/>
        </w:rPr>
        <w:t>计算得到</w:t>
      </w:r>
      <w:r>
        <w:t>3D map point]SleepForAFewMilliseconds[</w:t>
      </w:r>
      <w:r>
        <w:rPr>
          <w:rFonts w:hint="eastAsia"/>
        </w:rPr>
        <w:t>线程让出</w:t>
      </w:r>
      <w:r>
        <w:t>CPU</w:t>
      </w:r>
      <w:r>
        <w:rPr>
          <w:rFonts w:hint="eastAsia"/>
        </w:rPr>
        <w:t>几个</w:t>
      </w:r>
      <w:r>
        <w:t>ms</w:t>
      </w:r>
      <w:r>
        <w:rPr>
          <w:rFonts w:hint="eastAsia"/>
        </w:rPr>
        <w:t>并准备进入下一轮</w:t>
      </w:r>
      <w:r>
        <w:t>]SearchInNeighbors[</w:t>
      </w:r>
      <w:r>
        <w:rPr>
          <w:rFonts w:hint="eastAsia"/>
        </w:rPr>
        <w:t>这一步也是</w:t>
      </w:r>
      <w:r>
        <w:t>data association</w:t>
      </w:r>
      <w:r>
        <w:rPr>
          <w:rFonts w:hint="eastAsia"/>
        </w:rPr>
        <w:t>，即将刚刚创建的</w:t>
      </w:r>
      <w:r>
        <w:t>3D map points</w:t>
      </w:r>
      <w:r>
        <w:rPr>
          <w:rFonts w:hint="eastAsia"/>
        </w:rPr>
        <w:t>与相邻两级内的</w:t>
      </w:r>
      <w:r>
        <w:t>keyframes</w:t>
      </w:r>
      <w:r>
        <w:rPr>
          <w:rFonts w:hint="eastAsia"/>
        </w:rPr>
        <w:t>关联起来，将重复的</w:t>
      </w:r>
      <w:r>
        <w:t>map points</w:t>
      </w:r>
      <w:r>
        <w:rPr>
          <w:rFonts w:hint="eastAsia"/>
        </w:rPr>
        <w:t>合并</w:t>
      </w:r>
      <w:r>
        <w:t>]BundleAdjustRecent[</w:t>
      </w:r>
      <w:r>
        <w:rPr>
          <w:rFonts w:hint="eastAsia"/>
        </w:rPr>
        <w:t>小范围的</w:t>
      </w:r>
      <w:r>
        <w:t>Local BA</w:t>
      </w:r>
      <w:r>
        <w:rPr>
          <w:rFonts w:hint="eastAsia"/>
        </w:rPr>
        <w:t>，这里的待优化参数是刚加入的</w:t>
      </w:r>
      <w:r>
        <w:t>keyframe</w:t>
      </w:r>
      <w:r>
        <w:rPr>
          <w:rFonts w:hint="eastAsia"/>
        </w:rPr>
        <w:t>和与其紧密相邻的几个</w:t>
      </w:r>
      <w:r>
        <w:t>keyframes</w:t>
      </w:r>
      <w:r>
        <w:rPr>
          <w:rFonts w:hint="eastAsia"/>
        </w:rPr>
        <w:t>、以及在这些</w:t>
      </w:r>
      <w:r>
        <w:t>keyframe</w:t>
      </w:r>
      <w:r>
        <w:rPr>
          <w:rFonts w:hint="eastAsia"/>
        </w:rPr>
        <w:t>中可以观测到的</w:t>
      </w:r>
      <w:r>
        <w:t>3D map points</w:t>
      </w:r>
      <w:r>
        <w:rPr>
          <w:rFonts w:hint="eastAsia"/>
        </w:rPr>
        <w:t>，作为</w:t>
      </w:r>
      <w:r>
        <w:t>constraint</w:t>
      </w:r>
      <w:r>
        <w:rPr>
          <w:rFonts w:hint="eastAsia"/>
        </w:rPr>
        <w:t>的是所有可以观测到这些待优化</w:t>
      </w:r>
      <w:r>
        <w:t>3D map points</w:t>
      </w:r>
      <w:r>
        <w:rPr>
          <w:rFonts w:hint="eastAsia"/>
        </w:rPr>
        <w:t>的</w:t>
      </w:r>
      <w:r>
        <w:t>keyframes]KeyFrameCulling[</w:t>
      </w:r>
      <w:r>
        <w:rPr>
          <w:rFonts w:hint="eastAsia"/>
        </w:rPr>
        <w:t>基于一些</w:t>
      </w:r>
      <w:r>
        <w:t>heuristic</w:t>
      </w:r>
      <w:r>
        <w:rPr>
          <w:rFonts w:hint="eastAsia"/>
        </w:rPr>
        <w:t>准则对之前所有的</w:t>
      </w:r>
      <w:r>
        <w:t>keyframes</w:t>
      </w:r>
      <w:r>
        <w:rPr>
          <w:rFonts w:hint="eastAsia"/>
        </w:rPr>
        <w:t>做个筛查</w:t>
      </w:r>
      <w:r>
        <w:t>]yesno</w:t>
      </w:r>
    </w:p>
    <w:p w14:paraId="7747F03C" w14:textId="77777777" w:rsidR="00C72CEC" w:rsidRDefault="00C72CEC" w:rsidP="00C46345">
      <w:pPr>
        <w:spacing w:line="360" w:lineRule="auto"/>
      </w:pPr>
      <w:r>
        <w:rPr>
          <w:rFonts w:hint="eastAsia"/>
        </w:rPr>
        <w:t>上图可以看出</w:t>
      </w:r>
      <w:r>
        <w:t>ORB-SLAM</w:t>
      </w:r>
      <w:r>
        <w:rPr>
          <w:rFonts w:hint="eastAsia"/>
        </w:rPr>
        <w:t>的</w:t>
      </w:r>
      <w:r>
        <w:t>mapping</w:t>
      </w:r>
      <w:r>
        <w:rPr>
          <w:rFonts w:hint="eastAsia"/>
        </w:rPr>
        <w:t>中与</w:t>
      </w:r>
      <w:r>
        <w:t>PTAM</w:t>
      </w:r>
      <w:r>
        <w:rPr>
          <w:rFonts w:hint="eastAsia"/>
        </w:rPr>
        <w:t>的最大的不同之处是，</w:t>
      </w:r>
      <w:r>
        <w:t>ORB-SLAM</w:t>
      </w:r>
      <w:r>
        <w:rPr>
          <w:rFonts w:hint="eastAsia"/>
        </w:rPr>
        <w:t>的</w:t>
      </w:r>
      <w:r>
        <w:t>TriangulateMapPoints</w:t>
      </w:r>
      <w:r>
        <w:rPr>
          <w:rFonts w:hint="eastAsia"/>
        </w:rPr>
        <w:t>创建更多的</w:t>
      </w:r>
      <w:r>
        <w:t>map points</w:t>
      </w:r>
      <w:r>
        <w:rPr>
          <w:rFonts w:hint="eastAsia"/>
        </w:rPr>
        <w:t>时使用了更多的</w:t>
      </w:r>
      <w:r>
        <w:t>keyframes</w:t>
      </w:r>
      <w:r>
        <w:rPr>
          <w:rFonts w:hint="eastAsia"/>
        </w:rPr>
        <w:t>（即</w:t>
      </w:r>
      <w:r>
        <w:t>covisibility graph</w:t>
      </w:r>
      <w:r>
        <w:rPr>
          <w:rFonts w:hint="eastAsia"/>
        </w:rPr>
        <w:t>中的所有</w:t>
      </w:r>
      <w:r>
        <w:t>keyframes</w:t>
      </w:r>
      <w:r>
        <w:rPr>
          <w:rFonts w:hint="eastAsia"/>
        </w:rPr>
        <w:t>）。另外，</w:t>
      </w:r>
      <w:r>
        <w:t>global BA</w:t>
      </w:r>
      <w:r>
        <w:rPr>
          <w:rFonts w:hint="eastAsia"/>
        </w:rPr>
        <w:t>从</w:t>
      </w:r>
      <w:r>
        <w:t>mapping</w:t>
      </w:r>
      <w:r>
        <w:rPr>
          <w:rFonts w:hint="eastAsia"/>
        </w:rPr>
        <w:t>线程移到了</w:t>
      </w:r>
      <w:r>
        <w:t>loop closing</w:t>
      </w:r>
      <w:r>
        <w:rPr>
          <w:rFonts w:hint="eastAsia"/>
        </w:rPr>
        <w:t>时另起一个线程做（没错，其实系统在做</w:t>
      </w:r>
      <w:r>
        <w:t>global BA</w:t>
      </w:r>
      <w:r>
        <w:rPr>
          <w:rFonts w:hint="eastAsia"/>
        </w:rPr>
        <w:t>时同时会有四个线程在运行）。</w:t>
      </w:r>
    </w:p>
    <w:p w14:paraId="1DD814AD" w14:textId="77777777" w:rsidR="00C72CEC" w:rsidRDefault="00C72CEC" w:rsidP="00C46345">
      <w:pPr>
        <w:spacing w:line="360" w:lineRule="auto"/>
      </w:pPr>
      <w:r>
        <w:t>ORB-SLAM</w:t>
      </w:r>
      <w:r>
        <w:rPr>
          <w:rFonts w:hint="eastAsia"/>
        </w:rPr>
        <w:t>的</w:t>
      </w:r>
      <w:r>
        <w:t>tracking</w:t>
      </w:r>
      <w:r>
        <w:rPr>
          <w:rFonts w:hint="eastAsia"/>
        </w:rPr>
        <w:t>线程如下（为了简化，这里省去了</w:t>
      </w:r>
      <w:r>
        <w:t>tracking lost</w:t>
      </w:r>
      <w:r>
        <w:rPr>
          <w:rFonts w:hint="eastAsia"/>
        </w:rPr>
        <w:t>时的</w:t>
      </w:r>
      <w:r>
        <w:t>relocalization</w:t>
      </w:r>
      <w:r>
        <w:rPr>
          <w:rFonts w:hint="eastAsia"/>
        </w:rPr>
        <w:t>的分支）：</w:t>
      </w:r>
    </w:p>
    <w:p w14:paraId="059DF376" w14:textId="77777777" w:rsidR="00C72CEC" w:rsidRDefault="00C72CEC" w:rsidP="00C46345">
      <w:pPr>
        <w:spacing w:line="360" w:lineRule="auto"/>
      </w:pPr>
      <w:r>
        <w:t>ExtractORB[</w:t>
      </w:r>
      <w:r>
        <w:rPr>
          <w:rFonts w:hint="eastAsia"/>
        </w:rPr>
        <w:t>将</w:t>
      </w:r>
      <w:r>
        <w:t>image</w:t>
      </w:r>
      <w:r>
        <w:rPr>
          <w:rFonts w:hint="eastAsia"/>
        </w:rPr>
        <w:t>做成</w:t>
      </w:r>
      <w:r>
        <w:t>image pyramid</w:t>
      </w:r>
      <w:r>
        <w:rPr>
          <w:rFonts w:hint="eastAsia"/>
        </w:rPr>
        <w:t>，并在每一层上</w:t>
      </w:r>
      <w:r>
        <w:t>extract ORB features</w:t>
      </w:r>
      <w:r>
        <w:rPr>
          <w:rFonts w:hint="eastAsia"/>
        </w:rPr>
        <w:t>，这里有个小</w:t>
      </w:r>
      <w:r>
        <w:t>trick</w:t>
      </w:r>
      <w:r>
        <w:rPr>
          <w:rFonts w:hint="eastAsia"/>
        </w:rPr>
        <w:t>，将</w:t>
      </w:r>
      <w:r>
        <w:t>image</w:t>
      </w:r>
      <w:r>
        <w:rPr>
          <w:rFonts w:hint="eastAsia"/>
        </w:rPr>
        <w:t>划分成</w:t>
      </w:r>
      <w:r>
        <w:t>grid</w:t>
      </w:r>
      <w:r>
        <w:rPr>
          <w:rFonts w:hint="eastAsia"/>
        </w:rPr>
        <w:t>，在每个</w:t>
      </w:r>
      <w:r>
        <w:t>grid</w:t>
      </w:r>
      <w:r>
        <w:rPr>
          <w:rFonts w:hint="eastAsia"/>
        </w:rPr>
        <w:t>里单独提</w:t>
      </w:r>
      <w:r>
        <w:t>feature</w:t>
      </w:r>
      <w:r>
        <w:rPr>
          <w:rFonts w:hint="eastAsia"/>
        </w:rPr>
        <w:t>，保证所有的</w:t>
      </w:r>
      <w:r>
        <w:t>grid</w:t>
      </w:r>
      <w:r>
        <w:rPr>
          <w:rFonts w:hint="eastAsia"/>
        </w:rPr>
        <w:t>都包含至少</w:t>
      </w:r>
      <w:r>
        <w:t>5</w:t>
      </w:r>
      <w:r>
        <w:rPr>
          <w:rFonts w:hint="eastAsia"/>
        </w:rPr>
        <w:t>个</w:t>
      </w:r>
      <w:r>
        <w:t>features]ApplyMotionModel[</w:t>
      </w:r>
      <w:r>
        <w:rPr>
          <w:rFonts w:hint="eastAsia"/>
        </w:rPr>
        <w:t>根据运动模型预测</w:t>
      </w:r>
      <w:r>
        <w:t>camera pose]TrackWithMotionModel[</w:t>
      </w:r>
      <w:r>
        <w:rPr>
          <w:rFonts w:hint="eastAsia"/>
        </w:rPr>
        <w:t>将上一个</w:t>
      </w:r>
      <w:r>
        <w:t>frame</w:t>
      </w:r>
      <w:r>
        <w:rPr>
          <w:rFonts w:hint="eastAsia"/>
        </w:rPr>
        <w:t>里观测到的</w:t>
      </w:r>
      <w:r>
        <w:t>3D map points</w:t>
      </w:r>
      <w:r>
        <w:rPr>
          <w:rFonts w:hint="eastAsia"/>
        </w:rPr>
        <w:t>投影到当前</w:t>
      </w:r>
      <w:r>
        <w:t>frame</w:t>
      </w:r>
      <w:r>
        <w:rPr>
          <w:rFonts w:hint="eastAsia"/>
        </w:rPr>
        <w:t>并进行匹配，注意这里与</w:t>
      </w:r>
      <w:r>
        <w:t>PTAM</w:t>
      </w:r>
      <w:r>
        <w:rPr>
          <w:rFonts w:hint="eastAsia"/>
        </w:rPr>
        <w:t>的</w:t>
      </w:r>
      <w:r>
        <w:t>TrackMap</w:t>
      </w:r>
      <w:r>
        <w:rPr>
          <w:rFonts w:hint="eastAsia"/>
        </w:rPr>
        <w:t>的区别，</w:t>
      </w:r>
      <w:r>
        <w:t>PTAM</w:t>
      </w:r>
      <w:r>
        <w:rPr>
          <w:rFonts w:hint="eastAsia"/>
        </w:rPr>
        <w:t>里是将所有的</w:t>
      </w:r>
      <w:r>
        <w:t>map points</w:t>
      </w:r>
      <w:r>
        <w:rPr>
          <w:rFonts w:hint="eastAsia"/>
        </w:rPr>
        <w:t>进行投影，这里只用到了上一个</w:t>
      </w:r>
      <w:r>
        <w:t>frame</w:t>
      </w:r>
      <w:r>
        <w:rPr>
          <w:rFonts w:hint="eastAsia"/>
        </w:rPr>
        <w:t>的，所以后面另外加了一步</w:t>
      </w:r>
      <w:r>
        <w:t>TrackLocalMap][</w:t>
      </w:r>
      <w:r>
        <w:rPr>
          <w:rFonts w:hint="eastAsia"/>
        </w:rPr>
        <w:t>如果没有运动模型或者</w:t>
      </w:r>
      <w:r>
        <w:t>TrackWithMotionModel</w:t>
      </w:r>
      <w:r>
        <w:rPr>
          <w:rFonts w:hint="eastAsia"/>
        </w:rPr>
        <w:t>失败，则调用</w:t>
      </w:r>
      <w:r>
        <w:t>TrackReferenceKeyFrame</w:t>
      </w:r>
      <w:r>
        <w:rPr>
          <w:rFonts w:hint="eastAsia"/>
        </w:rPr>
        <w:t>，将上一个</w:t>
      </w:r>
      <w:r>
        <w:t>keyframe</w:t>
      </w:r>
      <w:r>
        <w:rPr>
          <w:rFonts w:hint="eastAsia"/>
        </w:rPr>
        <w:t>里观测到的</w:t>
      </w:r>
      <w:r>
        <w:t>map points</w:t>
      </w:r>
      <w:r>
        <w:rPr>
          <w:rFonts w:hint="eastAsia"/>
        </w:rPr>
        <w:t>投影并匹配</w:t>
      </w:r>
      <w:r>
        <w:t>]OptimizePose[</w:t>
      </w:r>
      <w:r>
        <w:rPr>
          <w:rFonts w:hint="eastAsia"/>
        </w:rPr>
        <w:t>进行</w:t>
      </w:r>
      <w:r>
        <w:t>Levenberg</w:t>
      </w:r>
      <w:r>
        <w:rPr>
          <w:rFonts w:hint="eastAsia"/>
        </w:rPr>
        <w:t>迭代优化</w:t>
      </w:r>
      <w:r>
        <w:t>camera pose]TrackLocalMap[</w:t>
      </w:r>
      <w:r>
        <w:rPr>
          <w:rFonts w:hint="eastAsia"/>
        </w:rPr>
        <w:t>收集更多的相邻</w:t>
      </w:r>
      <w:r>
        <w:t>keyframes</w:t>
      </w:r>
      <w:r>
        <w:rPr>
          <w:rFonts w:hint="eastAsia"/>
        </w:rPr>
        <w:t>并将其能观察到的所有</w:t>
      </w:r>
      <w:r>
        <w:t>map points</w:t>
      </w:r>
      <w:r>
        <w:rPr>
          <w:rFonts w:hint="eastAsia"/>
        </w:rPr>
        <w:t>投影到当前帧进行匹配</w:t>
      </w:r>
      <w:r>
        <w:t>]OptimizePose[</w:t>
      </w:r>
      <w:r>
        <w:rPr>
          <w:rFonts w:hint="eastAsia"/>
        </w:rPr>
        <w:t>进行</w:t>
      </w:r>
      <w:r>
        <w:t>Levenberg</w:t>
      </w:r>
      <w:r>
        <w:rPr>
          <w:rFonts w:hint="eastAsia"/>
        </w:rPr>
        <w:t>迭代优化</w:t>
      </w:r>
      <w:r>
        <w:t>camera pose]AssessTrackingQuality[</w:t>
      </w:r>
      <w:r>
        <w:rPr>
          <w:rFonts w:hint="eastAsia"/>
        </w:rPr>
        <w:t>评估</w:t>
      </w:r>
      <w:r>
        <w:t>tracking</w:t>
      </w:r>
      <w:r>
        <w:rPr>
          <w:rFonts w:hint="eastAsia"/>
        </w:rPr>
        <w:t>的质量，作为判断是否跟踪丢失或插入关键帧的依据</w:t>
      </w:r>
      <w:r>
        <w:t>]UpdateMotionModel[</w:t>
      </w:r>
      <w:r>
        <w:rPr>
          <w:rFonts w:hint="eastAsia"/>
        </w:rPr>
        <w:t>根据</w:t>
      </w:r>
      <w:r>
        <w:t>camera pose</w:t>
      </w:r>
      <w:r>
        <w:rPr>
          <w:rFonts w:hint="eastAsia"/>
        </w:rPr>
        <w:t>结果</w:t>
      </w:r>
      <w:r>
        <w:t xml:space="preserve">, </w:t>
      </w:r>
      <w:r>
        <w:rPr>
          <w:rFonts w:hint="eastAsia"/>
        </w:rPr>
        <w:t>更新运动模型</w:t>
      </w:r>
      <w:r>
        <w:t>]</w:t>
      </w:r>
    </w:p>
    <w:p w14:paraId="1791BBB4" w14:textId="77777777" w:rsidR="00C72CEC" w:rsidRDefault="00C72CEC" w:rsidP="00C46345">
      <w:pPr>
        <w:spacing w:line="360" w:lineRule="auto"/>
      </w:pPr>
      <w:r>
        <w:rPr>
          <w:rFonts w:hint="eastAsia"/>
        </w:rPr>
        <w:t>上图可以看出，</w:t>
      </w:r>
      <w:r>
        <w:t>ORB-SLAM</w:t>
      </w:r>
      <w:r>
        <w:rPr>
          <w:rFonts w:hint="eastAsia"/>
        </w:rPr>
        <w:t>的</w:t>
      </w:r>
      <w:r>
        <w:t>tracking</w:t>
      </w:r>
      <w:r>
        <w:rPr>
          <w:rFonts w:hint="eastAsia"/>
        </w:rPr>
        <w:t>中与</w:t>
      </w:r>
      <w:r>
        <w:t>PTAM</w:t>
      </w:r>
      <w:r>
        <w:rPr>
          <w:rFonts w:hint="eastAsia"/>
        </w:rPr>
        <w:t>的最大的不同之处是，当</w:t>
      </w:r>
      <w:r>
        <w:t>track</w:t>
      </w:r>
      <w:r>
        <w:rPr>
          <w:rFonts w:hint="eastAsia"/>
        </w:rPr>
        <w:t>当前帧时，</w:t>
      </w:r>
      <w:r>
        <w:t>ORB-SLAM</w:t>
      </w:r>
      <w:r>
        <w:rPr>
          <w:rFonts w:hint="eastAsia"/>
        </w:rPr>
        <w:t>只用了上一帧能观测到的</w:t>
      </w:r>
      <w:r>
        <w:t>map points</w:t>
      </w:r>
      <w:r>
        <w:rPr>
          <w:rFonts w:hint="eastAsia"/>
        </w:rPr>
        <w:t>来投影匹配，而</w:t>
      </w:r>
      <w:r>
        <w:t>PTAM</w:t>
      </w:r>
      <w:r>
        <w:rPr>
          <w:rFonts w:hint="eastAsia"/>
        </w:rPr>
        <w:t>直接用所有地图点来匹配，这样在地图点较多时显然会效率较低。所以</w:t>
      </w:r>
      <w:r>
        <w:t>ORB-SLAM</w:t>
      </w:r>
      <w:r>
        <w:rPr>
          <w:rFonts w:hint="eastAsia"/>
        </w:rPr>
        <w:t>是做出了更适合</w:t>
      </w:r>
      <w:r>
        <w:t>large scale SLAM</w:t>
      </w:r>
      <w:r>
        <w:rPr>
          <w:rFonts w:hint="eastAsia"/>
        </w:rPr>
        <w:t>的设计。</w:t>
      </w:r>
    </w:p>
    <w:p w14:paraId="4CDAA6F5" w14:textId="77777777" w:rsidR="00C72CEC" w:rsidRDefault="00C72CEC" w:rsidP="00C46345">
      <w:pPr>
        <w:spacing w:line="360" w:lineRule="auto"/>
      </w:pPr>
      <w:r>
        <w:t>ORB-SLAM</w:t>
      </w:r>
      <w:r>
        <w:rPr>
          <w:rFonts w:hint="eastAsia"/>
        </w:rPr>
        <w:t>的</w:t>
      </w:r>
      <w:r>
        <w:t>loop closing</w:t>
      </w:r>
      <w:r>
        <w:rPr>
          <w:rFonts w:hint="eastAsia"/>
        </w:rPr>
        <w:t>流程比较简单，基本就是</w:t>
      </w:r>
      <w:r>
        <w:t>loop detection -&gt; estimate Sim(3) transformation -&gt; loop fusion -&gt; optimize essential graph</w:t>
      </w:r>
      <w:r>
        <w:rPr>
          <w:rFonts w:hint="eastAsia"/>
        </w:rPr>
        <w:t>。这里有很多细节需要注意，所幸的是</w:t>
      </w:r>
      <w:r>
        <w:t>ORB-SLAM</w:t>
      </w:r>
      <w:r>
        <w:rPr>
          <w:rFonts w:hint="eastAsia"/>
        </w:rPr>
        <w:t>公布的代码注释很丰富，很容易</w:t>
      </w:r>
      <w:r>
        <w:t>follow</w:t>
      </w:r>
      <w:r>
        <w:rPr>
          <w:rFonts w:hint="eastAsia"/>
        </w:rPr>
        <w:t>，这里细节不再多说。</w:t>
      </w:r>
    </w:p>
    <w:p w14:paraId="7B43D22D" w14:textId="77777777" w:rsidR="00C72CEC" w:rsidRDefault="00C72CEC" w:rsidP="00C46345">
      <w:pPr>
        <w:spacing w:line="360" w:lineRule="auto"/>
      </w:pPr>
      <w:r>
        <w:rPr>
          <w:rFonts w:hint="eastAsia"/>
        </w:rPr>
        <w:t>从</w:t>
      </w:r>
      <w:r>
        <w:t>paper</w:t>
      </w:r>
      <w:r>
        <w:rPr>
          <w:rFonts w:hint="eastAsia"/>
        </w:rPr>
        <w:t>中</w:t>
      </w:r>
      <w:r>
        <w:t>report</w:t>
      </w:r>
      <w:r>
        <w:rPr>
          <w:rFonts w:hint="eastAsia"/>
        </w:rPr>
        <w:t>的速度上来看，</w:t>
      </w:r>
      <w:r>
        <w:t>ORB-SLAM</w:t>
      </w:r>
      <w:r>
        <w:rPr>
          <w:rFonts w:hint="eastAsia"/>
        </w:rPr>
        <w:t>能在</w:t>
      </w:r>
      <w:r>
        <w:t>Intel Core i7-4700MQ (4 cores 2.40GHz)</w:t>
      </w:r>
      <w:r>
        <w:rPr>
          <w:rFonts w:hint="eastAsia"/>
        </w:rPr>
        <w:t>上</w:t>
      </w:r>
      <w:r>
        <w:t>track 512x382</w:t>
      </w:r>
      <w:r>
        <w:rPr>
          <w:rFonts w:hint="eastAsia"/>
        </w:rPr>
        <w:t>的视频流达到</w:t>
      </w:r>
      <w:r>
        <w:t>30fps</w:t>
      </w:r>
      <w:r>
        <w:rPr>
          <w:rFonts w:hint="eastAsia"/>
        </w:rPr>
        <w:t>。鉴于这个</w:t>
      </w:r>
      <w:r>
        <w:t>CPU</w:t>
      </w:r>
      <w:r>
        <w:rPr>
          <w:rFonts w:hint="eastAsia"/>
        </w:rPr>
        <w:t>比</w:t>
      </w:r>
      <w:r>
        <w:t>PTAM</w:t>
      </w:r>
      <w:r>
        <w:rPr>
          <w:rFonts w:hint="eastAsia"/>
        </w:rPr>
        <w:t>的</w:t>
      </w:r>
      <w:r>
        <w:t>CPU</w:t>
      </w:r>
      <w:r>
        <w:rPr>
          <w:rFonts w:hint="eastAsia"/>
        </w:rPr>
        <w:t>要强不少，这个算法应该比</w:t>
      </w:r>
      <w:r>
        <w:t>PTAM</w:t>
      </w:r>
      <w:r>
        <w:rPr>
          <w:rFonts w:hint="eastAsia"/>
        </w:rPr>
        <w:t>慢不少。</w:t>
      </w:r>
    </w:p>
    <w:p w14:paraId="73E30BFE" w14:textId="77777777" w:rsidR="00C72CEC" w:rsidRDefault="00C72CEC" w:rsidP="00C46345">
      <w:pPr>
        <w:spacing w:line="360" w:lineRule="auto"/>
      </w:pPr>
      <w:r>
        <w:rPr>
          <w:rFonts w:hint="eastAsia"/>
        </w:rPr>
        <w:t>算法优点：具有自动初始化的功能；精度和稳定性都较高；</w:t>
      </w:r>
      <w:r>
        <w:t>keyframe</w:t>
      </w:r>
      <w:r>
        <w:rPr>
          <w:rFonts w:hint="eastAsia"/>
        </w:rPr>
        <w:t>和</w:t>
      </w:r>
      <w:r>
        <w:t>map points</w:t>
      </w:r>
      <w:r>
        <w:rPr>
          <w:rFonts w:hint="eastAsia"/>
        </w:rPr>
        <w:t>的管理机制也比较完善；系统比较完整，可以用在</w:t>
      </w:r>
      <w:r>
        <w:t>large scale SLAM</w:t>
      </w:r>
      <w:r>
        <w:rPr>
          <w:rFonts w:hint="eastAsia"/>
        </w:rPr>
        <w:t>中</w:t>
      </w:r>
    </w:p>
    <w:p w14:paraId="68501505" w14:textId="77777777" w:rsidR="00C72CEC" w:rsidRDefault="00C72CEC" w:rsidP="00C46345">
      <w:pPr>
        <w:spacing w:line="360" w:lineRule="auto"/>
      </w:pPr>
      <w:r>
        <w:rPr>
          <w:rFonts w:hint="eastAsia"/>
        </w:rPr>
        <w:t>算法缺点：</w:t>
      </w:r>
      <w:r>
        <w:t>tracking</w:t>
      </w:r>
      <w:r>
        <w:rPr>
          <w:rFonts w:hint="eastAsia"/>
        </w:rPr>
        <w:t>仍然依赖于</w:t>
      </w:r>
      <w:r>
        <w:t>map points (3D to 2D tracking)</w:t>
      </w:r>
      <w:r>
        <w:rPr>
          <w:rFonts w:hint="eastAsia"/>
        </w:rPr>
        <w:t>，这样如果</w:t>
      </w:r>
      <w:r>
        <w:t>fast motion</w:t>
      </w:r>
      <w:r>
        <w:rPr>
          <w:rFonts w:hint="eastAsia"/>
        </w:rPr>
        <w:t>时</w:t>
      </w:r>
      <w:r>
        <w:t>map expansion</w:t>
      </w:r>
      <w:r>
        <w:rPr>
          <w:rFonts w:hint="eastAsia"/>
        </w:rPr>
        <w:t>太慢会导致</w:t>
      </w:r>
      <w:r>
        <w:t>tracking</w:t>
      </w:r>
      <w:r>
        <w:rPr>
          <w:rFonts w:hint="eastAsia"/>
        </w:rPr>
        <w:t>丢失；依然没有</w:t>
      </w:r>
      <w:r>
        <w:t>model 3D map points</w:t>
      </w:r>
      <w:r>
        <w:rPr>
          <w:rFonts w:hint="eastAsia"/>
        </w:rPr>
        <w:t>的</w:t>
      </w:r>
      <w:r>
        <w:t>uncertainty</w:t>
      </w:r>
      <w:r>
        <w:rPr>
          <w:rFonts w:hint="eastAsia"/>
        </w:rPr>
        <w:t>，有些情况下可能会由于初始化的不好造成错误累积</w:t>
      </w:r>
    </w:p>
    <w:p w14:paraId="6343437F" w14:textId="77777777" w:rsidR="00C72CEC" w:rsidRDefault="00C72CEC" w:rsidP="00BC41CD">
      <w:pPr>
        <w:pStyle w:val="2"/>
      </w:pPr>
      <w:r>
        <w:t>LSD-SLAM (2013-2014) [</w:t>
      </w:r>
      <w:hyperlink r:id="rId62" w:history="1">
        <w:r>
          <w:rPr>
            <w:color w:val="1374C4"/>
          </w:rPr>
          <w:t>10</w:t>
        </w:r>
      </w:hyperlink>
      <w:r>
        <w:t>,</w:t>
      </w:r>
      <w:r>
        <w:rPr>
          <w:rFonts w:hint="eastAsia"/>
        </w:rPr>
        <w:t> </w:t>
      </w:r>
      <w:hyperlink r:id="rId63" w:history="1">
        <w:r>
          <w:rPr>
            <w:color w:val="1374C4"/>
          </w:rPr>
          <w:t>12</w:t>
        </w:r>
      </w:hyperlink>
      <w:r>
        <w:t>] (</w:t>
      </w:r>
      <w:hyperlink r:id="rId64" w:history="1">
        <w:r>
          <w:rPr>
            <w:color w:val="1374C4"/>
          </w:rPr>
          <w:t>code available</w:t>
        </w:r>
      </w:hyperlink>
      <w:r>
        <w:t>)</w:t>
      </w:r>
    </w:p>
    <w:p w14:paraId="26814172" w14:textId="77777777" w:rsidR="00C72CEC" w:rsidRDefault="00C72CEC" w:rsidP="00C46345">
      <w:pPr>
        <w:spacing w:line="360" w:lineRule="auto"/>
      </w:pPr>
      <w:r>
        <w:rPr>
          <w:rFonts w:hint="eastAsia"/>
        </w:rPr>
        <w:t>自从</w:t>
      </w:r>
      <w:r>
        <w:t>2011</w:t>
      </w:r>
      <w:r>
        <w:rPr>
          <w:rFonts w:hint="eastAsia"/>
        </w:rPr>
        <w:t>年的</w:t>
      </w:r>
      <w:r>
        <w:t>ICCV</w:t>
      </w:r>
      <w:r>
        <w:rPr>
          <w:rFonts w:hint="eastAsia"/>
        </w:rPr>
        <w:t>上，</w:t>
      </w:r>
      <w:r>
        <w:t>Andrew Davison</w:t>
      </w:r>
      <w:r>
        <w:rPr>
          <w:rFonts w:hint="eastAsia"/>
        </w:rPr>
        <w:t>的学生</w:t>
      </w:r>
      <w:r>
        <w:t>Richard Newcombe</w:t>
      </w:r>
      <w:r>
        <w:rPr>
          <w:rFonts w:hint="eastAsia"/>
        </w:rPr>
        <w:t>带着</w:t>
      </w:r>
      <w:hyperlink r:id="rId65" w:history="1">
        <w:r>
          <w:rPr>
            <w:color w:val="1374C4"/>
          </w:rPr>
          <w:t>DTAM [9]</w:t>
        </w:r>
      </w:hyperlink>
      <w:r>
        <w:rPr>
          <w:rFonts w:hint="eastAsia"/>
        </w:rPr>
        <w:t>用</w:t>
      </w:r>
      <w:hyperlink r:id="rId66" w:history="1">
        <w:r>
          <w:rPr>
            <w:rFonts w:hint="eastAsia"/>
            <w:color w:val="1374C4"/>
          </w:rPr>
          <w:t>牛逼哄哄的效果</w:t>
        </w:r>
      </w:hyperlink>
      <w:r>
        <w:rPr>
          <w:rFonts w:hint="eastAsia"/>
        </w:rPr>
        <w:t>完爆了</w:t>
      </w:r>
      <w:r>
        <w:t>PTAM</w:t>
      </w:r>
      <w:r>
        <w:rPr>
          <w:rFonts w:hint="eastAsia"/>
        </w:rPr>
        <w:t>之后，众人意识到更</w:t>
      </w:r>
      <w:r>
        <w:t>dense</w:t>
      </w:r>
      <w:r>
        <w:rPr>
          <w:rFonts w:hint="eastAsia"/>
        </w:rPr>
        <w:t>的</w:t>
      </w:r>
      <w:r>
        <w:t>tracking</w:t>
      </w:r>
      <w:r>
        <w:rPr>
          <w:rFonts w:hint="eastAsia"/>
        </w:rPr>
        <w:t>和</w:t>
      </w:r>
      <w:r>
        <w:t>mapping</w:t>
      </w:r>
      <w:r>
        <w:rPr>
          <w:rFonts w:hint="eastAsia"/>
        </w:rPr>
        <w:t>会大幅度提高</w:t>
      </w:r>
      <w:r>
        <w:t>SLAM</w:t>
      </w:r>
      <w:r>
        <w:rPr>
          <w:rFonts w:hint="eastAsia"/>
        </w:rPr>
        <w:t>的精度和鲁棒性。直觉上想想，如果整幅图像的信息都可以拿来用，的确信息量会比提一些</w:t>
      </w:r>
      <w:r>
        <w:t>feature</w:t>
      </w:r>
      <w:r>
        <w:rPr>
          <w:rFonts w:hint="eastAsia"/>
        </w:rPr>
        <w:t>多很多。另外，</w:t>
      </w:r>
      <w:r>
        <w:t>Computer Vision</w:t>
      </w:r>
      <w:r>
        <w:rPr>
          <w:rFonts w:hint="eastAsia"/>
        </w:rPr>
        <w:t>界研究了多年的传统的</w:t>
      </w:r>
      <w:r>
        <w:t>image alignment</w:t>
      </w:r>
      <w:r>
        <w:rPr>
          <w:rFonts w:hint="eastAsia"/>
        </w:rPr>
        <w:t>及</w:t>
      </w:r>
      <w:r>
        <w:t>optical flow</w:t>
      </w:r>
      <w:r>
        <w:rPr>
          <w:rFonts w:hint="eastAsia"/>
        </w:rPr>
        <w:t>的很多</w:t>
      </w:r>
      <w:r>
        <w:t>subpixel</w:t>
      </w:r>
      <w:r>
        <w:rPr>
          <w:rFonts w:hint="eastAsia"/>
        </w:rPr>
        <w:t>精度的经验都可以借鉴，也会帮助提高精度。自此，</w:t>
      </w:r>
      <w:r>
        <w:t>dense</w:t>
      </w:r>
      <w:r>
        <w:rPr>
          <w:rFonts w:hint="eastAsia"/>
        </w:rPr>
        <w:t>及</w:t>
      </w:r>
      <w:r>
        <w:t>direct</w:t>
      </w:r>
      <w:r>
        <w:rPr>
          <w:rFonts w:hint="eastAsia"/>
        </w:rPr>
        <w:t>这两个概念开始在</w:t>
      </w:r>
      <w:r>
        <w:t>SLAM</w:t>
      </w:r>
      <w:r>
        <w:rPr>
          <w:rFonts w:hint="eastAsia"/>
        </w:rPr>
        <w:t>中火了起来（其实这两个概念在</w:t>
      </w:r>
      <w:r>
        <w:t>SfM</w:t>
      </w:r>
      <w:r>
        <w:rPr>
          <w:rFonts w:hint="eastAsia"/>
        </w:rPr>
        <w:t>中可以追溯到很久之前），</w:t>
      </w:r>
      <w:r>
        <w:t>dense</w:t>
      </w:r>
      <w:r>
        <w:rPr>
          <w:rFonts w:hint="eastAsia"/>
        </w:rPr>
        <w:t>指的是尽量多的利用</w:t>
      </w:r>
      <w:r>
        <w:t>image</w:t>
      </w:r>
      <w:r>
        <w:rPr>
          <w:rFonts w:hint="eastAsia"/>
        </w:rPr>
        <w:t>信息，</w:t>
      </w:r>
      <w:r>
        <w:t>direct</w:t>
      </w:r>
      <w:r>
        <w:rPr>
          <w:rFonts w:hint="eastAsia"/>
        </w:rPr>
        <w:t>是相对应于</w:t>
      </w:r>
      <w:r>
        <w:t>feature matching/projection</w:t>
      </w:r>
      <w:r>
        <w:rPr>
          <w:rFonts w:hint="eastAsia"/>
        </w:rPr>
        <w:t>的</w:t>
      </w:r>
      <w:r>
        <w:t>direct image alignment</w:t>
      </w:r>
      <w:r>
        <w:rPr>
          <w:rFonts w:hint="eastAsia"/>
        </w:rPr>
        <w:t>方法（通常</w:t>
      </w:r>
      <w:r>
        <w:t>feature-based methods</w:t>
      </w:r>
      <w:r>
        <w:rPr>
          <w:rFonts w:hint="eastAsia"/>
        </w:rPr>
        <w:t>是最小化</w:t>
      </w:r>
      <w:r>
        <w:t>reprojection error</w:t>
      </w:r>
      <w:r>
        <w:rPr>
          <w:rFonts w:hint="eastAsia"/>
        </w:rPr>
        <w:t>，而</w:t>
      </w:r>
      <w:r>
        <w:t>direct image alignment methods</w:t>
      </w:r>
      <w:r>
        <w:rPr>
          <w:rFonts w:hint="eastAsia"/>
        </w:rPr>
        <w:t>中是最小化</w:t>
      </w:r>
      <w:r>
        <w:t>photometric error</w:t>
      </w:r>
      <w:r>
        <w:rPr>
          <w:rFonts w:hint="eastAsia"/>
        </w:rPr>
        <w:t>）。由于</w:t>
      </w:r>
      <w:r>
        <w:t>DTAM</w:t>
      </w:r>
      <w:r>
        <w:rPr>
          <w:rFonts w:hint="eastAsia"/>
        </w:rPr>
        <w:t>的计算量有点大，在</w:t>
      </w:r>
      <w:r>
        <w:t>GTX 480 GPU</w:t>
      </w:r>
      <w:r>
        <w:rPr>
          <w:rFonts w:hint="eastAsia"/>
        </w:rPr>
        <w:t>上处理</w:t>
      </w:r>
      <w:r>
        <w:t>640x480</w:t>
      </w:r>
      <w:r>
        <w:rPr>
          <w:rFonts w:hint="eastAsia"/>
        </w:rPr>
        <w:t>视频流勉强可以到</w:t>
      </w:r>
      <w:r>
        <w:t>30fps</w:t>
      </w:r>
      <w:r>
        <w:rPr>
          <w:rFonts w:hint="eastAsia"/>
        </w:rPr>
        <w:t>，也诞生了一些做了</w:t>
      </w:r>
      <w:r>
        <w:t>trade-off</w:t>
      </w:r>
      <w:r>
        <w:rPr>
          <w:rFonts w:hint="eastAsia"/>
        </w:rPr>
        <w:t>能达到更快的计算速度的方法，比如</w:t>
      </w:r>
      <w:hyperlink r:id="rId67" w:history="1">
        <w:r>
          <w:rPr>
            <w:color w:val="1374C4"/>
          </w:rPr>
          <w:t>semi-dense VO [10]</w:t>
        </w:r>
      </w:hyperlink>
      <w:r>
        <w:rPr>
          <w:rFonts w:hint="eastAsia"/>
        </w:rPr>
        <w:t>，</w:t>
      </w:r>
      <w:hyperlink r:id="rId68" w:history="1">
        <w:r>
          <w:rPr>
            <w:color w:val="1374C4"/>
          </w:rPr>
          <w:t>semi-direct VO (SVO) [11]</w:t>
        </w:r>
      </w:hyperlink>
      <w:r>
        <w:rPr>
          <w:rFonts w:hint="eastAsia"/>
        </w:rPr>
        <w:t>等。</w:t>
      </w:r>
    </w:p>
    <w:p w14:paraId="47B871E1" w14:textId="77777777" w:rsidR="00C72CEC" w:rsidRDefault="00C72CEC" w:rsidP="00C46345">
      <w:pPr>
        <w:spacing w:line="360" w:lineRule="auto"/>
      </w:pPr>
      <w:r>
        <w:t>Jakob Engel</w:t>
      </w:r>
      <w:r>
        <w:rPr>
          <w:rFonts w:hint="eastAsia"/>
        </w:rPr>
        <w:t>在</w:t>
      </w:r>
      <w:r>
        <w:t>ICCV 2013</w:t>
      </w:r>
      <w:r>
        <w:rPr>
          <w:rFonts w:hint="eastAsia"/>
        </w:rPr>
        <w:t>提出的</w:t>
      </w:r>
      <w:hyperlink r:id="rId69" w:history="1">
        <w:r>
          <w:rPr>
            <w:color w:val="1374C4"/>
          </w:rPr>
          <w:t>semi-dense VO [10]</w:t>
        </w:r>
      </w:hyperlink>
      <w:r>
        <w:rPr>
          <w:rFonts w:hint="eastAsia"/>
        </w:rPr>
        <w:t>方法其实就是最近很火的</w:t>
      </w:r>
      <w:hyperlink r:id="rId70" w:history="1">
        <w:r>
          <w:rPr>
            <w:color w:val="1374C4"/>
          </w:rPr>
          <w:t>LSD-SLAM</w:t>
        </w:r>
      </w:hyperlink>
      <w:r>
        <w:rPr>
          <w:rFonts w:hint="eastAsia"/>
        </w:rPr>
        <w:t>的前身。这个算法基本是将他们组之前基于</w:t>
      </w:r>
      <w:r>
        <w:t>RGBD camera</w:t>
      </w:r>
      <w:r>
        <w:rPr>
          <w:rFonts w:hint="eastAsia"/>
        </w:rPr>
        <w:t>的</w:t>
      </w:r>
      <w:hyperlink r:id="rId71" w:history="1">
        <w:r>
          <w:rPr>
            <w:color w:val="1374C4"/>
          </w:rPr>
          <w:t>DVO</w:t>
        </w:r>
      </w:hyperlink>
      <w:r>
        <w:rPr>
          <w:rFonts w:hint="eastAsia"/>
        </w:rPr>
        <w:t>思想用到了</w:t>
      </w:r>
      <w:r>
        <w:t>monocular camera</w:t>
      </w:r>
      <w:r>
        <w:rPr>
          <w:rFonts w:hint="eastAsia"/>
        </w:rPr>
        <w:t>中。算法思想如下：算法仍然分为两个独立的线程分别做</w:t>
      </w:r>
      <w:r>
        <w:t>tracking</w:t>
      </w:r>
      <w:r>
        <w:rPr>
          <w:rFonts w:hint="eastAsia"/>
        </w:rPr>
        <w:t>和</w:t>
      </w:r>
      <w:r>
        <w:t>mapping</w:t>
      </w:r>
      <w:r>
        <w:rPr>
          <w:rFonts w:hint="eastAsia"/>
        </w:rPr>
        <w:t>，假设已知前两帧图像对应的</w:t>
      </w:r>
      <w:r>
        <w:t>depth map</w:t>
      </w:r>
      <w:r>
        <w:rPr>
          <w:rFonts w:hint="eastAsia"/>
        </w:rPr>
        <w:t>（这个初始的</w:t>
      </w:r>
      <w:r>
        <w:t>depth map</w:t>
      </w:r>
      <w:r>
        <w:rPr>
          <w:rFonts w:hint="eastAsia"/>
        </w:rPr>
        <w:t>可以通过传统的</w:t>
      </w:r>
      <w:r>
        <w:t>correspondence</w:t>
      </w:r>
      <w:r>
        <w:rPr>
          <w:rFonts w:hint="eastAsia"/>
        </w:rPr>
        <w:t>方法计算或者初始化为随机值），</w:t>
      </w:r>
      <w:r>
        <w:t>tracking</w:t>
      </w:r>
      <w:r>
        <w:rPr>
          <w:rFonts w:hint="eastAsia"/>
        </w:rPr>
        <w:t>线程通过最小化</w:t>
      </w:r>
      <w:r>
        <w:t>photometric error</w:t>
      </w:r>
      <w:r>
        <w:rPr>
          <w:rFonts w:hint="eastAsia"/>
        </w:rPr>
        <w:t>来求解相机姿态（对于已有</w:t>
      </w:r>
      <w:r>
        <w:t>depth map</w:t>
      </w:r>
      <w:r>
        <w:rPr>
          <w:rFonts w:hint="eastAsia"/>
        </w:rPr>
        <w:t>的图像</w:t>
      </w:r>
      <w:r>
        <w:rPr>
          <w:rFonts w:ascii="Times" w:cs="Times"/>
          <w:sz w:val="37"/>
          <w:szCs w:val="37"/>
        </w:rPr>
        <w:t>I</w:t>
      </w:r>
      <w:r>
        <w:rPr>
          <w:rFonts w:ascii="Times" w:cs="Times"/>
          <w:sz w:val="26"/>
          <w:szCs w:val="26"/>
        </w:rPr>
        <w:t>1</w:t>
      </w:r>
      <w:r>
        <w:rPr>
          <w:rFonts w:hint="eastAsia"/>
        </w:rPr>
        <w:t>中每个有</w:t>
      </w:r>
      <w:r>
        <w:t>depth</w:t>
      </w:r>
      <w:r>
        <w:rPr>
          <w:rFonts w:hint="eastAsia"/>
        </w:rPr>
        <w:t> </w:t>
      </w:r>
      <w:r>
        <w:rPr>
          <w:rFonts w:ascii="Times" w:cs="Times"/>
          <w:sz w:val="37"/>
          <w:szCs w:val="37"/>
        </w:rPr>
        <w:t>d</w:t>
      </w:r>
      <w:r>
        <w:rPr>
          <w:rFonts w:hint="eastAsia"/>
        </w:rPr>
        <w:t>的点</w:t>
      </w:r>
      <w:r>
        <w:rPr>
          <w:rFonts w:ascii="Times" w:cs="Times"/>
          <w:sz w:val="37"/>
          <w:szCs w:val="37"/>
        </w:rPr>
        <w:t>x</w:t>
      </w:r>
      <w:r>
        <w:rPr>
          <w:rFonts w:hint="eastAsia"/>
        </w:rPr>
        <w:t>，通过未知姿态参数</w:t>
      </w:r>
      <w:r>
        <w:rPr>
          <w:rFonts w:ascii="Times" w:cs="Times"/>
          <w:sz w:val="37"/>
          <w:szCs w:val="37"/>
        </w:rPr>
        <w:t>P</w:t>
      </w:r>
      <w:r>
        <w:rPr>
          <w:rFonts w:hint="eastAsia"/>
        </w:rPr>
        <w:t>，可以求出其在新一帧图像</w:t>
      </w:r>
      <w:r>
        <w:rPr>
          <w:rFonts w:ascii="Times" w:cs="Times"/>
          <w:sz w:val="37"/>
          <w:szCs w:val="37"/>
        </w:rPr>
        <w:t>I</w:t>
      </w:r>
      <w:r>
        <w:rPr>
          <w:rFonts w:ascii="Times" w:cs="Times"/>
          <w:sz w:val="26"/>
          <w:szCs w:val="26"/>
        </w:rPr>
        <w:t>2</w:t>
      </w:r>
      <w:r>
        <w:rPr>
          <w:rFonts w:hint="eastAsia"/>
        </w:rPr>
        <w:t>中相应的位置</w:t>
      </w:r>
      <w:r>
        <w:rPr>
          <w:rFonts w:ascii="Times" w:cs="Times"/>
          <w:sz w:val="37"/>
          <w:szCs w:val="37"/>
        </w:rPr>
        <w:t>x~</w:t>
      </w:r>
      <w:r>
        <w:rPr>
          <w:rFonts w:hint="eastAsia"/>
        </w:rPr>
        <w:t>，然后该点的</w:t>
      </w:r>
      <w:r>
        <w:t>photometric error</w:t>
      </w:r>
      <w:r>
        <w:rPr>
          <w:rFonts w:hint="eastAsia"/>
        </w:rPr>
        <w:t>即为</w:t>
      </w:r>
      <w:r>
        <w:rPr>
          <w:rFonts w:ascii="Times" w:cs="Times"/>
          <w:sz w:val="37"/>
          <w:szCs w:val="37"/>
        </w:rPr>
        <w:t>||I</w:t>
      </w:r>
      <w:r>
        <w:rPr>
          <w:rFonts w:ascii="Times" w:cs="Times"/>
          <w:sz w:val="26"/>
          <w:szCs w:val="26"/>
        </w:rPr>
        <w:t>1</w:t>
      </w:r>
      <w:r>
        <w:rPr>
          <w:rFonts w:ascii="Times" w:cs="Times"/>
          <w:sz w:val="37"/>
          <w:szCs w:val="37"/>
        </w:rPr>
        <w:t>(x)</w:t>
      </w:r>
      <w:r>
        <w:rPr>
          <w:rFonts w:ascii="Calibri" w:eastAsia="Calibri" w:hAnsi="Calibri" w:cs="Calibri"/>
          <w:sz w:val="37"/>
          <w:szCs w:val="37"/>
        </w:rPr>
        <w:t>−</w:t>
      </w:r>
      <w:r>
        <w:rPr>
          <w:rFonts w:ascii="Times" w:cs="Times"/>
          <w:sz w:val="37"/>
          <w:szCs w:val="37"/>
        </w:rPr>
        <w:t>I</w:t>
      </w:r>
      <w:r>
        <w:rPr>
          <w:rFonts w:ascii="Times" w:cs="Times"/>
          <w:sz w:val="26"/>
          <w:szCs w:val="26"/>
        </w:rPr>
        <w:t>2</w:t>
      </w:r>
      <w:r>
        <w:rPr>
          <w:rFonts w:ascii="Times" w:cs="Times"/>
          <w:sz w:val="37"/>
          <w:szCs w:val="37"/>
        </w:rPr>
        <w:t>(x~)||</w:t>
      </w:r>
      <w:r>
        <w:rPr>
          <w:rFonts w:hint="eastAsia"/>
        </w:rPr>
        <w:t>），</w:t>
      </w:r>
      <w:r>
        <w:t>mapping</w:t>
      </w:r>
      <w:r>
        <w:rPr>
          <w:rFonts w:hint="eastAsia"/>
        </w:rPr>
        <w:t>则通过类似于</w:t>
      </w:r>
      <w:r>
        <w:t>Kalman filter</w:t>
      </w:r>
      <w:r>
        <w:rPr>
          <w:rFonts w:hint="eastAsia"/>
        </w:rPr>
        <w:t>的机制来</w:t>
      </w:r>
      <w:r>
        <w:t>predict-update</w:t>
      </w:r>
      <w:r>
        <w:rPr>
          <w:rFonts w:hint="eastAsia"/>
        </w:rPr>
        <w:t>每个点的</w:t>
      </w:r>
      <w:r>
        <w:t>depth</w:t>
      </w:r>
      <w:r>
        <w:rPr>
          <w:rFonts w:hint="eastAsia"/>
        </w:rPr>
        <w:t>及其</w:t>
      </w:r>
      <w:r>
        <w:t>uncertainty</w:t>
      </w:r>
      <w:r>
        <w:rPr>
          <w:rFonts w:hint="eastAsia"/>
        </w:rPr>
        <w:t>（其中</w:t>
      </w:r>
      <w:r>
        <w:t>predict step</w:t>
      </w:r>
      <w:r>
        <w:rPr>
          <w:rFonts w:hint="eastAsia"/>
        </w:rPr>
        <w:t>是通过</w:t>
      </w:r>
      <w:r>
        <w:t>estimated pose</w:t>
      </w:r>
      <w:r>
        <w:rPr>
          <w:rFonts w:hint="eastAsia"/>
        </w:rPr>
        <w:t>来</w:t>
      </w:r>
      <w:r>
        <w:t>propagate</w:t>
      </w:r>
      <w:r>
        <w:rPr>
          <w:rFonts w:hint="eastAsia"/>
        </w:rPr>
        <w:t>到下一帧对应点的</w:t>
      </w:r>
      <w:r>
        <w:t>depth</w:t>
      </w:r>
      <w:r>
        <w:rPr>
          <w:rFonts w:hint="eastAsia"/>
        </w:rPr>
        <w:t>，</w:t>
      </w:r>
      <w:r>
        <w:t>update step</w:t>
      </w:r>
      <w:r>
        <w:rPr>
          <w:rFonts w:hint="eastAsia"/>
        </w:rPr>
        <w:t>是基于每个点选择不同的</w:t>
      </w:r>
      <w:r>
        <w:t>reference frame</w:t>
      </w:r>
      <w:r>
        <w:rPr>
          <w:rFonts w:hint="eastAsia"/>
        </w:rPr>
        <w:t>匹配并计算</w:t>
      </w:r>
      <w:r>
        <w:t>depth</w:t>
      </w:r>
      <w:r>
        <w:rPr>
          <w:rFonts w:hint="eastAsia"/>
        </w:rPr>
        <w:t>，注意其中</w:t>
      </w:r>
      <w:r>
        <w:t>uncertainty</w:t>
      </w:r>
      <w:r>
        <w:rPr>
          <w:rFonts w:hint="eastAsia"/>
        </w:rPr>
        <w:t>的</w:t>
      </w:r>
      <w:r>
        <w:t>propagation</w:t>
      </w:r>
      <w:r>
        <w:rPr>
          <w:rFonts w:hint="eastAsia"/>
        </w:rPr>
        <w:t>和</w:t>
      </w:r>
      <w:r>
        <w:t>update</w:t>
      </w:r>
      <w:r>
        <w:rPr>
          <w:rFonts w:hint="eastAsia"/>
        </w:rPr>
        <w:t>比较有趣，包括</w:t>
      </w:r>
      <w:r>
        <w:t>observe</w:t>
      </w:r>
      <w:r>
        <w:rPr>
          <w:rFonts w:hint="eastAsia"/>
        </w:rPr>
        <w:t>时对于</w:t>
      </w:r>
      <w:r>
        <w:t>geometric uncertainty</w:t>
      </w:r>
      <w:r>
        <w:rPr>
          <w:rFonts w:hint="eastAsia"/>
        </w:rPr>
        <w:t>和</w:t>
      </w:r>
      <w:r>
        <w:t>photometric uncertainty</w:t>
      </w:r>
      <w:r>
        <w:rPr>
          <w:rFonts w:hint="eastAsia"/>
        </w:rPr>
        <w:t>的引入）。该</w:t>
      </w:r>
      <w:r>
        <w:t>VO</w:t>
      </w:r>
      <w:r>
        <w:rPr>
          <w:rFonts w:hint="eastAsia"/>
        </w:rPr>
        <w:t>算法还被作者移植到手机上做</w:t>
      </w:r>
      <w:r>
        <w:t>AR</w:t>
      </w:r>
      <w:r>
        <w:rPr>
          <w:rFonts w:hint="eastAsia"/>
        </w:rPr>
        <w:t>，在一篇</w:t>
      </w:r>
      <w:hyperlink r:id="rId72" w:history="1">
        <w:r>
          <w:rPr>
            <w:color w:val="1374C4"/>
          </w:rPr>
          <w:t>ISMAR paper</w:t>
        </w:r>
      </w:hyperlink>
      <w:r>
        <w:rPr>
          <w:rFonts w:hint="eastAsia"/>
        </w:rPr>
        <w:t>中能找到，不过从</w:t>
      </w:r>
      <w:hyperlink r:id="rId73" w:history="1">
        <w:r>
          <w:rPr>
            <w:rFonts w:hint="eastAsia"/>
            <w:color w:val="1374C4"/>
          </w:rPr>
          <w:t>演示视频</w:t>
        </w:r>
      </w:hyperlink>
      <w:r>
        <w:rPr>
          <w:rFonts w:hint="eastAsia"/>
        </w:rPr>
        <w:t>中看来感觉有点卡顿和抖动。</w:t>
      </w:r>
    </w:p>
    <w:p w14:paraId="09F598D0" w14:textId="77777777" w:rsidR="00C72CEC" w:rsidRDefault="00C72CEC" w:rsidP="00C46345">
      <w:pPr>
        <w:spacing w:line="360" w:lineRule="auto"/>
      </w:pPr>
      <w:hyperlink r:id="rId74" w:history="1">
        <w:r>
          <w:rPr>
            <w:color w:val="1374C4"/>
          </w:rPr>
          <w:t>LSD-SLAM [12]</w:t>
        </w:r>
      </w:hyperlink>
      <w:r>
        <w:rPr>
          <w:rFonts w:hint="eastAsia"/>
        </w:rPr>
        <w:t>就是在上面这个</w:t>
      </w:r>
      <w:r>
        <w:t>VO</w:t>
      </w:r>
      <w:r>
        <w:rPr>
          <w:rFonts w:hint="eastAsia"/>
        </w:rPr>
        <w:t>算法基础上，加入</w:t>
      </w:r>
      <w:r>
        <w:t>keyframe</w:t>
      </w:r>
      <w:r>
        <w:rPr>
          <w:rFonts w:hint="eastAsia"/>
        </w:rPr>
        <w:t>的管理及优化、</w:t>
      </w:r>
      <w:r>
        <w:t>loop closure</w:t>
      </w:r>
      <w:r>
        <w:rPr>
          <w:rFonts w:hint="eastAsia"/>
        </w:rPr>
        <w:t>等机制使得上面的</w:t>
      </w:r>
      <w:r>
        <w:t>VO</w:t>
      </w:r>
      <w:r>
        <w:rPr>
          <w:rFonts w:hint="eastAsia"/>
        </w:rPr>
        <w:t>算法真正成为一个完整的</w:t>
      </w:r>
      <w:r>
        <w:t>SLAM</w:t>
      </w:r>
      <w:r>
        <w:rPr>
          <w:rFonts w:hint="eastAsia"/>
        </w:rPr>
        <w:t>系统。在</w:t>
      </w:r>
      <w:r>
        <w:t>LSD-SLAM</w:t>
      </w:r>
      <w:r>
        <w:rPr>
          <w:rFonts w:hint="eastAsia"/>
        </w:rPr>
        <w:t>中：</w:t>
      </w:r>
    </w:p>
    <w:p w14:paraId="2DF40F66" w14:textId="77777777" w:rsidR="00C72CEC" w:rsidRDefault="00C72CEC" w:rsidP="00C46345">
      <w:pPr>
        <w:spacing w:line="360" w:lineRule="auto"/>
      </w:pPr>
      <w:r>
        <w:rPr>
          <w:rFonts w:hint="eastAsia"/>
        </w:rPr>
        <w:t>地图是由一系列</w:t>
      </w:r>
      <w:r>
        <w:t>keyframe</w:t>
      </w:r>
      <w:r>
        <w:rPr>
          <w:rFonts w:hint="eastAsia"/>
        </w:rPr>
        <w:t>（存储</w:t>
      </w:r>
      <w:r>
        <w:t>semi-dense</w:t>
      </w:r>
      <w:r>
        <w:rPr>
          <w:rFonts w:hint="eastAsia"/>
        </w:rPr>
        <w:t>的</w:t>
      </w:r>
      <w:r>
        <w:t>depth map</w:t>
      </w:r>
      <w:r>
        <w:rPr>
          <w:rFonts w:hint="eastAsia"/>
        </w:rPr>
        <w:t>和</w:t>
      </w:r>
      <w:r>
        <w:t>depth variance map</w:t>
      </w:r>
      <w:r>
        <w:rPr>
          <w:rFonts w:hint="eastAsia"/>
        </w:rPr>
        <w:t>）以及</w:t>
      </w:r>
      <w:r>
        <w:t>keyframes</w:t>
      </w:r>
      <w:r>
        <w:rPr>
          <w:rFonts w:hint="eastAsia"/>
        </w:rPr>
        <w:t>之间的</w:t>
      </w:r>
      <w:r>
        <w:rPr>
          <w:rFonts w:ascii="Times" w:cs="Times"/>
          <w:sz w:val="37"/>
          <w:szCs w:val="37"/>
        </w:rPr>
        <w:t>Sim(3)</w:t>
      </w:r>
      <w:r>
        <w:rPr>
          <w:rFonts w:hint="eastAsia"/>
        </w:rPr>
        <w:t>变换组成</w:t>
      </w:r>
    </w:p>
    <w:p w14:paraId="06FF7980" w14:textId="77777777" w:rsidR="00C72CEC" w:rsidRDefault="00C72CEC" w:rsidP="00C46345">
      <w:pPr>
        <w:spacing w:line="360" w:lineRule="auto"/>
      </w:pPr>
      <w:r>
        <w:rPr>
          <w:rFonts w:hint="eastAsia"/>
        </w:rPr>
        <w:t>在对新来的一帧图像做</w:t>
      </w:r>
      <w:r>
        <w:t>tracking</w:t>
      </w:r>
      <w:r>
        <w:rPr>
          <w:rFonts w:hint="eastAsia"/>
        </w:rPr>
        <w:t>时，用上面的</w:t>
      </w:r>
      <w:r>
        <w:t>VO</w:t>
      </w:r>
      <w:r>
        <w:rPr>
          <w:rFonts w:hint="eastAsia"/>
        </w:rPr>
        <w:t>算法从最近的</w:t>
      </w:r>
      <w:r>
        <w:t>keyframe</w:t>
      </w:r>
      <w:r>
        <w:rPr>
          <w:rFonts w:hint="eastAsia"/>
        </w:rPr>
        <w:t>估计其</w:t>
      </w:r>
      <w:r>
        <w:rPr>
          <w:rFonts w:ascii="Times" w:cs="Times"/>
          <w:sz w:val="37"/>
          <w:szCs w:val="37"/>
        </w:rPr>
        <w:t>SE(3)</w:t>
      </w:r>
      <w:r>
        <w:rPr>
          <w:rFonts w:hint="eastAsia"/>
        </w:rPr>
        <w:t> </w:t>
      </w:r>
      <w:r>
        <w:t>pose</w:t>
      </w:r>
    </w:p>
    <w:p w14:paraId="11E4D4E2" w14:textId="77777777" w:rsidR="00C72CEC" w:rsidRDefault="00C72CEC" w:rsidP="00C46345">
      <w:pPr>
        <w:spacing w:line="360" w:lineRule="auto"/>
      </w:pPr>
      <w:r>
        <w:rPr>
          <w:rFonts w:hint="eastAsia"/>
        </w:rPr>
        <w:t>当需要创建新</w:t>
      </w:r>
      <w:r>
        <w:t>keyframe</w:t>
      </w:r>
      <w:r>
        <w:rPr>
          <w:rFonts w:hint="eastAsia"/>
        </w:rPr>
        <w:t>时，用上面的</w:t>
      </w:r>
      <w:r>
        <w:t>VO</w:t>
      </w:r>
      <w:r>
        <w:rPr>
          <w:rFonts w:hint="eastAsia"/>
        </w:rPr>
        <w:t>算法估计其</w:t>
      </w:r>
      <w:r>
        <w:t>depth map</w:t>
      </w:r>
      <w:r>
        <w:rPr>
          <w:rFonts w:hint="eastAsia"/>
        </w:rPr>
        <w:t>及</w:t>
      </w:r>
      <w:r>
        <w:t>depth variance map</w:t>
      </w:r>
    </w:p>
    <w:p w14:paraId="12C78A1E" w14:textId="77777777" w:rsidR="00C72CEC" w:rsidRDefault="00C72CEC" w:rsidP="00C46345">
      <w:pPr>
        <w:spacing w:line="360" w:lineRule="auto"/>
      </w:pPr>
      <w:r>
        <w:rPr>
          <w:rFonts w:hint="eastAsia"/>
        </w:rPr>
        <w:t>当把</w:t>
      </w:r>
      <w:r>
        <w:t>keyframe</w:t>
      </w:r>
      <w:r>
        <w:rPr>
          <w:rFonts w:hint="eastAsia"/>
        </w:rPr>
        <w:t>加入地图时，估计该</w:t>
      </w:r>
      <w:r>
        <w:t>keyframe</w:t>
      </w:r>
      <w:r>
        <w:rPr>
          <w:rFonts w:hint="eastAsia"/>
        </w:rPr>
        <w:t>与其他</w:t>
      </w:r>
      <w:r>
        <w:t>keyframe</w:t>
      </w:r>
      <w:r>
        <w:rPr>
          <w:rFonts w:hint="eastAsia"/>
        </w:rPr>
        <w:t>之间的</w:t>
      </w:r>
      <w:r>
        <w:rPr>
          <w:rFonts w:ascii="Times" w:cs="Times"/>
          <w:sz w:val="37"/>
          <w:szCs w:val="37"/>
        </w:rPr>
        <w:t>Sim(3)</w:t>
      </w:r>
      <w:r>
        <w:rPr>
          <w:rFonts w:hint="eastAsia"/>
        </w:rPr>
        <w:t>变换</w:t>
      </w:r>
    </w:p>
    <w:p w14:paraId="0C0A543A" w14:textId="77777777" w:rsidR="00C72CEC" w:rsidRDefault="00C72CEC" w:rsidP="00C46345">
      <w:pPr>
        <w:spacing w:line="360" w:lineRule="auto"/>
      </w:pPr>
      <w:r>
        <w:rPr>
          <w:rFonts w:hint="eastAsia"/>
        </w:rPr>
        <w:t>用</w:t>
      </w:r>
      <w:hyperlink r:id="rId75" w:history="1">
        <w:r>
          <w:rPr>
            <w:color w:val="1374C4"/>
          </w:rPr>
          <w:t>OpenFABMAP</w:t>
        </w:r>
      </w:hyperlink>
      <w:r>
        <w:rPr>
          <w:rFonts w:hint="eastAsia"/>
        </w:rPr>
        <w:t>做</w:t>
      </w:r>
      <w:r>
        <w:t>loop detection</w:t>
      </w:r>
    </w:p>
    <w:p w14:paraId="034DF8CF" w14:textId="77777777" w:rsidR="00C72CEC" w:rsidRDefault="00C72CEC" w:rsidP="00C46345">
      <w:pPr>
        <w:spacing w:line="360" w:lineRule="auto"/>
      </w:pPr>
      <w:r>
        <w:rPr>
          <w:rFonts w:hint="eastAsia"/>
        </w:rPr>
        <w:t>值得注意的几个细节是：</w:t>
      </w:r>
    </w:p>
    <w:p w14:paraId="614ED877" w14:textId="77777777" w:rsidR="00C72CEC" w:rsidRDefault="00C72CEC" w:rsidP="00C46345">
      <w:pPr>
        <w:spacing w:line="360" w:lineRule="auto"/>
      </w:pPr>
      <w:r>
        <w:rPr>
          <w:rFonts w:hint="eastAsia"/>
        </w:rPr>
        <w:t>在</w:t>
      </w:r>
      <w:r>
        <w:t>tracking</w:t>
      </w:r>
      <w:r>
        <w:rPr>
          <w:rFonts w:hint="eastAsia"/>
        </w:rPr>
        <w:t>的</w:t>
      </w:r>
      <w:r>
        <w:t>photometric error</w:t>
      </w:r>
      <w:r>
        <w:rPr>
          <w:rFonts w:hint="eastAsia"/>
        </w:rPr>
        <w:t>中，用</w:t>
      </w:r>
      <w:r>
        <w:t>intensity variance</w:t>
      </w:r>
      <w:r>
        <w:rPr>
          <w:rFonts w:hint="eastAsia"/>
        </w:rPr>
        <w:t>及</w:t>
      </w:r>
      <w:r>
        <w:t>depth variance</w:t>
      </w:r>
      <w:r>
        <w:rPr>
          <w:rFonts w:hint="eastAsia"/>
        </w:rPr>
        <w:t>来做</w:t>
      </w:r>
      <w:r>
        <w:t>normalize</w:t>
      </w:r>
    </w:p>
    <w:p w14:paraId="28D34113" w14:textId="77777777" w:rsidR="00C72CEC" w:rsidRDefault="00C72CEC" w:rsidP="00C46345">
      <w:pPr>
        <w:spacing w:line="360" w:lineRule="auto"/>
      </w:pPr>
      <w:r>
        <w:rPr>
          <w:rFonts w:hint="eastAsia"/>
        </w:rPr>
        <w:t>每个</w:t>
      </w:r>
      <w:r>
        <w:t>keyframe</w:t>
      </w:r>
      <w:r>
        <w:rPr>
          <w:rFonts w:hint="eastAsia"/>
        </w:rPr>
        <w:t>存储</w:t>
      </w:r>
      <w:r>
        <w:t>depth map</w:t>
      </w:r>
      <w:r>
        <w:rPr>
          <w:rFonts w:hint="eastAsia"/>
        </w:rPr>
        <w:t>时将其归一化（</w:t>
      </w:r>
      <w:r>
        <w:t>mean inverse depth</w:t>
      </w:r>
      <w:r>
        <w:rPr>
          <w:rFonts w:hint="eastAsia"/>
        </w:rPr>
        <w:t>为</w:t>
      </w:r>
      <w:r>
        <w:t>1</w:t>
      </w:r>
      <w:r>
        <w:rPr>
          <w:rFonts w:hint="eastAsia"/>
        </w:rPr>
        <w:t>），在</w:t>
      </w:r>
      <w:r>
        <w:t>keyframe</w:t>
      </w:r>
      <w:r>
        <w:rPr>
          <w:rFonts w:hint="eastAsia"/>
        </w:rPr>
        <w:t>之间的</w:t>
      </w:r>
      <w:r>
        <w:t>edge</w:t>
      </w:r>
      <w:r>
        <w:rPr>
          <w:rFonts w:hint="eastAsia"/>
        </w:rPr>
        <w:t>中存储</w:t>
      </w:r>
      <w:r>
        <w:t>scale</w:t>
      </w:r>
      <w:r>
        <w:rPr>
          <w:rFonts w:hint="eastAsia"/>
        </w:rPr>
        <w:t>的关系（即</w:t>
      </w:r>
      <w:r>
        <w:rPr>
          <w:rFonts w:ascii="Times" w:cs="Times"/>
          <w:sz w:val="37"/>
          <w:szCs w:val="37"/>
        </w:rPr>
        <w:t>Sim(3)</w:t>
      </w:r>
      <w:r>
        <w:rPr>
          <w:rFonts w:hint="eastAsia"/>
        </w:rPr>
        <w:t>变换）</w:t>
      </w:r>
    </w:p>
    <w:p w14:paraId="4B743956" w14:textId="77777777" w:rsidR="00C72CEC" w:rsidRDefault="00C72CEC" w:rsidP="00C46345">
      <w:pPr>
        <w:spacing w:line="360" w:lineRule="auto"/>
      </w:pPr>
      <w:r>
        <w:rPr>
          <w:rFonts w:hint="eastAsia"/>
        </w:rPr>
        <w:t>在</w:t>
      </w:r>
      <w:r>
        <w:t>estimate keyframe to keyframe</w:t>
      </w:r>
      <w:r>
        <w:rPr>
          <w:rFonts w:hint="eastAsia"/>
        </w:rPr>
        <w:t>的</w:t>
      </w:r>
      <w:r>
        <w:rPr>
          <w:rFonts w:ascii="Times" w:cs="Times"/>
          <w:sz w:val="37"/>
          <w:szCs w:val="37"/>
        </w:rPr>
        <w:t>Sim(3)</w:t>
      </w:r>
      <w:r>
        <w:rPr>
          <w:rFonts w:hint="eastAsia"/>
        </w:rPr>
        <w:t>变换时，需要在</w:t>
      </w:r>
      <w:r>
        <w:t>cost function</w:t>
      </w:r>
      <w:r>
        <w:rPr>
          <w:rFonts w:hint="eastAsia"/>
        </w:rPr>
        <w:t>中引入</w:t>
      </w:r>
      <w:r>
        <w:t>depth error</w:t>
      </w:r>
      <w:r>
        <w:rPr>
          <w:rFonts w:hint="eastAsia"/>
        </w:rPr>
        <w:t>来对</w:t>
      </w:r>
      <w:r>
        <w:t>scale</w:t>
      </w:r>
      <w:r>
        <w:rPr>
          <w:rFonts w:hint="eastAsia"/>
        </w:rPr>
        <w:t>做</w:t>
      </w:r>
      <w:r>
        <w:t>constraint</w:t>
      </w:r>
    </w:p>
    <w:p w14:paraId="44C8845D" w14:textId="77777777" w:rsidR="00C72CEC" w:rsidRDefault="00C72CEC" w:rsidP="00C46345">
      <w:pPr>
        <w:spacing w:line="360" w:lineRule="auto"/>
      </w:pPr>
      <w:r>
        <w:rPr>
          <w:rFonts w:hint="eastAsia"/>
        </w:rPr>
        <w:t>关于</w:t>
      </w:r>
      <w:r>
        <w:t>LSD-SLAM</w:t>
      </w:r>
      <w:r>
        <w:rPr>
          <w:rFonts w:hint="eastAsia"/>
        </w:rPr>
        <w:t>的算法解析和代码详解，网上可以找到很多文章，这里就不再啰嗦。</w:t>
      </w:r>
    </w:p>
    <w:p w14:paraId="5B8AC1BE" w14:textId="77777777" w:rsidR="00C72CEC" w:rsidRDefault="00C72CEC" w:rsidP="00C46345">
      <w:pPr>
        <w:spacing w:line="360" w:lineRule="auto"/>
      </w:pPr>
      <w:r>
        <w:rPr>
          <w:rFonts w:hint="eastAsia"/>
        </w:rPr>
        <w:t>算法优点：对</w:t>
      </w:r>
      <w:r>
        <w:t>map uncertainty</w:t>
      </w:r>
      <w:r>
        <w:rPr>
          <w:rFonts w:hint="eastAsia"/>
        </w:rPr>
        <w:t>的</w:t>
      </w:r>
      <w:r>
        <w:t>model</w:t>
      </w:r>
      <w:r>
        <w:rPr>
          <w:rFonts w:hint="eastAsia"/>
        </w:rPr>
        <w:t>比较好；对于</w:t>
      </w:r>
      <w:r>
        <w:t>low texutre</w:t>
      </w:r>
      <w:r>
        <w:rPr>
          <w:rFonts w:hint="eastAsia"/>
        </w:rPr>
        <w:t>场景应该比较鲁棒；可以建相对比较</w:t>
      </w:r>
      <w:r>
        <w:t>dense</w:t>
      </w:r>
      <w:r>
        <w:rPr>
          <w:rFonts w:hint="eastAsia"/>
        </w:rPr>
        <w:t>的地图</w:t>
      </w:r>
    </w:p>
    <w:p w14:paraId="75378DAE" w14:textId="77777777" w:rsidR="00C72CEC" w:rsidRDefault="00C72CEC" w:rsidP="00C46345">
      <w:pPr>
        <w:spacing w:line="360" w:lineRule="auto"/>
      </w:pPr>
      <w:r>
        <w:rPr>
          <w:rFonts w:hint="eastAsia"/>
        </w:rPr>
        <w:t>算法缺点：算法目前计算量还是有点大，用</w:t>
      </w:r>
      <w:r>
        <w:t>i7</w:t>
      </w:r>
      <w:r>
        <w:rPr>
          <w:rFonts w:hint="eastAsia"/>
        </w:rPr>
        <w:t>的</w:t>
      </w:r>
      <w:r>
        <w:t>CPU</w:t>
      </w:r>
      <w:r>
        <w:rPr>
          <w:rFonts w:hint="eastAsia"/>
        </w:rPr>
        <w:t>勉强可以达到实时；从</w:t>
      </w:r>
      <w:r>
        <w:t>AR</w:t>
      </w:r>
      <w:r>
        <w:rPr>
          <w:rFonts w:hint="eastAsia"/>
        </w:rPr>
        <w:t>的效果看似乎抖动比较明显，似乎精度仍不如</w:t>
      </w:r>
      <w:r>
        <w:t>ORB-SLAM</w:t>
      </w:r>
    </w:p>
    <w:p w14:paraId="6F434F7C" w14:textId="77777777" w:rsidR="00C72CEC" w:rsidRDefault="00C72CEC" w:rsidP="00BC41CD">
      <w:pPr>
        <w:pStyle w:val="2"/>
      </w:pPr>
      <w:r>
        <w:t>SVO (2014)</w:t>
      </w:r>
      <w:r>
        <w:rPr>
          <w:rFonts w:hint="eastAsia"/>
        </w:rPr>
        <w:t> </w:t>
      </w:r>
      <w:hyperlink r:id="rId76" w:history="1">
        <w:r>
          <w:rPr>
            <w:color w:val="1374C4"/>
          </w:rPr>
          <w:t>[11]</w:t>
        </w:r>
      </w:hyperlink>
      <w:r>
        <w:rPr>
          <w:rFonts w:hint="eastAsia"/>
        </w:rPr>
        <w:t> </w:t>
      </w:r>
      <w:r>
        <w:t>(</w:t>
      </w:r>
      <w:hyperlink r:id="rId77" w:history="1">
        <w:r>
          <w:rPr>
            <w:color w:val="1374C4"/>
          </w:rPr>
          <w:t>code available</w:t>
        </w:r>
      </w:hyperlink>
      <w:r>
        <w:t>)</w:t>
      </w:r>
    </w:p>
    <w:p w14:paraId="044D2AE2" w14:textId="77777777" w:rsidR="00C72CEC" w:rsidRDefault="00C72CEC" w:rsidP="00C46345">
      <w:pPr>
        <w:spacing w:line="360" w:lineRule="auto"/>
      </w:pPr>
      <w:hyperlink r:id="rId78" w:history="1">
        <w:r>
          <w:rPr>
            <w:color w:val="1374C4"/>
          </w:rPr>
          <w:t>SVO (semi-direct VO) [11]</w:t>
        </w:r>
      </w:hyperlink>
      <w:r>
        <w:rPr>
          <w:rFonts w:hint="eastAsia"/>
        </w:rPr>
        <w:t>是另一个由</w:t>
      </w:r>
      <w:r>
        <w:t>direct method</w:t>
      </w:r>
      <w:r>
        <w:rPr>
          <w:rFonts w:hint="eastAsia"/>
        </w:rPr>
        <w:t>催生的</w:t>
      </w:r>
      <w:r>
        <w:t>VO</w:t>
      </w:r>
      <w:r>
        <w:rPr>
          <w:rFonts w:hint="eastAsia"/>
        </w:rPr>
        <w:t>算法，注意跟上述的</w:t>
      </w:r>
      <w:hyperlink r:id="rId79" w:history="1">
        <w:r>
          <w:rPr>
            <w:color w:val="1374C4"/>
          </w:rPr>
          <w:t>semi-dense VO [10]</w:t>
        </w:r>
      </w:hyperlink>
      <w:r>
        <w:rPr>
          <w:rFonts w:hint="eastAsia"/>
        </w:rPr>
        <w:t>名字很像，但其实是个很不一样的算法。</w:t>
      </w:r>
      <w:r>
        <w:t>SVO</w:t>
      </w:r>
      <w:r>
        <w:rPr>
          <w:rFonts w:hint="eastAsia"/>
        </w:rPr>
        <w:t>是一种</w:t>
      </w:r>
      <w:r>
        <w:t>hybrid</w:t>
      </w:r>
      <w:r>
        <w:rPr>
          <w:rFonts w:hint="eastAsia"/>
        </w:rPr>
        <w:t>的方法，结合了</w:t>
      </w:r>
      <w:r>
        <w:t>direct method</w:t>
      </w:r>
      <w:r>
        <w:rPr>
          <w:rFonts w:hint="eastAsia"/>
        </w:rPr>
        <w:t>和</w:t>
      </w:r>
      <w:r>
        <w:t>feature-based method</w:t>
      </w:r>
      <w:r>
        <w:rPr>
          <w:rFonts w:hint="eastAsia"/>
        </w:rPr>
        <w:t>的成分，算法虽然依赖于</w:t>
      </w:r>
      <w:r>
        <w:t>feature correpondence</w:t>
      </w:r>
      <w:r>
        <w:rPr>
          <w:rFonts w:hint="eastAsia"/>
        </w:rPr>
        <w:t>，但是避免了显式计算</w:t>
      </w:r>
      <w:r>
        <w:t>feature matching</w:t>
      </w:r>
      <w:r>
        <w:rPr>
          <w:rFonts w:hint="eastAsia"/>
        </w:rPr>
        <w:t>和</w:t>
      </w:r>
      <w:r>
        <w:t>outlier handling</w:t>
      </w:r>
      <w:r>
        <w:rPr>
          <w:rFonts w:hint="eastAsia"/>
        </w:rPr>
        <w:t>，因此也节约了不少无谓的计算量，所以算法的速度可以做到非常快，在嵌入式的平台</w:t>
      </w:r>
      <w:r>
        <w:t>ARM Cortex A9 1.6GHz CPU</w:t>
      </w:r>
      <w:r>
        <w:rPr>
          <w:rFonts w:hint="eastAsia"/>
        </w:rPr>
        <w:t>上处理</w:t>
      </w:r>
      <w:r>
        <w:t>752x480</w:t>
      </w:r>
      <w:r>
        <w:rPr>
          <w:rFonts w:hint="eastAsia"/>
        </w:rPr>
        <w:t>的</w:t>
      </w:r>
      <w:r>
        <w:t>frame</w:t>
      </w:r>
      <w:r>
        <w:rPr>
          <w:rFonts w:hint="eastAsia"/>
        </w:rPr>
        <w:t>能达到</w:t>
      </w:r>
      <w:r>
        <w:t>55fps</w:t>
      </w:r>
      <w:r>
        <w:rPr>
          <w:rFonts w:hint="eastAsia"/>
        </w:rPr>
        <w:t>（在</w:t>
      </w:r>
      <w:r>
        <w:t>laptop</w:t>
      </w:r>
      <w:r>
        <w:rPr>
          <w:rFonts w:hint="eastAsia"/>
        </w:rPr>
        <w:t>的</w:t>
      </w:r>
      <w:r>
        <w:t>Intel i7 2.8GHz CPU</w:t>
      </w:r>
      <w:r>
        <w:rPr>
          <w:rFonts w:hint="eastAsia"/>
        </w:rPr>
        <w:t>上可以高达</w:t>
      </w:r>
      <w:r>
        <w:t>300fps</w:t>
      </w:r>
      <w:r>
        <w:rPr>
          <w:rFonts w:hint="eastAsia"/>
        </w:rPr>
        <w:t>）。算法依然是分为两个独立的线程分别做</w:t>
      </w:r>
      <w:r>
        <w:t>tracking</w:t>
      </w:r>
      <w:r>
        <w:rPr>
          <w:rFonts w:hint="eastAsia"/>
        </w:rPr>
        <w:t>和</w:t>
      </w:r>
      <w:r>
        <w:t>mapping</w:t>
      </w:r>
      <w:r>
        <w:rPr>
          <w:rFonts w:hint="eastAsia"/>
        </w:rPr>
        <w:t>，下面分别介绍。</w:t>
      </w:r>
    </w:p>
    <w:p w14:paraId="1F72C3B2" w14:textId="77777777" w:rsidR="00C72CEC" w:rsidRDefault="00C72CEC" w:rsidP="00C46345">
      <w:pPr>
        <w:spacing w:line="360" w:lineRule="auto"/>
        <w:rPr>
          <w:rFonts w:hAnsi="Courier"/>
        </w:rPr>
      </w:pPr>
      <w:r>
        <w:t>SVO</w:t>
      </w:r>
      <w:r>
        <w:rPr>
          <w:rFonts w:hint="eastAsia"/>
        </w:rPr>
        <w:t>的</w:t>
      </w:r>
      <w:r>
        <w:t>mapping</w:t>
      </w:r>
      <w:r>
        <w:rPr>
          <w:rFonts w:hint="eastAsia"/>
        </w:rPr>
        <w:t>也是采用了</w:t>
      </w:r>
      <w:r>
        <w:t>probabilistic model</w:t>
      </w:r>
      <w:r>
        <w:rPr>
          <w:rFonts w:hint="eastAsia"/>
        </w:rPr>
        <w:t>，跟</w:t>
      </w:r>
      <w:r>
        <w:t>LSD-SLAM</w:t>
      </w:r>
      <w:r>
        <w:rPr>
          <w:rFonts w:hint="eastAsia"/>
        </w:rPr>
        <w:t>不同的是，</w:t>
      </w:r>
      <w:r>
        <w:t>SVO</w:t>
      </w:r>
      <w:r>
        <w:rPr>
          <w:rFonts w:hint="eastAsia"/>
        </w:rPr>
        <w:t>的</w:t>
      </w:r>
      <w:r>
        <w:t>depth filter</w:t>
      </w:r>
      <w:r>
        <w:rPr>
          <w:rFonts w:hint="eastAsia"/>
        </w:rPr>
        <w:t>是用的</w:t>
      </w:r>
      <w:r>
        <w:t>Gaussian distribution + Uniform distribution</w:t>
      </w:r>
      <w:r>
        <w:rPr>
          <w:rFonts w:hint="eastAsia"/>
        </w:rPr>
        <w:t>的</w:t>
      </w:r>
      <w:r>
        <w:t>mixture model</w:t>
      </w:r>
      <w:r>
        <w:rPr>
          <w:rFonts w:hint="eastAsia"/>
        </w:rPr>
        <w:t>，而</w:t>
      </w:r>
      <w:r>
        <w:t>LSD-SLAM</w:t>
      </w:r>
      <w:r>
        <w:rPr>
          <w:rFonts w:hint="eastAsia"/>
        </w:rPr>
        <w:t>是基于</w:t>
      </w:r>
      <w:r>
        <w:t>Gaussian distribution</w:t>
      </w:r>
      <w:r>
        <w:rPr>
          <w:rFonts w:hint="eastAsia"/>
        </w:rPr>
        <w:t>的</w:t>
      </w:r>
      <w:r>
        <w:t>model</w:t>
      </w:r>
      <w:r>
        <w:rPr>
          <w:rFonts w:hint="eastAsia"/>
        </w:rPr>
        <w:t>（类似于</w:t>
      </w:r>
      <w:r>
        <w:t>Kalman filter</w:t>
      </w:r>
      <w:r>
        <w:rPr>
          <w:rFonts w:hint="eastAsia"/>
        </w:rPr>
        <w:t>）。</w:t>
      </w:r>
      <w:r>
        <w:t>SVO</w:t>
      </w:r>
      <w:r>
        <w:rPr>
          <w:rFonts w:hint="eastAsia"/>
        </w:rPr>
        <w:t>的</w:t>
      </w:r>
      <w:r>
        <w:t>depth filter</w:t>
      </w:r>
      <w:r>
        <w:rPr>
          <w:rFonts w:hint="eastAsia"/>
        </w:rPr>
        <w:t>算法在</w:t>
      </w:r>
      <w:hyperlink r:id="rId80" w:history="1">
        <w:r>
          <w:rPr>
            <w:color w:val="1374C4"/>
          </w:rPr>
          <w:t>paper [19]</w:t>
        </w:r>
      </w:hyperlink>
      <w:r>
        <w:rPr>
          <w:rFonts w:hint="eastAsia"/>
        </w:rPr>
        <w:t>中可以找到详细推导过程。</w:t>
      </w:r>
      <w:r>
        <w:t>SVO</w:t>
      </w:r>
      <w:r>
        <w:rPr>
          <w:rFonts w:hint="eastAsia"/>
        </w:rPr>
        <w:t>的</w:t>
      </w:r>
      <w:r>
        <w:t>mapping</w:t>
      </w:r>
      <w:r>
        <w:rPr>
          <w:rFonts w:hint="eastAsia"/>
        </w:rPr>
        <w:t>线程流程比较简单，主要算法在</w:t>
      </w:r>
      <w:r>
        <w:rPr>
          <w:rFonts w:ascii="Courier" w:hAnsi="Courier" w:cs="Courier"/>
          <w:color w:val="B80E3D"/>
          <w:sz w:val="27"/>
          <w:szCs w:val="27"/>
        </w:rPr>
        <w:t>updateSeeds</w:t>
      </w:r>
      <w:r>
        <w:rPr>
          <w:rFonts w:hAnsi="Courier" w:hint="eastAsia"/>
        </w:rPr>
        <w:t>里：</w:t>
      </w:r>
    </w:p>
    <w:p w14:paraId="10CA41DC" w14:textId="77777777" w:rsidR="00C72CEC" w:rsidRDefault="00C72CEC" w:rsidP="00C46345">
      <w:pPr>
        <w:spacing w:line="360" w:lineRule="auto"/>
        <w:rPr>
          <w:rFonts w:hAnsi="Courier"/>
        </w:rPr>
      </w:pPr>
      <w:r>
        <w:rPr>
          <w:rFonts w:hAnsi="Courier"/>
        </w:rPr>
        <w:t>MapInit[</w:t>
      </w:r>
      <w:r>
        <w:rPr>
          <w:rFonts w:hAnsi="Courier" w:hint="eastAsia"/>
        </w:rPr>
        <w:t>类似</w:t>
      </w:r>
      <w:r>
        <w:rPr>
          <w:rFonts w:hAnsi="Courier"/>
        </w:rPr>
        <w:t>PTAM</w:t>
      </w:r>
      <w:r>
        <w:rPr>
          <w:rFonts w:hAnsi="Courier" w:hint="eastAsia"/>
        </w:rPr>
        <w:t>的</w:t>
      </w:r>
      <w:r>
        <w:rPr>
          <w:rFonts w:hAnsi="Courier"/>
        </w:rPr>
        <w:t>bootstrap</w:t>
      </w:r>
      <w:r>
        <w:rPr>
          <w:rFonts w:hAnsi="Courier" w:hint="eastAsia"/>
        </w:rPr>
        <w:t>：计算</w:t>
      </w:r>
      <w:r>
        <w:rPr>
          <w:rFonts w:hAnsi="Courier"/>
        </w:rPr>
        <w:t>homography</w:t>
      </w:r>
      <w:r>
        <w:rPr>
          <w:rFonts w:hAnsi="Courier" w:hint="eastAsia"/>
        </w:rPr>
        <w:t>并</w:t>
      </w:r>
      <w:r>
        <w:rPr>
          <w:rFonts w:hAnsi="Courier"/>
        </w:rPr>
        <w:t>triangulate 3D map points</w:t>
      </w:r>
      <w:r>
        <w:rPr>
          <w:rFonts w:hAnsi="Courier" w:hint="eastAsia"/>
        </w:rPr>
        <w:t>，前两个</w:t>
      </w:r>
      <w:r>
        <w:rPr>
          <w:rFonts w:hAnsi="Courier"/>
        </w:rPr>
        <w:t>frame</w:t>
      </w:r>
      <w:r>
        <w:rPr>
          <w:rFonts w:hAnsi="Courier" w:hint="eastAsia"/>
        </w:rPr>
        <w:t>作为</w:t>
      </w:r>
      <w:r>
        <w:rPr>
          <w:rFonts w:hAnsi="Courier"/>
        </w:rPr>
        <w:t>keyframe</w:t>
      </w:r>
      <w:r>
        <w:rPr>
          <w:rFonts w:hAnsi="Courier" w:hint="eastAsia"/>
        </w:rPr>
        <w:t>创建</w:t>
      </w:r>
      <w:r>
        <w:rPr>
          <w:rFonts w:hAnsi="Courier"/>
        </w:rPr>
        <w:t>depth filter seeds]UpdateSeeds[</w:t>
      </w:r>
      <w:r>
        <w:rPr>
          <w:rFonts w:hAnsi="Courier" w:hint="eastAsia"/>
        </w:rPr>
        <w:t>每一个</w:t>
      </w:r>
      <w:r>
        <w:rPr>
          <w:rFonts w:hAnsi="Courier"/>
        </w:rPr>
        <w:t>frame</w:t>
      </w:r>
      <w:r>
        <w:rPr>
          <w:rFonts w:hAnsi="Courier" w:hint="eastAsia"/>
        </w:rPr>
        <w:t>都会调用</w:t>
      </w:r>
      <w:r>
        <w:rPr>
          <w:rFonts w:hAnsi="Courier"/>
        </w:rPr>
        <w:t>updateSeeds</w:t>
      </w:r>
      <w:r>
        <w:rPr>
          <w:rFonts w:hAnsi="Courier" w:hint="eastAsia"/>
        </w:rPr>
        <w:t>来更新已有</w:t>
      </w:r>
      <w:r>
        <w:rPr>
          <w:rFonts w:hAnsi="Courier"/>
        </w:rPr>
        <w:t>keyframe</w:t>
      </w:r>
      <w:r>
        <w:rPr>
          <w:rFonts w:hAnsi="Courier" w:hint="eastAsia"/>
        </w:rPr>
        <w:t>里的</w:t>
      </w:r>
      <w:r>
        <w:rPr>
          <w:rFonts w:hAnsi="Courier"/>
        </w:rPr>
        <w:t>depth filter seeds</w:t>
      </w:r>
      <w:r>
        <w:rPr>
          <w:rFonts w:hAnsi="Courier" w:hint="eastAsia"/>
        </w:rPr>
        <w:t>，通过在</w:t>
      </w:r>
      <w:r>
        <w:rPr>
          <w:rFonts w:hAnsi="Courier"/>
        </w:rPr>
        <w:t>epipolar line</w:t>
      </w:r>
      <w:r>
        <w:rPr>
          <w:rFonts w:hAnsi="Courier" w:hint="eastAsia"/>
        </w:rPr>
        <w:t>上搜索匹配</w:t>
      </w:r>
      <w:r>
        <w:rPr>
          <w:rFonts w:hAnsi="Courier"/>
        </w:rPr>
        <w:t>patch</w:t>
      </w:r>
      <w:r>
        <w:rPr>
          <w:rFonts w:hAnsi="Courier" w:hint="eastAsia"/>
        </w:rPr>
        <w:t>来做</w:t>
      </w:r>
      <w:r>
        <w:rPr>
          <w:rFonts w:hAnsi="Courier"/>
        </w:rPr>
        <w:t>data association</w:t>
      </w:r>
      <w:r>
        <w:rPr>
          <w:rFonts w:hAnsi="Courier" w:hint="eastAsia"/>
        </w:rPr>
        <w:t>，如果</w:t>
      </w:r>
      <w:r>
        <w:rPr>
          <w:rFonts w:hAnsi="Courier"/>
        </w:rPr>
        <w:t>seed</w:t>
      </w:r>
      <w:r>
        <w:rPr>
          <w:rFonts w:hAnsi="Courier" w:hint="eastAsia"/>
        </w:rPr>
        <w:t>的</w:t>
      </w:r>
      <w:r>
        <w:rPr>
          <w:rFonts w:hAnsi="Courier"/>
        </w:rPr>
        <w:t>uncertainty</w:t>
      </w:r>
      <w:r>
        <w:rPr>
          <w:rFonts w:hAnsi="Courier" w:hint="eastAsia"/>
        </w:rPr>
        <w:t>足够小就创建新的</w:t>
      </w:r>
      <w:r>
        <w:rPr>
          <w:rFonts w:hAnsi="Courier"/>
        </w:rPr>
        <w:t>3D map point]InitializeSeeds[</w:t>
      </w:r>
      <w:r>
        <w:rPr>
          <w:rFonts w:hAnsi="Courier" w:hint="eastAsia"/>
        </w:rPr>
        <w:t>如果是</w:t>
      </w:r>
      <w:r>
        <w:rPr>
          <w:rFonts w:hAnsi="Courier"/>
        </w:rPr>
        <w:t>keyframe</w:t>
      </w:r>
      <w:r>
        <w:rPr>
          <w:rFonts w:hAnsi="Courier" w:hint="eastAsia"/>
        </w:rPr>
        <w:t>，需要另外初始化一些</w:t>
      </w:r>
      <w:r>
        <w:rPr>
          <w:rFonts w:hAnsi="Courier"/>
        </w:rPr>
        <w:t>depth filter seeds</w:t>
      </w:r>
      <w:r>
        <w:rPr>
          <w:rFonts w:hAnsi="Courier" w:hint="eastAsia"/>
        </w:rPr>
        <w:t>：在</w:t>
      </w:r>
      <w:r>
        <w:rPr>
          <w:rFonts w:hAnsi="Courier"/>
        </w:rPr>
        <w:t>image pyramid</w:t>
      </w:r>
      <w:r>
        <w:rPr>
          <w:rFonts w:hAnsi="Courier" w:hint="eastAsia"/>
        </w:rPr>
        <w:t>每一层的</w:t>
      </w:r>
      <w:r>
        <w:rPr>
          <w:rFonts w:hAnsi="Courier"/>
        </w:rPr>
        <w:t>Shi-Tomasi score</w:t>
      </w:r>
      <w:r>
        <w:rPr>
          <w:rFonts w:hAnsi="Courier" w:hint="eastAsia"/>
        </w:rPr>
        <w:t>比较高的</w:t>
      </w:r>
      <w:r>
        <w:rPr>
          <w:rFonts w:hAnsi="Courier"/>
        </w:rPr>
        <w:t>FAST corner</w:t>
      </w:r>
      <w:r>
        <w:rPr>
          <w:rFonts w:hAnsi="Courier" w:hint="eastAsia"/>
        </w:rPr>
        <w:t>位置初始化</w:t>
      </w:r>
      <w:r>
        <w:rPr>
          <w:rFonts w:hAnsi="Courier"/>
        </w:rPr>
        <w:t>depth filter seed</w:t>
      </w:r>
      <w:r>
        <w:rPr>
          <w:rFonts w:hAnsi="Courier" w:hint="eastAsia"/>
        </w:rPr>
        <w:t>，这些</w:t>
      </w:r>
      <w:r>
        <w:rPr>
          <w:rFonts w:hAnsi="Courier"/>
        </w:rPr>
        <w:t>seeds</w:t>
      </w:r>
      <w:r>
        <w:rPr>
          <w:rFonts w:hAnsi="Courier" w:hint="eastAsia"/>
        </w:rPr>
        <w:t>的</w:t>
      </w:r>
      <w:r>
        <w:rPr>
          <w:rFonts w:hAnsi="Courier"/>
        </w:rPr>
        <w:t>depth</w:t>
      </w:r>
      <w:r>
        <w:rPr>
          <w:rFonts w:hAnsi="Courier" w:hint="eastAsia"/>
        </w:rPr>
        <w:t>设置成</w:t>
      </w:r>
      <w:r>
        <w:rPr>
          <w:rFonts w:hAnsi="Courier"/>
        </w:rPr>
        <w:t>scene mean depth</w:t>
      </w:r>
      <w:r>
        <w:rPr>
          <w:rFonts w:hAnsi="Courier" w:hint="eastAsia"/>
        </w:rPr>
        <w:t>，</w:t>
      </w:r>
      <w:r>
        <w:rPr>
          <w:rFonts w:hAnsi="Courier"/>
        </w:rPr>
        <w:t>variance</w:t>
      </w:r>
      <w:r>
        <w:rPr>
          <w:rFonts w:hAnsi="Courier" w:hint="eastAsia"/>
        </w:rPr>
        <w:t>设置成比较大的值</w:t>
      </w:r>
      <w:r>
        <w:rPr>
          <w:rFonts w:hAnsi="Courier"/>
        </w:rPr>
        <w:t>]WaitForNewFrame[##############</w:t>
      </w:r>
      <w:r>
        <w:rPr>
          <w:rFonts w:hAnsi="Courier" w:hint="eastAsia"/>
        </w:rPr>
        <w:t>等待下一个</w:t>
      </w:r>
      <w:r>
        <w:rPr>
          <w:rFonts w:hAnsi="Courier"/>
        </w:rPr>
        <w:t>frame coming##############]</w:t>
      </w:r>
    </w:p>
    <w:p w14:paraId="3A4D3F42" w14:textId="77777777" w:rsidR="00C72CEC" w:rsidRDefault="00C72CEC" w:rsidP="00C46345">
      <w:pPr>
        <w:spacing w:line="360" w:lineRule="auto"/>
        <w:rPr>
          <w:rFonts w:hAnsi="Courier"/>
        </w:rPr>
      </w:pPr>
      <w:r>
        <w:rPr>
          <w:rFonts w:hAnsi="Courier"/>
        </w:rPr>
        <w:t>SVO</w:t>
      </w:r>
      <w:r>
        <w:rPr>
          <w:rFonts w:hAnsi="Courier" w:hint="eastAsia"/>
        </w:rPr>
        <w:t>的</w:t>
      </w:r>
      <w:r>
        <w:rPr>
          <w:rFonts w:hAnsi="Courier"/>
        </w:rPr>
        <w:t>tracking</w:t>
      </w:r>
      <w:r>
        <w:rPr>
          <w:rFonts w:hAnsi="Courier" w:hint="eastAsia"/>
        </w:rPr>
        <w:t>比较有趣，流程如下：</w:t>
      </w:r>
    </w:p>
    <w:p w14:paraId="40809281" w14:textId="77777777" w:rsidR="00C72CEC" w:rsidRDefault="00C72CEC" w:rsidP="00C46345">
      <w:pPr>
        <w:spacing w:line="360" w:lineRule="auto"/>
        <w:rPr>
          <w:rFonts w:hAnsi="Courier"/>
        </w:rPr>
      </w:pPr>
      <w:r>
        <w:rPr>
          <w:rFonts w:hAnsi="Courier"/>
        </w:rPr>
        <w:t>SparseImgAlign[</w:t>
      </w:r>
      <w:r>
        <w:rPr>
          <w:rFonts w:hAnsi="Courier" w:hint="eastAsia"/>
        </w:rPr>
        <w:t>通过类似于</w:t>
      </w:r>
      <w:r>
        <w:rPr>
          <w:rFonts w:hAnsi="Courier"/>
        </w:rPr>
        <w:t>LSD-SLAM</w:t>
      </w:r>
      <w:r>
        <w:rPr>
          <w:rFonts w:hAnsi="Courier" w:hint="eastAsia"/>
        </w:rPr>
        <w:t>中的直接最小化</w:t>
      </w:r>
      <w:r>
        <w:rPr>
          <w:rFonts w:hAnsi="Courier"/>
        </w:rPr>
        <w:t>photometric error</w:t>
      </w:r>
      <w:r>
        <w:rPr>
          <w:rFonts w:hAnsi="Courier" w:hint="eastAsia"/>
        </w:rPr>
        <w:t>方法求出</w:t>
      </w:r>
      <w:r>
        <w:rPr>
          <w:rFonts w:hAnsi="Courier"/>
        </w:rPr>
        <w:t>current frame</w:t>
      </w:r>
      <w:r>
        <w:rPr>
          <w:rFonts w:hAnsi="Courier" w:hint="eastAsia"/>
        </w:rPr>
        <w:t>相对于</w:t>
      </w:r>
      <w:r>
        <w:rPr>
          <w:rFonts w:hAnsi="Courier"/>
        </w:rPr>
        <w:t>previous frame</w:t>
      </w:r>
      <w:r>
        <w:rPr>
          <w:rFonts w:hAnsi="Courier" w:hint="eastAsia"/>
        </w:rPr>
        <w:t>的姿态，其中</w:t>
      </w:r>
      <w:r>
        <w:rPr>
          <w:rFonts w:hAnsi="Courier"/>
        </w:rPr>
        <w:t>cost function</w:t>
      </w:r>
      <w:r>
        <w:rPr>
          <w:rFonts w:hAnsi="Courier" w:hint="eastAsia"/>
        </w:rPr>
        <w:t>里的</w:t>
      </w:r>
      <w:r>
        <w:rPr>
          <w:rFonts w:hAnsi="Courier"/>
        </w:rPr>
        <w:t>data term</w:t>
      </w:r>
      <w:r>
        <w:rPr>
          <w:rFonts w:hAnsi="Courier" w:hint="eastAsia"/>
        </w:rPr>
        <w:t>是</w:t>
      </w:r>
      <w:r>
        <w:rPr>
          <w:rFonts w:hAnsi="Courier"/>
        </w:rPr>
        <w:t>previous frame</w:t>
      </w:r>
      <w:r>
        <w:rPr>
          <w:rFonts w:hAnsi="Courier" w:hint="eastAsia"/>
        </w:rPr>
        <w:t>中已知</w:t>
      </w:r>
      <w:r>
        <w:rPr>
          <w:rFonts w:hAnsi="Courier"/>
        </w:rPr>
        <w:t>depth</w:t>
      </w:r>
      <w:r>
        <w:rPr>
          <w:rFonts w:hAnsi="Courier" w:hint="eastAsia"/>
        </w:rPr>
        <w:t>的点投影到</w:t>
      </w:r>
      <w:r>
        <w:rPr>
          <w:rFonts w:hAnsi="Courier"/>
        </w:rPr>
        <w:t>current frame</w:t>
      </w:r>
      <w:r>
        <w:rPr>
          <w:rFonts w:hAnsi="Courier" w:hint="eastAsia"/>
        </w:rPr>
        <w:t>，用点附近的</w:t>
      </w:r>
      <w:r>
        <w:rPr>
          <w:rFonts w:hAnsi="Courier"/>
        </w:rPr>
        <w:t>4x4</w:t>
      </w:r>
      <w:r>
        <w:rPr>
          <w:rFonts w:hAnsi="Courier" w:hint="eastAsia"/>
        </w:rPr>
        <w:t>的</w:t>
      </w:r>
      <w:r>
        <w:rPr>
          <w:rFonts w:hAnsi="Courier"/>
        </w:rPr>
        <w:t>small patch</w:t>
      </w:r>
      <w:r>
        <w:rPr>
          <w:rFonts w:hAnsi="Courier" w:hint="eastAsia"/>
        </w:rPr>
        <w:t>计算</w:t>
      </w:r>
      <w:r>
        <w:rPr>
          <w:rFonts w:hAnsi="Courier"/>
        </w:rPr>
        <w:t>photometric error]ReprojectMapAndAlignFeature[</w:t>
      </w:r>
      <w:r>
        <w:rPr>
          <w:rFonts w:hAnsi="Courier" w:hint="eastAsia"/>
        </w:rPr>
        <w:t>将之前</w:t>
      </w:r>
      <w:r>
        <w:rPr>
          <w:rFonts w:hAnsi="Courier"/>
        </w:rPr>
        <w:t>keyframes</w:t>
      </w:r>
      <w:r>
        <w:rPr>
          <w:rFonts w:hAnsi="Courier" w:hint="eastAsia"/>
        </w:rPr>
        <w:t>中的地图点都投影到</w:t>
      </w:r>
      <w:r>
        <w:rPr>
          <w:rFonts w:hAnsi="Courier"/>
        </w:rPr>
        <w:t>current frame</w:t>
      </w:r>
      <w:r>
        <w:rPr>
          <w:rFonts w:hAnsi="Courier" w:hint="eastAsia"/>
        </w:rPr>
        <w:t>，用</w:t>
      </w:r>
      <w:r>
        <w:rPr>
          <w:rFonts w:hAnsi="Courier"/>
        </w:rPr>
        <w:t>LK</w:t>
      </w:r>
      <w:r>
        <w:rPr>
          <w:rFonts w:hAnsi="Courier" w:hint="eastAsia"/>
        </w:rPr>
        <w:t>算法</w:t>
      </w:r>
      <w:r>
        <w:rPr>
          <w:rFonts w:hAnsi="Courier"/>
        </w:rPr>
        <w:t>search</w:t>
      </w:r>
      <w:r>
        <w:rPr>
          <w:rFonts w:hAnsi="Courier" w:hint="eastAsia"/>
        </w:rPr>
        <w:t>每个点更精确的</w:t>
      </w:r>
      <w:r>
        <w:rPr>
          <w:rFonts w:hAnsi="Courier"/>
        </w:rPr>
        <w:t>subpixel</w:t>
      </w:r>
      <w:r>
        <w:rPr>
          <w:rFonts w:hAnsi="Courier" w:hint="eastAsia"/>
        </w:rPr>
        <w:t>匹配位置，注意这里并不限制在</w:t>
      </w:r>
      <w:r>
        <w:rPr>
          <w:rFonts w:hAnsi="Courier"/>
        </w:rPr>
        <w:t>epipolar line</w:t>
      </w:r>
      <w:r>
        <w:rPr>
          <w:rFonts w:hAnsi="Courier" w:hint="eastAsia"/>
        </w:rPr>
        <w:t>上，用点附近</w:t>
      </w:r>
      <w:r>
        <w:rPr>
          <w:rFonts w:hAnsi="Courier"/>
        </w:rPr>
        <w:t>8x8</w:t>
      </w:r>
      <w:r>
        <w:rPr>
          <w:rFonts w:hAnsi="Courier" w:hint="eastAsia"/>
        </w:rPr>
        <w:t>的</w:t>
      </w:r>
      <w:r>
        <w:rPr>
          <w:rFonts w:hAnsi="Courier"/>
        </w:rPr>
        <w:t>affine warped patch</w:t>
      </w:r>
      <w:r>
        <w:rPr>
          <w:rFonts w:hAnsi="Courier" w:hint="eastAsia"/>
        </w:rPr>
        <w:t>计算</w:t>
      </w:r>
      <w:r>
        <w:rPr>
          <w:rFonts w:hAnsi="Courier"/>
        </w:rPr>
        <w:t>LK</w:t>
      </w:r>
      <w:r>
        <w:rPr>
          <w:rFonts w:hAnsi="Courier" w:hint="eastAsia"/>
        </w:rPr>
        <w:t>的</w:t>
      </w:r>
      <w:r>
        <w:rPr>
          <w:rFonts w:hAnsi="Courier"/>
        </w:rPr>
        <w:t>error]OptimizePose [motion-only BA][</w:t>
      </w:r>
      <w:r>
        <w:rPr>
          <w:rFonts w:hAnsi="Courier" w:hint="eastAsia"/>
        </w:rPr>
        <w:t>用跟</w:t>
      </w:r>
      <w:r>
        <w:rPr>
          <w:rFonts w:hAnsi="Courier"/>
        </w:rPr>
        <w:t>PTAM</w:t>
      </w:r>
      <w:r>
        <w:rPr>
          <w:rFonts w:hAnsi="Courier" w:hint="eastAsia"/>
        </w:rPr>
        <w:t>类似的最小化</w:t>
      </w:r>
      <w:r>
        <w:rPr>
          <w:rFonts w:hAnsi="Courier"/>
        </w:rPr>
        <w:t>reprojection error</w:t>
      </w:r>
      <w:r>
        <w:rPr>
          <w:rFonts w:hAnsi="Courier" w:hint="eastAsia"/>
        </w:rPr>
        <w:t>的方法优化</w:t>
      </w:r>
      <w:r>
        <w:rPr>
          <w:rFonts w:hAnsi="Courier"/>
        </w:rPr>
        <w:t>pose]OptimizeMapPoints [structure-only BA][</w:t>
      </w:r>
      <w:r>
        <w:rPr>
          <w:rFonts w:hAnsi="Courier" w:hint="eastAsia"/>
        </w:rPr>
        <w:t>用最小化</w:t>
      </w:r>
      <w:r>
        <w:rPr>
          <w:rFonts w:hAnsi="Courier"/>
        </w:rPr>
        <w:t>reprojection error</w:t>
      </w:r>
      <w:r>
        <w:rPr>
          <w:rFonts w:hAnsi="Courier" w:hint="eastAsia"/>
        </w:rPr>
        <w:t>的方法优化</w:t>
      </w:r>
      <w:r>
        <w:rPr>
          <w:rFonts w:hAnsi="Courier"/>
        </w:rPr>
        <w:t>3D map points]BundleAdjustRecent [full BA, optional][</w:t>
      </w:r>
      <w:r>
        <w:rPr>
          <w:rFonts w:hAnsi="Courier" w:hint="eastAsia"/>
        </w:rPr>
        <w:t>最后做一个</w:t>
      </w:r>
      <w:r>
        <w:rPr>
          <w:rFonts w:hAnsi="Courier"/>
        </w:rPr>
        <w:t>local BA</w:t>
      </w:r>
      <w:r>
        <w:rPr>
          <w:rFonts w:hAnsi="Courier" w:hint="eastAsia"/>
        </w:rPr>
        <w:t>一起优化</w:t>
      </w:r>
      <w:r>
        <w:rPr>
          <w:rFonts w:hAnsi="Courier"/>
        </w:rPr>
        <w:t>pose</w:t>
      </w:r>
      <w:r>
        <w:rPr>
          <w:rFonts w:hAnsi="Courier" w:hint="eastAsia"/>
        </w:rPr>
        <w:t>和</w:t>
      </w:r>
      <w:r>
        <w:rPr>
          <w:rFonts w:hAnsi="Courier"/>
        </w:rPr>
        <w:t>3D map points]AssessTrackingQuality[</w:t>
      </w:r>
      <w:r>
        <w:rPr>
          <w:rFonts w:hAnsi="Courier" w:hint="eastAsia"/>
        </w:rPr>
        <w:t>评估</w:t>
      </w:r>
      <w:r>
        <w:rPr>
          <w:rFonts w:hAnsi="Courier"/>
        </w:rPr>
        <w:t>tracking</w:t>
      </w:r>
      <w:r>
        <w:rPr>
          <w:rFonts w:hAnsi="Courier" w:hint="eastAsia"/>
        </w:rPr>
        <w:t>的质量，作为判断是否跟踪丢失或插入关键帧的依据</w:t>
      </w:r>
      <w:r>
        <w:rPr>
          <w:rFonts w:hAnsi="Courier"/>
        </w:rPr>
        <w:t>]</w:t>
      </w:r>
    </w:p>
    <w:p w14:paraId="1F813C4D" w14:textId="77777777" w:rsidR="00C72CEC" w:rsidRDefault="00C72CEC" w:rsidP="00C46345">
      <w:pPr>
        <w:spacing w:line="360" w:lineRule="auto"/>
        <w:rPr>
          <w:rFonts w:hAnsi="Courier"/>
        </w:rPr>
      </w:pPr>
      <w:r>
        <w:rPr>
          <w:rFonts w:hAnsi="Courier" w:hint="eastAsia"/>
        </w:rPr>
        <w:t>由上可以看到</w:t>
      </w:r>
      <w:r>
        <w:rPr>
          <w:rFonts w:hAnsi="Courier"/>
        </w:rPr>
        <w:t>SVO</w:t>
      </w:r>
      <w:r>
        <w:rPr>
          <w:rFonts w:hAnsi="Courier" w:hint="eastAsia"/>
        </w:rPr>
        <w:t>的</w:t>
      </w:r>
      <w:r>
        <w:rPr>
          <w:rFonts w:hAnsi="Courier"/>
        </w:rPr>
        <w:t>tracking</w:t>
      </w:r>
      <w:r>
        <w:rPr>
          <w:rFonts w:hAnsi="Courier" w:hint="eastAsia"/>
        </w:rPr>
        <w:t>中没有用到</w:t>
      </w:r>
      <w:r>
        <w:rPr>
          <w:rFonts w:hAnsi="Courier"/>
        </w:rPr>
        <w:t>motion model</w:t>
      </w:r>
      <w:r>
        <w:rPr>
          <w:rFonts w:hAnsi="Courier" w:hint="eastAsia"/>
        </w:rPr>
        <w:t>，在第一步的</w:t>
      </w:r>
      <w:r>
        <w:rPr>
          <w:rFonts w:hAnsi="Courier"/>
        </w:rPr>
        <w:t>alignment</w:t>
      </w:r>
      <w:r>
        <w:rPr>
          <w:rFonts w:hAnsi="Courier" w:hint="eastAsia"/>
        </w:rPr>
        <w:t>中用到了</w:t>
      </w:r>
      <w:r>
        <w:rPr>
          <w:rFonts w:hAnsi="Courier"/>
        </w:rPr>
        <w:t>direct method</w:t>
      </w:r>
      <w:r>
        <w:rPr>
          <w:rFonts w:hAnsi="Courier" w:hint="eastAsia"/>
        </w:rPr>
        <w:t>中的方法求</w:t>
      </w:r>
      <w:r>
        <w:rPr>
          <w:rFonts w:hAnsi="Courier"/>
        </w:rPr>
        <w:t>pose</w:t>
      </w:r>
      <w:r>
        <w:rPr>
          <w:rFonts w:hAnsi="Courier" w:hint="eastAsia"/>
        </w:rPr>
        <w:t>，第二步中用了经典的</w:t>
      </w:r>
      <w:r>
        <w:rPr>
          <w:rFonts w:hAnsi="Courier"/>
        </w:rPr>
        <w:t>optical flow</w:t>
      </w:r>
      <w:r>
        <w:rPr>
          <w:rFonts w:hAnsi="Courier" w:hint="eastAsia"/>
        </w:rPr>
        <w:t>算法将匹配计算到</w:t>
      </w:r>
      <w:r>
        <w:rPr>
          <w:rFonts w:hAnsi="Courier"/>
        </w:rPr>
        <w:t>subpixel</w:t>
      </w:r>
      <w:r>
        <w:rPr>
          <w:rFonts w:hAnsi="Courier" w:hint="eastAsia"/>
        </w:rPr>
        <w:t>精度，第三步后面又用了传统</w:t>
      </w:r>
      <w:r>
        <w:rPr>
          <w:rFonts w:hAnsi="Courier"/>
        </w:rPr>
        <w:t>SLAM</w:t>
      </w:r>
      <w:r>
        <w:rPr>
          <w:rFonts w:hAnsi="Courier" w:hint="eastAsia"/>
        </w:rPr>
        <w:t>算法的最小化</w:t>
      </w:r>
      <w:r>
        <w:rPr>
          <w:rFonts w:hAnsi="Courier"/>
        </w:rPr>
        <w:t>reprojection error</w:t>
      </w:r>
      <w:r>
        <w:rPr>
          <w:rFonts w:hAnsi="Courier" w:hint="eastAsia"/>
        </w:rPr>
        <w:t>的方法去优化。整个过程去掉了显式的</w:t>
      </w:r>
      <w:r>
        <w:rPr>
          <w:rFonts w:hAnsi="Courier"/>
        </w:rPr>
        <w:t>feature matching</w:t>
      </w:r>
      <w:r>
        <w:rPr>
          <w:rFonts w:hAnsi="Courier" w:hint="eastAsia"/>
        </w:rPr>
        <w:t>和</w:t>
      </w:r>
      <w:r>
        <w:rPr>
          <w:rFonts w:hAnsi="Courier"/>
        </w:rPr>
        <w:t>RANSAC</w:t>
      </w:r>
      <w:r>
        <w:rPr>
          <w:rFonts w:hAnsi="Courier" w:hint="eastAsia"/>
        </w:rPr>
        <w:t>类的</w:t>
      </w:r>
      <w:r>
        <w:rPr>
          <w:rFonts w:hAnsi="Courier"/>
        </w:rPr>
        <w:t>outlier handling</w:t>
      </w:r>
      <w:r>
        <w:rPr>
          <w:rFonts w:hAnsi="Courier" w:hint="eastAsia"/>
        </w:rPr>
        <w:t>算法，很高效。</w:t>
      </w:r>
    </w:p>
    <w:p w14:paraId="3BF31CDB" w14:textId="77777777" w:rsidR="00C72CEC" w:rsidRDefault="00C72CEC" w:rsidP="00C46345">
      <w:pPr>
        <w:spacing w:line="360" w:lineRule="auto"/>
        <w:rPr>
          <w:rFonts w:hAnsi="Courier"/>
        </w:rPr>
      </w:pPr>
      <w:r>
        <w:rPr>
          <w:rFonts w:hAnsi="Courier"/>
        </w:rPr>
        <w:t>SVO paper</w:t>
      </w:r>
      <w:r>
        <w:rPr>
          <w:rFonts w:hAnsi="Courier" w:hint="eastAsia"/>
        </w:rPr>
        <w:t>中有几个有趣的讨论值得注意一下：</w:t>
      </w:r>
    </w:p>
    <w:p w14:paraId="78A6D0F3" w14:textId="77777777" w:rsidR="00C72CEC" w:rsidRDefault="00C72CEC" w:rsidP="00C46345">
      <w:pPr>
        <w:spacing w:line="360" w:lineRule="auto"/>
        <w:rPr>
          <w:rFonts w:hAnsi="Courier"/>
        </w:rPr>
      </w:pPr>
      <w:r>
        <w:rPr>
          <w:rFonts w:hAnsi="Courier"/>
        </w:rPr>
        <w:t>Tracking</w:t>
      </w:r>
      <w:r>
        <w:rPr>
          <w:rFonts w:hAnsi="Courier" w:hint="eastAsia"/>
        </w:rPr>
        <w:t>为何不只使用第一步的算法：因为第二步其实是用地图中更多的</w:t>
      </w:r>
      <w:r>
        <w:rPr>
          <w:rFonts w:hAnsi="Courier"/>
        </w:rPr>
        <w:t>map points</w:t>
      </w:r>
      <w:r>
        <w:rPr>
          <w:rFonts w:hAnsi="Courier" w:hint="eastAsia"/>
        </w:rPr>
        <w:t>来做</w:t>
      </w:r>
      <w:r>
        <w:rPr>
          <w:rFonts w:hAnsi="Courier"/>
        </w:rPr>
        <w:t>tracking</w:t>
      </w:r>
      <w:r>
        <w:rPr>
          <w:rFonts w:hAnsi="Courier" w:hint="eastAsia"/>
        </w:rPr>
        <w:t>，会减少</w:t>
      </w:r>
      <w:r>
        <w:rPr>
          <w:rFonts w:hAnsi="Courier"/>
        </w:rPr>
        <w:t>drift</w:t>
      </w:r>
      <w:r>
        <w:rPr>
          <w:rFonts w:hAnsi="Courier" w:hint="eastAsia"/>
        </w:rPr>
        <w:t>，类似于</w:t>
      </w:r>
      <w:r>
        <w:rPr>
          <w:rFonts w:hAnsi="Courier"/>
        </w:rPr>
        <w:t>ORB-SLAM</w:t>
      </w:r>
      <w:r>
        <w:rPr>
          <w:rFonts w:hAnsi="Courier" w:hint="eastAsia"/>
        </w:rPr>
        <w:t>中的</w:t>
      </w:r>
      <w:r>
        <w:rPr>
          <w:rFonts w:hAnsi="Courier"/>
        </w:rPr>
        <w:t>TrackLocalMap</w:t>
      </w:r>
      <w:r>
        <w:rPr>
          <w:rFonts w:hAnsi="Courier" w:hint="eastAsia"/>
        </w:rPr>
        <w:t>的步骤</w:t>
      </w:r>
    </w:p>
    <w:p w14:paraId="32AB00DA" w14:textId="77777777" w:rsidR="00C72CEC" w:rsidRDefault="00C72CEC" w:rsidP="00C46345">
      <w:pPr>
        <w:spacing w:line="360" w:lineRule="auto"/>
        <w:rPr>
          <w:rFonts w:hAnsi="Courier"/>
        </w:rPr>
      </w:pPr>
      <w:r>
        <w:rPr>
          <w:rFonts w:hAnsi="Courier"/>
        </w:rPr>
        <w:t>Tracking</w:t>
      </w:r>
      <w:r>
        <w:rPr>
          <w:rFonts w:hAnsi="Courier" w:hint="eastAsia"/>
        </w:rPr>
        <w:t>为何不直接从其第二步开始，跳过第一步：虽然第二步的</w:t>
      </w:r>
      <w:r>
        <w:rPr>
          <w:rFonts w:hAnsi="Courier"/>
        </w:rPr>
        <w:t>LK</w:t>
      </w:r>
      <w:r>
        <w:rPr>
          <w:rFonts w:hAnsi="Courier" w:hint="eastAsia"/>
        </w:rPr>
        <w:t>算法可以单独作为</w:t>
      </w:r>
      <w:r>
        <w:rPr>
          <w:rFonts w:hAnsi="Courier"/>
        </w:rPr>
        <w:t>tracking</w:t>
      </w:r>
      <w:r>
        <w:rPr>
          <w:rFonts w:hAnsi="Courier" w:hint="eastAsia"/>
        </w:rPr>
        <w:t>的算法，但是第一步的</w:t>
      </w:r>
      <w:r>
        <w:rPr>
          <w:rFonts w:hAnsi="Courier"/>
        </w:rPr>
        <w:t>sparse direct image alignment</w:t>
      </w:r>
      <w:r>
        <w:rPr>
          <w:rFonts w:hAnsi="Courier" w:hint="eastAsia"/>
        </w:rPr>
        <w:t>的作用是可以减少</w:t>
      </w:r>
      <w:r>
        <w:rPr>
          <w:rFonts w:hAnsi="Courier"/>
        </w:rPr>
        <w:t>LK</w:t>
      </w:r>
      <w:r>
        <w:rPr>
          <w:rFonts w:hAnsi="Courier" w:hint="eastAsia"/>
        </w:rPr>
        <w:t>算法的搜索范围并大量减少匹配的</w:t>
      </w:r>
      <w:r>
        <w:rPr>
          <w:rFonts w:hAnsi="Courier"/>
        </w:rPr>
        <w:t>outlier</w:t>
      </w:r>
      <w:r>
        <w:rPr>
          <w:rFonts w:hAnsi="Courier" w:hint="eastAsia"/>
        </w:rPr>
        <w:t>，从而提高了搜索速度和省去了</w:t>
      </w:r>
      <w:r>
        <w:rPr>
          <w:rFonts w:hAnsi="Courier"/>
        </w:rPr>
        <w:t>RANSAC</w:t>
      </w:r>
      <w:r>
        <w:rPr>
          <w:rFonts w:hAnsi="Courier" w:hint="eastAsia"/>
        </w:rPr>
        <w:t>的计算过程</w:t>
      </w:r>
    </w:p>
    <w:p w14:paraId="654C675C" w14:textId="77777777" w:rsidR="00C72CEC" w:rsidRDefault="00C72CEC" w:rsidP="00C46345">
      <w:pPr>
        <w:spacing w:line="360" w:lineRule="auto"/>
        <w:rPr>
          <w:rFonts w:hAnsi="Courier"/>
        </w:rPr>
      </w:pPr>
      <w:r>
        <w:rPr>
          <w:rFonts w:hAnsi="Courier" w:hint="eastAsia"/>
        </w:rPr>
        <w:t>由于</w:t>
      </w:r>
      <w:r>
        <w:rPr>
          <w:rFonts w:hAnsi="Courier"/>
        </w:rPr>
        <w:t>depth filter</w:t>
      </w:r>
      <w:r>
        <w:rPr>
          <w:rFonts w:hAnsi="Courier" w:hint="eastAsia"/>
        </w:rPr>
        <w:t>的使用，</w:t>
      </w:r>
      <w:r>
        <w:rPr>
          <w:rFonts w:hAnsi="Courier"/>
        </w:rPr>
        <w:t>tracking</w:t>
      </w:r>
      <w:r>
        <w:rPr>
          <w:rFonts w:hAnsi="Courier" w:hint="eastAsia"/>
        </w:rPr>
        <w:t>时使用的</w:t>
      </w:r>
      <w:r>
        <w:rPr>
          <w:rFonts w:hAnsi="Courier"/>
        </w:rPr>
        <w:t>map points</w:t>
      </w:r>
      <w:r>
        <w:rPr>
          <w:rFonts w:hAnsi="Courier" w:hint="eastAsia"/>
        </w:rPr>
        <w:t>是已经</w:t>
      </w:r>
      <w:r>
        <w:rPr>
          <w:rFonts w:hAnsi="Courier"/>
        </w:rPr>
        <w:t>converge</w:t>
      </w:r>
      <w:r>
        <w:rPr>
          <w:rFonts w:hAnsi="Courier" w:hint="eastAsia"/>
        </w:rPr>
        <w:t>的比较可靠的点，所以每帧可以使用比</w:t>
      </w:r>
      <w:r>
        <w:rPr>
          <w:rFonts w:hAnsi="Courier"/>
        </w:rPr>
        <w:t>PTAM</w:t>
      </w:r>
      <w:r>
        <w:rPr>
          <w:rFonts w:hAnsi="Courier" w:hint="eastAsia"/>
        </w:rPr>
        <w:t>更少的点来做</w:t>
      </w:r>
      <w:r>
        <w:rPr>
          <w:rFonts w:hAnsi="Courier"/>
        </w:rPr>
        <w:t>tracking</w:t>
      </w:r>
      <w:r>
        <w:rPr>
          <w:rFonts w:hAnsi="Courier" w:hint="eastAsia"/>
        </w:rPr>
        <w:t>，从而速度更快</w:t>
      </w:r>
    </w:p>
    <w:p w14:paraId="3F262F28" w14:textId="77777777" w:rsidR="00C72CEC" w:rsidRDefault="00C72CEC" w:rsidP="00C46345">
      <w:pPr>
        <w:spacing w:line="360" w:lineRule="auto"/>
        <w:rPr>
          <w:rFonts w:hAnsi="Courier"/>
        </w:rPr>
      </w:pPr>
      <w:r>
        <w:rPr>
          <w:rFonts w:hAnsi="Courier" w:hint="eastAsia"/>
        </w:rPr>
        <w:t>另外，</w:t>
      </w:r>
      <w:r>
        <w:rPr>
          <w:rFonts w:hAnsi="Courier"/>
        </w:rPr>
        <w:t>mapping</w:t>
      </w:r>
      <w:r>
        <w:rPr>
          <w:rFonts w:hAnsi="Courier" w:hint="eastAsia"/>
        </w:rPr>
        <w:t>线程基本只做</w:t>
      </w:r>
      <w:r>
        <w:rPr>
          <w:rFonts w:hAnsi="Courier"/>
        </w:rPr>
        <w:t>depth filter seed update</w:t>
      </w:r>
      <w:r>
        <w:rPr>
          <w:rFonts w:hAnsi="Courier" w:hint="eastAsia"/>
        </w:rPr>
        <w:t>，在</w:t>
      </w:r>
      <w:r>
        <w:rPr>
          <w:rFonts w:hAnsi="Courier"/>
        </w:rPr>
        <w:t>seed</w:t>
      </w:r>
      <w:r>
        <w:rPr>
          <w:rFonts w:hAnsi="Courier" w:hint="eastAsia"/>
        </w:rPr>
        <w:t>较少时速度可以很快，甚至比</w:t>
      </w:r>
      <w:r>
        <w:rPr>
          <w:rFonts w:hAnsi="Courier"/>
        </w:rPr>
        <w:t>tracking</w:t>
      </w:r>
      <w:r>
        <w:rPr>
          <w:rFonts w:hAnsi="Courier" w:hint="eastAsia"/>
        </w:rPr>
        <w:t>速度都快，所以可以每一帧都送到</w:t>
      </w:r>
      <w:r>
        <w:rPr>
          <w:rFonts w:hAnsi="Courier"/>
        </w:rPr>
        <w:t>mapping</w:t>
      </w:r>
      <w:r>
        <w:rPr>
          <w:rFonts w:hAnsi="Courier" w:hint="eastAsia"/>
        </w:rPr>
        <w:t>线程进行处理</w:t>
      </w:r>
    </w:p>
    <w:p w14:paraId="36EBD93D" w14:textId="77777777" w:rsidR="00C72CEC" w:rsidRDefault="00C72CEC" w:rsidP="00C46345">
      <w:pPr>
        <w:spacing w:line="360" w:lineRule="auto"/>
        <w:rPr>
          <w:rFonts w:hAnsi="Courier"/>
        </w:rPr>
      </w:pPr>
      <w:hyperlink r:id="rId81" w:history="1">
        <w:r>
          <w:rPr>
            <w:rFonts w:hAnsi="Courier"/>
            <w:color w:val="1374C4"/>
          </w:rPr>
          <w:t>SVO</w:t>
        </w:r>
        <w:r>
          <w:rPr>
            <w:rFonts w:hAnsi="Courier" w:hint="eastAsia"/>
            <w:color w:val="1374C4"/>
          </w:rPr>
          <w:t>的代码</w:t>
        </w:r>
      </w:hyperlink>
      <w:r>
        <w:rPr>
          <w:rFonts w:hAnsi="Courier" w:hint="eastAsia"/>
        </w:rPr>
        <w:t>在</w:t>
      </w:r>
      <w:r>
        <w:rPr>
          <w:rFonts w:hAnsi="Courier"/>
        </w:rPr>
        <w:t>Github</w:t>
      </w:r>
      <w:r>
        <w:rPr>
          <w:rFonts w:hAnsi="Courier" w:hint="eastAsia"/>
        </w:rPr>
        <w:t>上可以找到，代码不多比较容易读，入口可以在</w:t>
      </w:r>
      <w:r>
        <w:rPr>
          <w:rFonts w:ascii="Courier" w:hAnsi="Courier" w:cs="Courier"/>
          <w:color w:val="B80E3D"/>
          <w:sz w:val="27"/>
          <w:szCs w:val="27"/>
        </w:rPr>
        <w:t>Frame_handler_mono.cpp</w:t>
      </w:r>
      <w:r>
        <w:rPr>
          <w:rFonts w:hAnsi="Courier" w:hint="eastAsia"/>
        </w:rPr>
        <w:t>中找到，</w:t>
      </w:r>
      <w:r>
        <w:rPr>
          <w:rFonts w:hAnsi="Courier"/>
        </w:rPr>
        <w:t>tracking</w:t>
      </w:r>
      <w:r>
        <w:rPr>
          <w:rFonts w:hAnsi="Courier" w:hint="eastAsia"/>
        </w:rPr>
        <w:t>的主要代码在</w:t>
      </w:r>
      <w:r>
        <w:rPr>
          <w:rFonts w:ascii="Courier" w:hAnsi="Courier" w:cs="Courier"/>
          <w:color w:val="B80E3D"/>
          <w:sz w:val="27"/>
          <w:szCs w:val="27"/>
        </w:rPr>
        <w:t>processFrame</w:t>
      </w:r>
      <w:r>
        <w:rPr>
          <w:rFonts w:hAnsi="Courier" w:hint="eastAsia"/>
        </w:rPr>
        <w:t>函数中，</w:t>
      </w:r>
      <w:r>
        <w:rPr>
          <w:rFonts w:hAnsi="Courier"/>
        </w:rPr>
        <w:t>mapping</w:t>
      </w:r>
      <w:r>
        <w:rPr>
          <w:rFonts w:hAnsi="Courier" w:hint="eastAsia"/>
        </w:rPr>
        <w:t>的主要代码在</w:t>
      </w:r>
      <w:r>
        <w:rPr>
          <w:rFonts w:ascii="Courier" w:hAnsi="Courier" w:cs="Courier"/>
          <w:color w:val="B80E3D"/>
          <w:sz w:val="27"/>
          <w:szCs w:val="27"/>
        </w:rPr>
        <w:t>Depth_filter.cpp</w:t>
      </w:r>
      <w:r>
        <w:rPr>
          <w:rFonts w:hAnsi="Courier" w:hint="eastAsia"/>
        </w:rPr>
        <w:t>中的</w:t>
      </w:r>
      <w:r>
        <w:rPr>
          <w:rFonts w:ascii="Courier" w:hAnsi="Courier" w:cs="Courier"/>
          <w:color w:val="B80E3D"/>
          <w:sz w:val="27"/>
          <w:szCs w:val="27"/>
        </w:rPr>
        <w:t>updateSeeds</w:t>
      </w:r>
      <w:r>
        <w:rPr>
          <w:rFonts w:hAnsi="Courier" w:hint="eastAsia"/>
        </w:rPr>
        <w:t>。</w:t>
      </w:r>
    </w:p>
    <w:p w14:paraId="10F9CC7C" w14:textId="77777777" w:rsidR="00C72CEC" w:rsidRDefault="00C72CEC" w:rsidP="00C46345">
      <w:pPr>
        <w:spacing w:line="360" w:lineRule="auto"/>
        <w:rPr>
          <w:rFonts w:hAnsi="Courier"/>
        </w:rPr>
      </w:pPr>
      <w:r>
        <w:rPr>
          <w:rFonts w:hAnsi="Courier" w:hint="eastAsia"/>
        </w:rPr>
        <w:t>算法优点：速度快；对</w:t>
      </w:r>
      <w:r>
        <w:rPr>
          <w:rFonts w:hAnsi="Courier"/>
        </w:rPr>
        <w:t>map uncertainty</w:t>
      </w:r>
      <w:r>
        <w:rPr>
          <w:rFonts w:hAnsi="Courier" w:hint="eastAsia"/>
        </w:rPr>
        <w:t>的</w:t>
      </w:r>
      <w:r>
        <w:rPr>
          <w:rFonts w:hAnsi="Courier"/>
        </w:rPr>
        <w:t>model</w:t>
      </w:r>
      <w:r>
        <w:rPr>
          <w:rFonts w:hAnsi="Courier" w:hint="eastAsia"/>
        </w:rPr>
        <w:t>比较好；对运动模型没有假设</w:t>
      </w:r>
    </w:p>
    <w:p w14:paraId="5A2663EC" w14:textId="77777777" w:rsidR="00C72CEC" w:rsidRDefault="00C72CEC" w:rsidP="00C46345">
      <w:pPr>
        <w:spacing w:line="360" w:lineRule="auto"/>
        <w:rPr>
          <w:rFonts w:hAnsi="Courier"/>
        </w:rPr>
      </w:pPr>
      <w:r>
        <w:rPr>
          <w:rFonts w:hAnsi="Courier" w:hint="eastAsia"/>
        </w:rPr>
        <w:t>算法缺点：由于</w:t>
      </w:r>
      <w:r>
        <w:rPr>
          <w:rFonts w:hAnsi="Courier"/>
        </w:rPr>
        <w:t>track</w:t>
      </w:r>
      <w:r>
        <w:rPr>
          <w:rFonts w:hAnsi="Courier" w:hint="eastAsia"/>
        </w:rPr>
        <w:t>的</w:t>
      </w:r>
      <w:r>
        <w:rPr>
          <w:rFonts w:hAnsi="Courier"/>
        </w:rPr>
        <w:t>feature</w:t>
      </w:r>
      <w:r>
        <w:rPr>
          <w:rFonts w:hAnsi="Courier" w:hint="eastAsia"/>
        </w:rPr>
        <w:t>比较少，有些情况下会丢失</w:t>
      </w:r>
    </w:p>
    <w:p w14:paraId="0DD43B64" w14:textId="77777777" w:rsidR="00C72CEC" w:rsidRDefault="00C72CEC" w:rsidP="00BC41CD">
      <w:pPr>
        <w:pStyle w:val="2"/>
      </w:pPr>
      <w:r>
        <w:t>DSO (2016)</w:t>
      </w:r>
      <w:r>
        <w:rPr>
          <w:rFonts w:hint="eastAsia"/>
        </w:rPr>
        <w:t> </w:t>
      </w:r>
      <w:hyperlink r:id="rId82" w:history="1">
        <w:r>
          <w:rPr>
            <w:color w:val="1374C4"/>
          </w:rPr>
          <w:t>[13]</w:t>
        </w:r>
      </w:hyperlink>
      <w:r>
        <w:rPr>
          <w:rFonts w:hint="eastAsia"/>
        </w:rPr>
        <w:t> </w:t>
      </w:r>
      <w:r>
        <w:t>(</w:t>
      </w:r>
      <w:hyperlink r:id="rId83" w:history="1">
        <w:r>
          <w:rPr>
            <w:color w:val="1374C4"/>
          </w:rPr>
          <w:t>code available</w:t>
        </w:r>
      </w:hyperlink>
      <w:r>
        <w:t>)</w:t>
      </w:r>
    </w:p>
    <w:p w14:paraId="21F718F6" w14:textId="77777777" w:rsidR="00C72CEC" w:rsidRDefault="00C72CEC" w:rsidP="00C46345">
      <w:pPr>
        <w:spacing w:line="360" w:lineRule="auto"/>
      </w:pPr>
      <w:hyperlink r:id="rId84" w:history="1">
        <w:r>
          <w:rPr>
            <w:color w:val="1374C4"/>
          </w:rPr>
          <w:t>DSO [13]</w:t>
        </w:r>
      </w:hyperlink>
      <w:r>
        <w:rPr>
          <w:rFonts w:hint="eastAsia"/>
        </w:rPr>
        <w:t>是</w:t>
      </w:r>
      <w:r>
        <w:t>LSD-SLAM</w:t>
      </w:r>
      <w:r>
        <w:rPr>
          <w:rFonts w:hint="eastAsia"/>
        </w:rPr>
        <w:t>的作者</w:t>
      </w:r>
      <w:r>
        <w:t>Jakob Engel</w:t>
      </w:r>
      <w:r>
        <w:rPr>
          <w:rFonts w:hint="eastAsia"/>
        </w:rPr>
        <w:t>最近放出的另一个大杀器，从其</w:t>
      </w:r>
      <w:hyperlink r:id="rId85" w:history="1">
        <w:r>
          <w:rPr>
            <w:rFonts w:hint="eastAsia"/>
            <w:color w:val="1374C4"/>
          </w:rPr>
          <w:t>展示的实验结果</w:t>
        </w:r>
      </w:hyperlink>
      <w:r>
        <w:rPr>
          <w:rFonts w:hint="eastAsia"/>
        </w:rPr>
        <w:t>看，无论是</w:t>
      </w:r>
      <w:r>
        <w:t>robustness</w:t>
      </w:r>
      <w:r>
        <w:rPr>
          <w:rFonts w:hint="eastAsia"/>
        </w:rPr>
        <w:t>，或是</w:t>
      </w:r>
      <w:r>
        <w:t>accuracy</w:t>
      </w:r>
      <w:r>
        <w:rPr>
          <w:rFonts w:hint="eastAsia"/>
        </w:rPr>
        <w:t>，或是计算速度，都完爆</w:t>
      </w:r>
      <w:r>
        <w:t>LSD-SLAM</w:t>
      </w:r>
      <w:r>
        <w:rPr>
          <w:rFonts w:hint="eastAsia"/>
        </w:rPr>
        <w:t>和</w:t>
      </w:r>
      <w:r>
        <w:t>ORB-SLAM</w:t>
      </w:r>
      <w:r>
        <w:rPr>
          <w:rFonts w:hint="eastAsia"/>
        </w:rPr>
        <w:t>，上个月又放出了</w:t>
      </w:r>
      <w:hyperlink r:id="rId86" w:history="1">
        <w:r>
          <w:rPr>
            <w:color w:val="1374C4"/>
          </w:rPr>
          <w:t>code</w:t>
        </w:r>
      </w:hyperlink>
      <w:r>
        <w:rPr>
          <w:rFonts w:hint="eastAsia"/>
        </w:rPr>
        <w:t>。从其</w:t>
      </w:r>
      <w:r>
        <w:t>paper</w:t>
      </w:r>
      <w:r>
        <w:rPr>
          <w:rFonts w:hint="eastAsia"/>
        </w:rPr>
        <w:t>上看，</w:t>
      </w:r>
      <w:r>
        <w:t>DSO</w:t>
      </w:r>
      <w:r>
        <w:rPr>
          <w:rFonts w:hint="eastAsia"/>
        </w:rPr>
        <w:t>比</w:t>
      </w:r>
      <w:r>
        <w:t>LSD-SLAM</w:t>
      </w:r>
      <w:r>
        <w:rPr>
          <w:rFonts w:hint="eastAsia"/>
        </w:rPr>
        <w:t>提高的主要原因有以下几个方面：</w:t>
      </w:r>
    </w:p>
    <w:p w14:paraId="1F856099" w14:textId="77777777" w:rsidR="00C72CEC" w:rsidRDefault="00C72CEC" w:rsidP="00C46345">
      <w:pPr>
        <w:spacing w:line="360" w:lineRule="auto"/>
      </w:pPr>
      <w:r>
        <w:rPr>
          <w:rFonts w:hint="eastAsia"/>
        </w:rPr>
        <w:t>受</w:t>
      </w:r>
      <w:hyperlink r:id="rId87" w:history="1">
        <w:r>
          <w:rPr>
            <w:color w:val="1374C4"/>
          </w:rPr>
          <w:t>OKVIS [16]</w:t>
        </w:r>
      </w:hyperlink>
      <w:r>
        <w:rPr>
          <w:rFonts w:hint="eastAsia"/>
        </w:rPr>
        <w:t>的启发，将</w:t>
      </w:r>
      <w:r>
        <w:t>LSD-SLAM</w:t>
      </w:r>
      <w:r>
        <w:rPr>
          <w:rFonts w:hint="eastAsia"/>
        </w:rPr>
        <w:t>中的</w:t>
      </w:r>
      <w:r>
        <w:t>depth map estimation</w:t>
      </w:r>
      <w:r>
        <w:rPr>
          <w:rFonts w:hint="eastAsia"/>
        </w:rPr>
        <w:t>从</w:t>
      </w:r>
      <w:r>
        <w:t>Kalman filter</w:t>
      </w:r>
      <w:r>
        <w:rPr>
          <w:rFonts w:hint="eastAsia"/>
        </w:rPr>
        <w:t>替换成</w:t>
      </w:r>
      <w:r>
        <w:t>bounded window optimization</w:t>
      </w:r>
      <w:r>
        <w:rPr>
          <w:rFonts w:hint="eastAsia"/>
        </w:rPr>
        <w:t>（仍然主要是</w:t>
      </w:r>
      <w:r>
        <w:t>photometric error minimization</w:t>
      </w:r>
      <w:r>
        <w:rPr>
          <w:rFonts w:hint="eastAsia"/>
        </w:rPr>
        <w:t>），这样使得</w:t>
      </w:r>
      <w:r>
        <w:t>depth</w:t>
      </w:r>
      <w:r>
        <w:rPr>
          <w:rFonts w:hint="eastAsia"/>
        </w:rPr>
        <w:t>的估计更加精确，个人认为这个是精度提高的主要原因</w:t>
      </w:r>
    </w:p>
    <w:p w14:paraId="5AD78F25" w14:textId="77777777" w:rsidR="00C72CEC" w:rsidRDefault="00C72CEC" w:rsidP="00C46345">
      <w:pPr>
        <w:spacing w:line="360" w:lineRule="auto"/>
      </w:pPr>
      <w:r>
        <w:rPr>
          <w:rFonts w:hint="eastAsia"/>
        </w:rPr>
        <w:t>在上述的</w:t>
      </w:r>
      <w:r>
        <w:t>optimization</w:t>
      </w:r>
      <w:r>
        <w:rPr>
          <w:rFonts w:hint="eastAsia"/>
        </w:rPr>
        <w:t>中，加入了更多的参数一起优化，除了</w:t>
      </w:r>
      <w:r>
        <w:t>camera pose</w:t>
      </w:r>
      <w:r>
        <w:rPr>
          <w:rFonts w:hint="eastAsia"/>
        </w:rPr>
        <w:t>和</w:t>
      </w:r>
      <w:r>
        <w:t>point depth value</w:t>
      </w:r>
      <w:r>
        <w:rPr>
          <w:rFonts w:hint="eastAsia"/>
        </w:rPr>
        <w:t>之外，还包括</w:t>
      </w:r>
      <w:r>
        <w:t>camera intrinsics</w:t>
      </w:r>
      <w:r>
        <w:rPr>
          <w:rFonts w:hint="eastAsia"/>
        </w:rPr>
        <w:t>以及考虑曝光时间等因素的</w:t>
      </w:r>
      <w:r>
        <w:t xml:space="preserve">affine brightness transfer parameters </w:t>
      </w:r>
      <w:r>
        <w:rPr>
          <w:rFonts w:hint="eastAsia"/>
        </w:rPr>
        <w:t>（当</w:t>
      </w:r>
      <w:r>
        <w:t>optimization</w:t>
      </w:r>
      <w:r>
        <w:rPr>
          <w:rFonts w:hint="eastAsia"/>
        </w:rPr>
        <w:t>的</w:t>
      </w:r>
      <w:r>
        <w:t>keyframes</w:t>
      </w:r>
      <w:r>
        <w:rPr>
          <w:rFonts w:hint="eastAsia"/>
        </w:rPr>
        <w:t>之间距离比较远时，曝光参数的不同可能会影响</w:t>
      </w:r>
      <w:r>
        <w:t>photometric error</w:t>
      </w:r>
      <w:r>
        <w:rPr>
          <w:rFonts w:hint="eastAsia"/>
        </w:rPr>
        <w:t>）</w:t>
      </w:r>
    </w:p>
    <w:p w14:paraId="1A9B55CF" w14:textId="77777777" w:rsidR="00C72CEC" w:rsidRDefault="00C72CEC" w:rsidP="00C46345">
      <w:pPr>
        <w:spacing w:line="360" w:lineRule="auto"/>
      </w:pPr>
      <w:r>
        <w:rPr>
          <w:rFonts w:hint="eastAsia"/>
        </w:rPr>
        <w:t>设计了一套比较</w:t>
      </w:r>
      <w:r>
        <w:t>fancy</w:t>
      </w:r>
      <w:r>
        <w:rPr>
          <w:rFonts w:hint="eastAsia"/>
        </w:rPr>
        <w:t>的</w:t>
      </w:r>
      <w:r>
        <w:t>point selection</w:t>
      </w:r>
      <w:r>
        <w:rPr>
          <w:rFonts w:hint="eastAsia"/>
        </w:rPr>
        <w:t>的机制，相对于</w:t>
      </w:r>
      <w:r>
        <w:t>LSD-SLAM</w:t>
      </w:r>
      <w:r>
        <w:rPr>
          <w:rFonts w:hint="eastAsia"/>
        </w:rPr>
        <w:t>使用了更少的点，采样更</w:t>
      </w:r>
      <w:r>
        <w:t>sparse</w:t>
      </w:r>
      <w:r>
        <w:rPr>
          <w:rFonts w:hint="eastAsia"/>
        </w:rPr>
        <w:t>，这样使得计算量减少很多，另外也加入了显式的</w:t>
      </w:r>
      <w:r>
        <w:t>outlier detection</w:t>
      </w:r>
      <w:r>
        <w:rPr>
          <w:rFonts w:hint="eastAsia"/>
        </w:rPr>
        <w:t>机制</w:t>
      </w:r>
    </w:p>
    <w:p w14:paraId="5437B818" w14:textId="77777777" w:rsidR="00C72CEC" w:rsidRDefault="00C72CEC" w:rsidP="00C46345">
      <w:pPr>
        <w:spacing w:line="360" w:lineRule="auto"/>
      </w:pPr>
      <w:r>
        <w:rPr>
          <w:rFonts w:hint="eastAsia"/>
        </w:rPr>
        <w:t>采用了类似于</w:t>
      </w:r>
      <w:r>
        <w:t>ORB-SLAM</w:t>
      </w:r>
      <w:r>
        <w:rPr>
          <w:rFonts w:hint="eastAsia"/>
        </w:rPr>
        <w:t>的更先进的</w:t>
      </w:r>
      <w:r>
        <w:t>keyframe</w:t>
      </w:r>
      <w:r>
        <w:rPr>
          <w:rFonts w:hint="eastAsia"/>
        </w:rPr>
        <w:t>管理机制，另外也采用了类似</w:t>
      </w:r>
      <w:r>
        <w:t>OKVIS</w:t>
      </w:r>
      <w:r>
        <w:rPr>
          <w:rFonts w:hint="eastAsia"/>
        </w:rPr>
        <w:t>的</w:t>
      </w:r>
      <w:r>
        <w:t>marginalization</w:t>
      </w:r>
      <w:r>
        <w:rPr>
          <w:rFonts w:hint="eastAsia"/>
        </w:rPr>
        <w:t>机制</w:t>
      </w:r>
    </w:p>
    <w:p w14:paraId="789E5F03" w14:textId="77777777" w:rsidR="00C72CEC" w:rsidRDefault="00C72CEC" w:rsidP="00C46345">
      <w:pPr>
        <w:spacing w:line="360" w:lineRule="auto"/>
      </w:pPr>
      <w:r>
        <w:rPr>
          <w:rFonts w:hint="eastAsia"/>
        </w:rPr>
        <w:t>在</w:t>
      </w:r>
      <w:r>
        <w:t>track</w:t>
      </w:r>
      <w:r>
        <w:rPr>
          <w:rFonts w:hint="eastAsia"/>
        </w:rPr>
        <w:t>新来的一帧时，虽然跟</w:t>
      </w:r>
      <w:r>
        <w:t>LSD-SLAM</w:t>
      </w:r>
      <w:r>
        <w:rPr>
          <w:rFonts w:hint="eastAsia"/>
        </w:rPr>
        <w:t>一样也是从最近的一个</w:t>
      </w:r>
      <w:r>
        <w:t>keyframe</w:t>
      </w:r>
      <w:r>
        <w:rPr>
          <w:rFonts w:hint="eastAsia"/>
        </w:rPr>
        <w:t>来</w:t>
      </w:r>
      <w:r>
        <w:t>estimate pose</w:t>
      </w:r>
      <w:r>
        <w:rPr>
          <w:rFonts w:hint="eastAsia"/>
        </w:rPr>
        <w:t>，但是在此之前将所有该</w:t>
      </w:r>
      <w:r>
        <w:t>keyframe</w:t>
      </w:r>
      <w:r>
        <w:rPr>
          <w:rFonts w:hint="eastAsia"/>
        </w:rPr>
        <w:t>可以看到的</w:t>
      </w:r>
      <w:r>
        <w:t>active points</w:t>
      </w:r>
      <w:r>
        <w:rPr>
          <w:rFonts w:hint="eastAsia"/>
        </w:rPr>
        <w:t>都</w:t>
      </w:r>
      <w:r>
        <w:t>project</w:t>
      </w:r>
      <w:r>
        <w:rPr>
          <w:rFonts w:hint="eastAsia"/>
        </w:rPr>
        <w:t>过来，这样增多了可以用来</w:t>
      </w:r>
      <w:r>
        <w:t>track</w:t>
      </w:r>
      <w:r>
        <w:rPr>
          <w:rFonts w:hint="eastAsia"/>
        </w:rPr>
        <w:t>新</w:t>
      </w:r>
      <w:r>
        <w:t>frame</w:t>
      </w:r>
      <w:r>
        <w:rPr>
          <w:rFonts w:hint="eastAsia"/>
        </w:rPr>
        <w:t>的线索</w:t>
      </w:r>
    </w:p>
    <w:p w14:paraId="6EAFDE50" w14:textId="77777777" w:rsidR="00C72CEC" w:rsidRDefault="00C72CEC" w:rsidP="00C46345">
      <w:pPr>
        <w:spacing w:line="360" w:lineRule="auto"/>
      </w:pPr>
      <w:r>
        <w:rPr>
          <w:rFonts w:hint="eastAsia"/>
        </w:rPr>
        <w:t>考虑了</w:t>
      </w:r>
      <w:r>
        <w:t>camera</w:t>
      </w:r>
      <w:r>
        <w:rPr>
          <w:rFonts w:hint="eastAsia"/>
        </w:rPr>
        <w:t>的</w:t>
      </w:r>
      <w:r>
        <w:t>photometric calibration</w:t>
      </w:r>
      <w:r>
        <w:rPr>
          <w:rFonts w:hint="eastAsia"/>
        </w:rPr>
        <w:t>因素，比如</w:t>
      </w:r>
      <w:r>
        <w:t>lens vignetting</w:t>
      </w:r>
      <w:r>
        <w:rPr>
          <w:rFonts w:hint="eastAsia"/>
        </w:rPr>
        <w:t>以及</w:t>
      </w:r>
      <w:r>
        <w:t>nonlinear response function</w:t>
      </w:r>
      <w:r>
        <w:rPr>
          <w:rFonts w:hint="eastAsia"/>
        </w:rPr>
        <w:t>等，由于这些因素会直接对</w:t>
      </w:r>
      <w:r>
        <w:t>photometric error</w:t>
      </w:r>
      <w:r>
        <w:rPr>
          <w:rFonts w:hint="eastAsia"/>
        </w:rPr>
        <w:t>产生影响</w:t>
      </w:r>
    </w:p>
    <w:p w14:paraId="6BF09660" w14:textId="77777777" w:rsidR="00C72CEC" w:rsidRDefault="00C72CEC" w:rsidP="00C46345">
      <w:pPr>
        <w:spacing w:line="360" w:lineRule="auto"/>
      </w:pPr>
      <w:r>
        <w:rPr>
          <w:rFonts w:hint="eastAsia"/>
        </w:rPr>
        <w:t>需要注意的是，上面的</w:t>
      </w:r>
      <w:r>
        <w:t>optimization</w:t>
      </w:r>
      <w:r>
        <w:rPr>
          <w:rFonts w:hint="eastAsia"/>
        </w:rPr>
        <w:t>只是针对</w:t>
      </w:r>
      <w:r>
        <w:t>keyframes</w:t>
      </w:r>
      <w:r>
        <w:rPr>
          <w:rFonts w:hint="eastAsia"/>
        </w:rPr>
        <w:t>做的，并不是每一个新来的</w:t>
      </w:r>
      <w:r>
        <w:t>frame</w:t>
      </w:r>
      <w:r>
        <w:rPr>
          <w:rFonts w:hint="eastAsia"/>
        </w:rPr>
        <w:t>都会做。另外，在</w:t>
      </w:r>
      <w:r>
        <w:t>paper</w:t>
      </w:r>
      <w:r>
        <w:rPr>
          <w:rFonts w:hint="eastAsia"/>
        </w:rPr>
        <w:t>中对于</w:t>
      </w:r>
      <w:r>
        <w:t>direct methods</w:t>
      </w:r>
      <w:r>
        <w:rPr>
          <w:rFonts w:hint="eastAsia"/>
        </w:rPr>
        <w:t>和</w:t>
      </w:r>
      <w:r>
        <w:t>feature-based/indirect methods</w:t>
      </w:r>
      <w:r>
        <w:rPr>
          <w:rFonts w:hint="eastAsia"/>
        </w:rPr>
        <w:t>之间的对比</w:t>
      </w:r>
      <w:r>
        <w:t>noise</w:t>
      </w:r>
      <w:r>
        <w:rPr>
          <w:rFonts w:hint="eastAsia"/>
        </w:rPr>
        <w:t>实验比较有趣：</w:t>
      </w:r>
      <w:r>
        <w:t>direct methods</w:t>
      </w:r>
      <w:r>
        <w:rPr>
          <w:rFonts w:hint="eastAsia"/>
        </w:rPr>
        <w:t>对</w:t>
      </w:r>
      <w:r>
        <w:t>geometric noise</w:t>
      </w:r>
      <w:r>
        <w:rPr>
          <w:rFonts w:hint="eastAsia"/>
        </w:rPr>
        <w:t>比较敏感，比如</w:t>
      </w:r>
      <w:r>
        <w:t>rolling shutter</w:t>
      </w:r>
      <w:r>
        <w:rPr>
          <w:rFonts w:hint="eastAsia"/>
        </w:rPr>
        <w:t>等；而</w:t>
      </w:r>
      <w:r>
        <w:t>indirect methods</w:t>
      </w:r>
      <w:r>
        <w:rPr>
          <w:rFonts w:hint="eastAsia"/>
        </w:rPr>
        <w:t>对</w:t>
      </w:r>
      <w:r>
        <w:t>photometric noise</w:t>
      </w:r>
      <w:r>
        <w:rPr>
          <w:rFonts w:hint="eastAsia"/>
        </w:rPr>
        <w:t>比较敏感，比如</w:t>
      </w:r>
      <w:r>
        <w:t>blur</w:t>
      </w:r>
      <w:r>
        <w:rPr>
          <w:rFonts w:hint="eastAsia"/>
        </w:rPr>
        <w:t>等。这点其实说明，在普通的智能手机上（一般采用</w:t>
      </w:r>
      <w:r>
        <w:t>rolling shutter camera</w:t>
      </w:r>
      <w:r>
        <w:rPr>
          <w:rFonts w:hint="eastAsia"/>
        </w:rPr>
        <w:t>），基于</w:t>
      </w:r>
      <w:r>
        <w:t>PTAM</w:t>
      </w:r>
      <w:r>
        <w:rPr>
          <w:rFonts w:hint="eastAsia"/>
        </w:rPr>
        <w:t>类的算法可能效果更好；而在基于</w:t>
      </w:r>
      <w:r>
        <w:t>global shutter</w:t>
      </w:r>
      <w:r>
        <w:rPr>
          <w:rFonts w:hint="eastAsia"/>
        </w:rPr>
        <w:t>的机器人相机中，</w:t>
      </w:r>
      <w:r>
        <w:t>direct methods</w:t>
      </w:r>
      <w:r>
        <w:rPr>
          <w:rFonts w:hint="eastAsia"/>
        </w:rPr>
        <w:t>可能越来越受欢迎。</w:t>
      </w:r>
    </w:p>
    <w:p w14:paraId="07C5CFB3" w14:textId="77777777" w:rsidR="00C72CEC" w:rsidRDefault="00C72CEC" w:rsidP="00C46345">
      <w:pPr>
        <w:spacing w:line="360" w:lineRule="auto"/>
      </w:pPr>
      <w:r>
        <w:rPr>
          <w:rFonts w:hint="eastAsia"/>
        </w:rPr>
        <w:t>算法的计算速度上来看，正常设置可以在</w:t>
      </w:r>
      <w:r>
        <w:t>Intel i7-4910MQ CPU</w:t>
      </w:r>
      <w:r>
        <w:rPr>
          <w:rFonts w:hint="eastAsia"/>
        </w:rPr>
        <w:t>上处理</w:t>
      </w:r>
      <w:r>
        <w:t>640x480</w:t>
      </w:r>
      <w:r>
        <w:rPr>
          <w:rFonts w:hint="eastAsia"/>
        </w:rPr>
        <w:t>图像达到</w:t>
      </w:r>
      <w:r>
        <w:t>realtime</w:t>
      </w:r>
      <w:r>
        <w:rPr>
          <w:rFonts w:hint="eastAsia"/>
        </w:rPr>
        <w:t>的速度，参数低配时可以处理</w:t>
      </w:r>
      <w:r>
        <w:t>424x320</w:t>
      </w:r>
      <w:r>
        <w:rPr>
          <w:rFonts w:hint="eastAsia"/>
        </w:rPr>
        <w:t>图像达到</w:t>
      </w:r>
      <w:r>
        <w:t>5</w:t>
      </w:r>
      <w:r>
        <w:rPr>
          <w:rFonts w:hint="eastAsia"/>
        </w:rPr>
        <w:t>倍</w:t>
      </w:r>
      <w:r>
        <w:t>realtime</w:t>
      </w:r>
      <w:r>
        <w:rPr>
          <w:rFonts w:hint="eastAsia"/>
        </w:rPr>
        <w:t>的速度（不知道具体多少，</w:t>
      </w:r>
      <w:r>
        <w:t>150fps?</w:t>
      </w:r>
      <w:r>
        <w:rPr>
          <w:rFonts w:hint="eastAsia"/>
        </w:rPr>
        <w:t>）。</w:t>
      </w:r>
    </w:p>
    <w:p w14:paraId="4ABDAC04" w14:textId="77777777" w:rsidR="00C72CEC" w:rsidRDefault="00C72CEC" w:rsidP="00C46345">
      <w:pPr>
        <w:spacing w:line="360" w:lineRule="auto"/>
      </w:pPr>
      <w:r>
        <w:rPr>
          <w:rFonts w:hint="eastAsia"/>
        </w:rPr>
        <w:t>算法优点：精度高，鲁棒性好，</w:t>
      </w:r>
      <w:r>
        <w:t>drift</w:t>
      </w:r>
      <w:r>
        <w:rPr>
          <w:rFonts w:hint="eastAsia"/>
        </w:rPr>
        <w:t>小，适用于大规模</w:t>
      </w:r>
      <w:r>
        <w:t>SLAM</w:t>
      </w:r>
    </w:p>
    <w:p w14:paraId="697CF2D0" w14:textId="77777777" w:rsidR="00C72CEC" w:rsidRDefault="00C72CEC" w:rsidP="00C46345">
      <w:pPr>
        <w:spacing w:line="360" w:lineRule="auto"/>
      </w:pPr>
      <w:r>
        <w:rPr>
          <w:rFonts w:hint="eastAsia"/>
        </w:rPr>
        <w:t>算法缺点：计算量大；对</w:t>
      </w:r>
      <w:r>
        <w:t>rolling shutter</w:t>
      </w:r>
      <w:r>
        <w:rPr>
          <w:rFonts w:hint="eastAsia"/>
        </w:rPr>
        <w:t>比较敏感；由于</w:t>
      </w:r>
      <w:r>
        <w:t>optimization</w:t>
      </w:r>
      <w:r>
        <w:rPr>
          <w:rFonts w:hint="eastAsia"/>
        </w:rPr>
        <w:t>不是针对每个</w:t>
      </w:r>
      <w:r>
        <w:t>frame</w:t>
      </w:r>
      <w:r>
        <w:rPr>
          <w:rFonts w:hint="eastAsia"/>
        </w:rPr>
        <w:t>都做，而只是针对</w:t>
      </w:r>
      <w:r>
        <w:t>keyframes</w:t>
      </w:r>
      <w:r>
        <w:rPr>
          <w:rFonts w:hint="eastAsia"/>
        </w:rPr>
        <w:t>做，估计用在</w:t>
      </w:r>
      <w:r>
        <w:t>AR</w:t>
      </w:r>
      <w:r>
        <w:rPr>
          <w:rFonts w:hint="eastAsia"/>
        </w:rPr>
        <w:t>中会出现类似于</w:t>
      </w:r>
      <w:r>
        <w:t>LSD-SLAM</w:t>
      </w:r>
      <w:r>
        <w:rPr>
          <w:rFonts w:hint="eastAsia"/>
        </w:rPr>
        <w:t>的卡顿，因为非关键帧的</w:t>
      </w:r>
      <w:r>
        <w:t>pose</w:t>
      </w:r>
      <w:r>
        <w:rPr>
          <w:rFonts w:hint="eastAsia"/>
        </w:rPr>
        <w:t>估计不如关键帧的准确（</w:t>
      </w:r>
      <w:r>
        <w:t>TODO</w:t>
      </w:r>
      <w:r>
        <w:rPr>
          <w:rFonts w:hint="eastAsia"/>
        </w:rPr>
        <w:t>：</w:t>
      </w:r>
      <w:r>
        <w:t xml:space="preserve"> </w:t>
      </w:r>
      <w:r>
        <w:rPr>
          <w:rFonts w:hint="eastAsia"/>
        </w:rPr>
        <w:t>这点没有实测，只是猜测，有待考证）</w:t>
      </w:r>
    </w:p>
    <w:p w14:paraId="797BFBD6" w14:textId="77777777" w:rsidR="00C72CEC" w:rsidRDefault="00C72CEC" w:rsidP="00C46345">
      <w:pPr>
        <w:spacing w:line="360" w:lineRule="auto"/>
      </w:pPr>
      <w:r>
        <w:rPr>
          <w:rFonts w:hint="eastAsia"/>
        </w:rPr>
        <w:t>名字缩写太多，我有点凌乱了，做个区分：</w:t>
      </w:r>
      <w:r>
        <w:rPr>
          <w:rFonts w:hint="eastAsia"/>
        </w:rPr>
        <w:t> </w:t>
      </w:r>
    </w:p>
    <w:p w14:paraId="24793EA0" w14:textId="77777777" w:rsidR="00C72CEC" w:rsidRDefault="00C72CEC" w:rsidP="00C46345">
      <w:pPr>
        <w:spacing w:line="360" w:lineRule="auto"/>
      </w:pPr>
      <w:hyperlink r:id="rId88" w:history="1">
        <w:r>
          <w:rPr>
            <w:color w:val="1374C4"/>
          </w:rPr>
          <w:t>DVO</w:t>
        </w:r>
      </w:hyperlink>
      <w:r>
        <w:t>: TUM</w:t>
      </w:r>
      <w:r>
        <w:rPr>
          <w:rFonts w:hint="eastAsia"/>
        </w:rPr>
        <w:t>的基于</w:t>
      </w:r>
      <w:r>
        <w:t>RGBD camera</w:t>
      </w:r>
      <w:r>
        <w:rPr>
          <w:rFonts w:hint="eastAsia"/>
        </w:rPr>
        <w:t>的</w:t>
      </w:r>
      <w:r>
        <w:t>VO</w:t>
      </w:r>
      <w:r>
        <w:rPr>
          <w:rFonts w:hint="eastAsia"/>
        </w:rPr>
        <w:t>方法</w:t>
      </w:r>
      <w:r>
        <w:rPr>
          <w:rFonts w:hint="eastAsia"/>
        </w:rPr>
        <w:t> </w:t>
      </w:r>
    </w:p>
    <w:p w14:paraId="5A643998" w14:textId="77777777" w:rsidR="00C72CEC" w:rsidRDefault="00C72CEC" w:rsidP="00C46345">
      <w:pPr>
        <w:spacing w:line="360" w:lineRule="auto"/>
      </w:pPr>
      <w:hyperlink r:id="rId89" w:history="1">
        <w:r>
          <w:rPr>
            <w:color w:val="1374C4"/>
          </w:rPr>
          <w:t>SVO</w:t>
        </w:r>
      </w:hyperlink>
      <w:r>
        <w:t>: Gatech</w:t>
      </w:r>
      <w:r>
        <w:rPr>
          <w:rFonts w:hint="eastAsia"/>
        </w:rPr>
        <w:t>的基于</w:t>
      </w:r>
      <w:r>
        <w:t>semi-direct</w:t>
      </w:r>
      <w:r>
        <w:rPr>
          <w:rFonts w:hint="eastAsia"/>
        </w:rPr>
        <w:t>的</w:t>
      </w:r>
      <w:r>
        <w:t>hybrid VO</w:t>
      </w:r>
      <w:r>
        <w:rPr>
          <w:rFonts w:hint="eastAsia"/>
        </w:rPr>
        <w:t>方法</w:t>
      </w:r>
      <w:r>
        <w:rPr>
          <w:rFonts w:hint="eastAsia"/>
        </w:rPr>
        <w:t> </w:t>
      </w:r>
    </w:p>
    <w:p w14:paraId="52026245" w14:textId="77777777" w:rsidR="00C72CEC" w:rsidRDefault="00C72CEC" w:rsidP="00C46345">
      <w:pPr>
        <w:spacing w:line="360" w:lineRule="auto"/>
      </w:pPr>
      <w:hyperlink r:id="rId90" w:history="1">
        <w:r>
          <w:rPr>
            <w:color w:val="1374C4"/>
          </w:rPr>
          <w:t>DSO</w:t>
        </w:r>
      </w:hyperlink>
      <w:r>
        <w:t>: TUM</w:t>
      </w:r>
      <w:r>
        <w:rPr>
          <w:rFonts w:hint="eastAsia"/>
        </w:rPr>
        <w:t>的</w:t>
      </w:r>
      <w:r>
        <w:t>direct sparse VO</w:t>
      </w:r>
      <w:r>
        <w:rPr>
          <w:rFonts w:hint="eastAsia"/>
        </w:rPr>
        <w:t>方法</w:t>
      </w:r>
    </w:p>
    <w:p w14:paraId="4080DA0B" w14:textId="77777777" w:rsidR="00C72CEC" w:rsidRDefault="00C72CEC" w:rsidP="00C46345">
      <w:pPr>
        <w:pStyle w:val="1"/>
        <w:spacing w:line="360" w:lineRule="auto"/>
      </w:pPr>
      <w:r>
        <w:rPr>
          <w:rFonts w:hint="eastAsia"/>
        </w:rPr>
        <w:t>三、</w:t>
      </w:r>
      <w:r>
        <w:t>Visual-Inertial Odometry</w:t>
      </w:r>
      <w:r>
        <w:rPr>
          <w:rFonts w:hint="eastAsia"/>
        </w:rPr>
        <w:t>算法笔记</w:t>
      </w:r>
    </w:p>
    <w:p w14:paraId="2A399DD5" w14:textId="77777777" w:rsidR="00C72CEC" w:rsidRDefault="00C72CEC" w:rsidP="00C46345">
      <w:pPr>
        <w:spacing w:line="360" w:lineRule="auto"/>
      </w:pPr>
      <w:r>
        <w:rPr>
          <w:rFonts w:hint="eastAsia"/>
        </w:rPr>
        <w:t>使用</w:t>
      </w:r>
      <w:r>
        <w:t>monocular camera + IMU</w:t>
      </w:r>
      <w:r>
        <w:rPr>
          <w:rFonts w:hint="eastAsia"/>
        </w:rPr>
        <w:t>的方案来做</w:t>
      </w:r>
      <w:r>
        <w:t>SLAM/Odometry</w:t>
      </w:r>
      <w:r>
        <w:rPr>
          <w:rFonts w:hint="eastAsia"/>
        </w:rPr>
        <w:t>，一般被称作</w:t>
      </w:r>
      <w:r>
        <w:t>Visual-Inertial Odometry (VIO)</w:t>
      </w:r>
      <w:r>
        <w:rPr>
          <w:rFonts w:hint="eastAsia"/>
        </w:rPr>
        <w:t>或者</w:t>
      </w:r>
      <w:r>
        <w:t>Visual-Inertial Navigation System (VINS)</w:t>
      </w:r>
      <w:r>
        <w:rPr>
          <w:rFonts w:hint="eastAsia"/>
        </w:rPr>
        <w:t>。这一类</w:t>
      </w:r>
      <w:r>
        <w:t>paper</w:t>
      </w:r>
      <w:r>
        <w:rPr>
          <w:rFonts w:hint="eastAsia"/>
        </w:rPr>
        <w:t>大多出自</w:t>
      </w:r>
      <w:r>
        <w:t>Robotics</w:t>
      </w:r>
      <w:r>
        <w:rPr>
          <w:rFonts w:hint="eastAsia"/>
        </w:rPr>
        <w:t>社区，主要</w:t>
      </w:r>
      <w:r>
        <w:t>focus</w:t>
      </w:r>
      <w:r>
        <w:rPr>
          <w:rFonts w:hint="eastAsia"/>
        </w:rPr>
        <w:t>在如何更好的在</w:t>
      </w:r>
      <w:r>
        <w:t>Visual SLAM</w:t>
      </w:r>
      <w:r>
        <w:rPr>
          <w:rFonts w:hint="eastAsia"/>
        </w:rPr>
        <w:t>中融合</w:t>
      </w:r>
      <w:r>
        <w:t>IMU</w:t>
      </w:r>
      <w:r>
        <w:rPr>
          <w:rFonts w:hint="eastAsia"/>
        </w:rPr>
        <w:t>数据。</w:t>
      </w:r>
      <w:r>
        <w:t>IMU</w:t>
      </w:r>
      <w:r>
        <w:rPr>
          <w:rFonts w:hint="eastAsia"/>
        </w:rPr>
        <w:t>数据不单可以帮助</w:t>
      </w:r>
      <w:r>
        <w:t>resolve</w:t>
      </w:r>
      <w:r>
        <w:rPr>
          <w:rFonts w:hint="eastAsia"/>
        </w:rPr>
        <w:t>单目的</w:t>
      </w:r>
      <w:r>
        <w:t>scale ambiguity</w:t>
      </w:r>
      <w:r>
        <w:rPr>
          <w:rFonts w:hint="eastAsia"/>
        </w:rPr>
        <w:t>，一般情况下还可以提高</w:t>
      </w:r>
      <w:r>
        <w:t>SLAM</w:t>
      </w:r>
      <w:r>
        <w:rPr>
          <w:rFonts w:hint="eastAsia"/>
        </w:rPr>
        <w:t>的精度和鲁棒性。需要注意的是，想要从</w:t>
      </w:r>
      <w:r>
        <w:t>IMU</w:t>
      </w:r>
      <w:r>
        <w:rPr>
          <w:rFonts w:hint="eastAsia"/>
        </w:rPr>
        <w:t>数据获得准确的姿态没那么容易，一般需要做</w:t>
      </w:r>
      <w:r>
        <w:t>sensor fusion</w:t>
      </w:r>
      <w:r>
        <w:rPr>
          <w:rFonts w:hint="eastAsia"/>
        </w:rPr>
        <w:t>，从经典的</w:t>
      </w:r>
      <w:hyperlink r:id="rId91" w:history="1">
        <w:r>
          <w:rPr>
            <w:color w:val="1374C4"/>
          </w:rPr>
          <w:t>complementary filter</w:t>
        </w:r>
      </w:hyperlink>
      <w:r>
        <w:rPr>
          <w:rFonts w:hint="eastAsia"/>
        </w:rPr>
        <w:t>做</w:t>
      </w:r>
      <w:r>
        <w:t>gyroscope</w:t>
      </w:r>
      <w:r>
        <w:rPr>
          <w:rFonts w:hint="eastAsia"/>
        </w:rPr>
        <w:t>、</w:t>
      </w:r>
      <w:r>
        <w:t>accelerometer</w:t>
      </w:r>
      <w:r>
        <w:rPr>
          <w:rFonts w:hint="eastAsia"/>
        </w:rPr>
        <w:t>、</w:t>
      </w:r>
      <w:r>
        <w:t>magnetometer</w:t>
      </w:r>
      <w:r>
        <w:rPr>
          <w:rFonts w:hint="eastAsia"/>
        </w:rPr>
        <w:t>的融合，再到</w:t>
      </w:r>
      <w:hyperlink r:id="rId92" w:history="1">
        <w:r>
          <w:rPr>
            <w:color w:val="1374C4"/>
          </w:rPr>
          <w:t>Mahony filter</w:t>
        </w:r>
      </w:hyperlink>
      <w:r>
        <w:rPr>
          <w:rFonts w:hint="eastAsia"/>
        </w:rPr>
        <w:t>等更复杂的融合算法，有很多可以选择的算法，其精度和复杂度也各不相同。现在的</w:t>
      </w:r>
      <w:r>
        <w:t>Android</w:t>
      </w:r>
      <w:r>
        <w:rPr>
          <w:rFonts w:hint="eastAsia"/>
        </w:rPr>
        <w:t>系统里一般可以直接获得手机姿态，至于其中用了哪种融合算法本人还没有仔细研究过，精度也有待考察。在</w:t>
      </w:r>
      <w:r>
        <w:t>Robotics</w:t>
      </w:r>
      <w:r>
        <w:rPr>
          <w:rFonts w:hint="eastAsia"/>
        </w:rPr>
        <w:t>社区的</w:t>
      </w:r>
      <w:r>
        <w:t>VIO paper</w:t>
      </w:r>
      <w:r>
        <w:rPr>
          <w:rFonts w:hint="eastAsia"/>
        </w:rPr>
        <w:t>中，一般是直接用原始的</w:t>
      </w:r>
      <w:r>
        <w:t>IMU</w:t>
      </w:r>
      <w:r>
        <w:rPr>
          <w:rFonts w:hint="eastAsia"/>
        </w:rPr>
        <w:t>数据或者经过简单滤波的数据，一般需要对</w:t>
      </w:r>
      <w:r>
        <w:t>IMU</w:t>
      </w:r>
      <w:r>
        <w:rPr>
          <w:rFonts w:hint="eastAsia"/>
        </w:rPr>
        <w:t>的</w:t>
      </w:r>
      <w:r>
        <w:t>bias</w:t>
      </w:r>
      <w:r>
        <w:rPr>
          <w:rFonts w:hint="eastAsia"/>
        </w:rPr>
        <w:t>进行建模（尤其在</w:t>
      </w:r>
      <w:r>
        <w:t>MEMS IMU</w:t>
      </w:r>
      <w:r>
        <w:rPr>
          <w:rFonts w:hint="eastAsia"/>
        </w:rPr>
        <w:t>中，所谓的零飘和溫飘对精度影响很大，有些要求比较高的情况下甚至需要将其置于恒温状态工作）。</w:t>
      </w:r>
    </w:p>
    <w:p w14:paraId="7F68B2F1" w14:textId="77777777" w:rsidR="00C72CEC" w:rsidRDefault="00C72CEC" w:rsidP="00BC41CD">
      <w:pPr>
        <w:pStyle w:val="2"/>
      </w:pPr>
      <w:r>
        <w:t>MSCKF (2007-2013) [</w:t>
      </w:r>
      <w:hyperlink r:id="rId93" w:history="1">
        <w:r>
          <w:rPr>
            <w:color w:val="1374C4"/>
          </w:rPr>
          <w:t>14</w:t>
        </w:r>
      </w:hyperlink>
      <w:r>
        <w:t>,</w:t>
      </w:r>
      <w:hyperlink r:id="rId94" w:history="1">
        <w:r>
          <w:rPr>
            <w:color w:val="1374C4"/>
          </w:rPr>
          <w:t>15</w:t>
        </w:r>
      </w:hyperlink>
      <w:r>
        <w:t>]</w:t>
      </w:r>
    </w:p>
    <w:p w14:paraId="6EA5BB16" w14:textId="77777777" w:rsidR="00C72CEC" w:rsidRDefault="00C72CEC" w:rsidP="00B66545">
      <w:pPr>
        <w:spacing w:line="360" w:lineRule="auto"/>
      </w:pPr>
      <w:r>
        <w:rPr>
          <w:rFonts w:hint="eastAsia"/>
        </w:rPr>
        <w:t>基于</w:t>
      </w:r>
      <w:r>
        <w:t>Kalman filter</w:t>
      </w:r>
      <w:r>
        <w:rPr>
          <w:rFonts w:hint="eastAsia"/>
        </w:rPr>
        <w:t>的</w:t>
      </w:r>
      <w:r>
        <w:t>MSCKF</w:t>
      </w:r>
      <w:r>
        <w:rPr>
          <w:rFonts w:hint="eastAsia"/>
        </w:rPr>
        <w:t>跟</w:t>
      </w:r>
      <w:r>
        <w:t>EKF-based SLAM</w:t>
      </w:r>
      <w:r>
        <w:rPr>
          <w:rFonts w:hint="eastAsia"/>
        </w:rPr>
        <w:t>一样也是出自</w:t>
      </w:r>
      <w:r>
        <w:t>Robotics</w:t>
      </w:r>
      <w:r>
        <w:rPr>
          <w:rFonts w:hint="eastAsia"/>
        </w:rPr>
        <w:t>社区，从</w:t>
      </w:r>
      <w:hyperlink r:id="rId95" w:history="1">
        <w:r>
          <w:rPr>
            <w:color w:val="1374C4"/>
          </w:rPr>
          <w:t>MSCKF 1.0 [14]</w:t>
        </w:r>
      </w:hyperlink>
      <w:r>
        <w:rPr>
          <w:rFonts w:hint="eastAsia"/>
        </w:rPr>
        <w:t>到</w:t>
      </w:r>
      <w:hyperlink r:id="rId96" w:history="1">
        <w:r>
          <w:rPr>
            <w:color w:val="1374C4"/>
          </w:rPr>
          <w:t>MSCKF 2.0 [15]</w:t>
        </w:r>
      </w:hyperlink>
      <w:r>
        <w:rPr>
          <w:rFonts w:hint="eastAsia"/>
        </w:rPr>
        <w:t>，精度得到了不错的提高，据说</w:t>
      </w:r>
      <w:hyperlink r:id="rId97" w:history="1">
        <w:r>
          <w:rPr>
            <w:color w:val="1374C4"/>
          </w:rPr>
          <w:t>Google Project Tango</w:t>
        </w:r>
      </w:hyperlink>
      <w:r>
        <w:rPr>
          <w:rFonts w:hint="eastAsia"/>
        </w:rPr>
        <w:t>中的</w:t>
      </w:r>
      <w:r>
        <w:t>SLAM</w:t>
      </w:r>
      <w:r>
        <w:rPr>
          <w:rFonts w:hint="eastAsia"/>
        </w:rPr>
        <w:t>算法就是用的</w:t>
      </w:r>
      <w:r>
        <w:t>MSCKF</w:t>
      </w:r>
      <w:r>
        <w:rPr>
          <w:rFonts w:hint="eastAsia"/>
        </w:rPr>
        <w:t>算法。</w:t>
      </w:r>
    </w:p>
    <w:p w14:paraId="67073ECA" w14:textId="77777777" w:rsidR="00C72CEC" w:rsidRDefault="00C72CEC" w:rsidP="00B66545">
      <w:pPr>
        <w:spacing w:line="360" w:lineRule="auto"/>
      </w:pPr>
      <w:r>
        <w:rPr>
          <w:rFonts w:hint="eastAsia"/>
        </w:rPr>
        <w:t>传统的</w:t>
      </w:r>
      <w:r>
        <w:t>EKF-based SLAM</w:t>
      </w:r>
      <w:r>
        <w:rPr>
          <w:rFonts w:hint="eastAsia"/>
        </w:rPr>
        <w:t>做</w:t>
      </w:r>
      <w:r>
        <w:t>IMU</w:t>
      </w:r>
      <w:r>
        <w:rPr>
          <w:rFonts w:hint="eastAsia"/>
        </w:rPr>
        <w:t>融合时，跟前面介绍的</w:t>
      </w:r>
      <w:r>
        <w:t>MonoSLAM</w:t>
      </w:r>
      <w:r>
        <w:rPr>
          <w:rFonts w:hint="eastAsia"/>
        </w:rPr>
        <w:t>类似，一般是每个时刻的</w:t>
      </w:r>
      <w:r>
        <w:t>state vector</w:t>
      </w:r>
      <w:r>
        <w:rPr>
          <w:rFonts w:hint="eastAsia"/>
        </w:rPr>
        <w:t>保存当前的</w:t>
      </w:r>
      <w:r>
        <w:t>pose</w:t>
      </w:r>
      <w:r>
        <w:rPr>
          <w:rFonts w:hint="eastAsia"/>
        </w:rPr>
        <w:t>、</w:t>
      </w:r>
      <w:r>
        <w:t>velocity</w:t>
      </w:r>
      <w:r>
        <w:rPr>
          <w:rFonts w:hint="eastAsia"/>
        </w:rPr>
        <w:t>、以及</w:t>
      </w:r>
      <w:r>
        <w:t>3D map points</w:t>
      </w:r>
      <w:r>
        <w:rPr>
          <w:rFonts w:hint="eastAsia"/>
        </w:rPr>
        <w:t>坐标等（</w:t>
      </w:r>
      <w:r>
        <w:t>IMU</w:t>
      </w:r>
      <w:r>
        <w:rPr>
          <w:rFonts w:hint="eastAsia"/>
        </w:rPr>
        <w:t>融合时一般还会加入</w:t>
      </w:r>
      <w:r>
        <w:t>IMU</w:t>
      </w:r>
      <w:r>
        <w:rPr>
          <w:rFonts w:hint="eastAsia"/>
        </w:rPr>
        <w:t>的</w:t>
      </w:r>
      <w:r>
        <w:t>bias</w:t>
      </w:r>
      <w:r>
        <w:rPr>
          <w:rFonts w:hint="eastAsia"/>
        </w:rPr>
        <w:t>），然后用</w:t>
      </w:r>
      <w:r>
        <w:t>IMU</w:t>
      </w:r>
      <w:r>
        <w:rPr>
          <w:rFonts w:hint="eastAsia"/>
        </w:rPr>
        <w:t>做</w:t>
      </w:r>
      <w:r>
        <w:t>predict step</w:t>
      </w:r>
      <w:r>
        <w:rPr>
          <w:rFonts w:hint="eastAsia"/>
        </w:rPr>
        <w:t>，再用</w:t>
      </w:r>
      <w:r>
        <w:t>image frame</w:t>
      </w:r>
      <w:r>
        <w:rPr>
          <w:rFonts w:hint="eastAsia"/>
        </w:rPr>
        <w:t>中观测</w:t>
      </w:r>
      <w:r>
        <w:t>3D map points</w:t>
      </w:r>
      <w:r>
        <w:rPr>
          <w:rFonts w:hint="eastAsia"/>
        </w:rPr>
        <w:t>的观测误差做</w:t>
      </w:r>
      <w:r>
        <w:t>update step</w:t>
      </w:r>
      <w:r>
        <w:rPr>
          <w:rFonts w:hint="eastAsia"/>
        </w:rPr>
        <w:t>。</w:t>
      </w:r>
      <w:r>
        <w:t>MSCKF</w:t>
      </w:r>
      <w:r>
        <w:rPr>
          <w:rFonts w:hint="eastAsia"/>
        </w:rPr>
        <w:t>的</w:t>
      </w:r>
      <w:r>
        <w:t>motivation</w:t>
      </w:r>
      <w:r>
        <w:rPr>
          <w:rFonts w:hint="eastAsia"/>
        </w:rPr>
        <w:t>是，</w:t>
      </w:r>
      <w:r>
        <w:t>EKF</w:t>
      </w:r>
      <w:r>
        <w:rPr>
          <w:rFonts w:hint="eastAsia"/>
        </w:rPr>
        <w:t>的每次</w:t>
      </w:r>
      <w:r>
        <w:t>update step</w:t>
      </w:r>
      <w:r>
        <w:rPr>
          <w:rFonts w:hint="eastAsia"/>
        </w:rPr>
        <w:t>是基于</w:t>
      </w:r>
      <w:r>
        <w:t>3D map points</w:t>
      </w:r>
      <w:r>
        <w:rPr>
          <w:rFonts w:hint="eastAsia"/>
        </w:rPr>
        <w:t>在单帧</w:t>
      </w:r>
      <w:r>
        <w:t>frame</w:t>
      </w:r>
      <w:r>
        <w:rPr>
          <w:rFonts w:hint="eastAsia"/>
        </w:rPr>
        <w:t>里观测的，如果能基于其在多帧中的观测效果应该会好（有点类似于</w:t>
      </w:r>
      <w:r>
        <w:t>local bundle adjustment</w:t>
      </w:r>
      <w:r>
        <w:rPr>
          <w:rFonts w:hint="eastAsia"/>
        </w:rPr>
        <w:t>的思想）。所以</w:t>
      </w:r>
      <w:r>
        <w:t>MSCKF</w:t>
      </w:r>
      <w:r>
        <w:rPr>
          <w:rFonts w:hint="eastAsia"/>
        </w:rPr>
        <w:t>的改进如下：</w:t>
      </w:r>
      <w:r>
        <w:t>predict step</w:t>
      </w:r>
      <w:r>
        <w:rPr>
          <w:rFonts w:hint="eastAsia"/>
        </w:rPr>
        <w:t>跟</w:t>
      </w:r>
      <w:r>
        <w:t>EKF</w:t>
      </w:r>
      <w:r>
        <w:rPr>
          <w:rFonts w:hint="eastAsia"/>
        </w:rPr>
        <w:t>一样，但是将</w:t>
      </w:r>
      <w:r>
        <w:t>update step</w:t>
      </w:r>
      <w:r>
        <w:rPr>
          <w:rFonts w:hint="eastAsia"/>
        </w:rPr>
        <w:t>推迟到某一个</w:t>
      </w:r>
      <w:r>
        <w:t>3D map point</w:t>
      </w:r>
      <w:r>
        <w:rPr>
          <w:rFonts w:hint="eastAsia"/>
        </w:rPr>
        <w:t>在多个</w:t>
      </w:r>
      <w:r>
        <w:t>frame</w:t>
      </w:r>
      <w:r>
        <w:rPr>
          <w:rFonts w:hint="eastAsia"/>
        </w:rPr>
        <w:t>中观测之后进行计算，在</w:t>
      </w:r>
      <w:r>
        <w:t>update</w:t>
      </w:r>
      <w:r>
        <w:rPr>
          <w:rFonts w:hint="eastAsia"/>
        </w:rPr>
        <w:t>之前每接收到一个</w:t>
      </w:r>
      <w:r>
        <w:t>frame</w:t>
      </w:r>
      <w:r>
        <w:rPr>
          <w:rFonts w:hint="eastAsia"/>
        </w:rPr>
        <w:t>，只是将</w:t>
      </w:r>
      <w:r>
        <w:t>state vector</w:t>
      </w:r>
      <w:r>
        <w:rPr>
          <w:rFonts w:hint="eastAsia"/>
        </w:rPr>
        <w:t>扩充并加入当前</w:t>
      </w:r>
      <w:r>
        <w:t>frame</w:t>
      </w:r>
      <w:r>
        <w:rPr>
          <w:rFonts w:hint="eastAsia"/>
        </w:rPr>
        <w:t>的</w:t>
      </w:r>
      <w:r>
        <w:t>pose estimate</w:t>
      </w:r>
      <w:r>
        <w:rPr>
          <w:rFonts w:hint="eastAsia"/>
        </w:rPr>
        <w:t>。这个思想基本类似于</w:t>
      </w:r>
      <w:r>
        <w:t>local bundle adjustment</w:t>
      </w:r>
      <w:r>
        <w:rPr>
          <w:rFonts w:hint="eastAsia"/>
        </w:rPr>
        <w:t>（或者</w:t>
      </w:r>
      <w:r>
        <w:t>sliding window smoothing</w:t>
      </w:r>
      <w:r>
        <w:rPr>
          <w:rFonts w:hint="eastAsia"/>
        </w:rPr>
        <w:t>），在</w:t>
      </w:r>
      <w:r>
        <w:t>update step</w:t>
      </w:r>
      <w:r>
        <w:rPr>
          <w:rFonts w:hint="eastAsia"/>
        </w:rPr>
        <w:t>时，相当于基于多次观测同时优化</w:t>
      </w:r>
      <w:r>
        <w:t>pose</w:t>
      </w:r>
      <w:r>
        <w:rPr>
          <w:rFonts w:hint="eastAsia"/>
        </w:rPr>
        <w:t>和</w:t>
      </w:r>
      <w:r>
        <w:t>3D map point</w:t>
      </w:r>
      <w:r>
        <w:rPr>
          <w:rFonts w:hint="eastAsia"/>
        </w:rPr>
        <w:t>。具体细节可以参考</w:t>
      </w:r>
      <w:r>
        <w:t>paper</w:t>
      </w:r>
      <w:r>
        <w:rPr>
          <w:rFonts w:hint="eastAsia"/>
        </w:rPr>
        <w:t> </w:t>
      </w:r>
      <w:hyperlink r:id="rId98" w:history="1">
        <w:r>
          <w:rPr>
            <w:color w:val="1374C4"/>
          </w:rPr>
          <w:t>[15]</w:t>
        </w:r>
      </w:hyperlink>
      <w:r>
        <w:rPr>
          <w:rFonts w:hint="eastAsia"/>
        </w:rPr>
        <w:t>。</w:t>
      </w:r>
    </w:p>
    <w:p w14:paraId="1C00B8B5" w14:textId="77777777" w:rsidR="00C72CEC" w:rsidRDefault="00C72CEC" w:rsidP="00BC41CD">
      <w:pPr>
        <w:pStyle w:val="2"/>
      </w:pPr>
      <w:r>
        <w:t>OKVIS (2013-2014)</w:t>
      </w:r>
      <w:r>
        <w:rPr>
          <w:rFonts w:hint="eastAsia"/>
        </w:rPr>
        <w:t> </w:t>
      </w:r>
      <w:hyperlink r:id="rId99" w:history="1">
        <w:r>
          <w:rPr>
            <w:color w:val="1374C4"/>
          </w:rPr>
          <w:t>[16]</w:t>
        </w:r>
      </w:hyperlink>
      <w:r>
        <w:rPr>
          <w:rFonts w:hint="eastAsia"/>
        </w:rPr>
        <w:t> </w:t>
      </w:r>
      <w:r>
        <w:t>(</w:t>
      </w:r>
      <w:hyperlink r:id="rId100" w:history="1">
        <w:r>
          <w:rPr>
            <w:color w:val="1374C4"/>
          </w:rPr>
          <w:t>code available</w:t>
        </w:r>
      </w:hyperlink>
      <w:r>
        <w:t>)</w:t>
      </w:r>
    </w:p>
    <w:p w14:paraId="62BAABC1" w14:textId="77777777" w:rsidR="00C72CEC" w:rsidRDefault="00C72CEC" w:rsidP="00C46345">
      <w:pPr>
        <w:spacing w:line="360" w:lineRule="auto"/>
      </w:pPr>
      <w:r>
        <w:rPr>
          <w:rFonts w:hint="eastAsia"/>
        </w:rPr>
        <w:t>相对应于</w:t>
      </w:r>
      <w:r>
        <w:t>MSCKF</w:t>
      </w:r>
      <w:r>
        <w:rPr>
          <w:rFonts w:hint="eastAsia"/>
        </w:rPr>
        <w:t>的</w:t>
      </w:r>
      <w:r>
        <w:t>filter-based SLAM</w:t>
      </w:r>
      <w:r>
        <w:rPr>
          <w:rFonts w:hint="eastAsia"/>
        </w:rPr>
        <w:t>派系，</w:t>
      </w:r>
      <w:r>
        <w:t>OKVIS</w:t>
      </w:r>
      <w:r>
        <w:rPr>
          <w:rFonts w:hint="eastAsia"/>
        </w:rPr>
        <w:t>是</w:t>
      </w:r>
      <w:r>
        <w:t>keyframe-based SLAM</w:t>
      </w:r>
      <w:r>
        <w:rPr>
          <w:rFonts w:hint="eastAsia"/>
        </w:rPr>
        <w:t>派系做</w:t>
      </w:r>
      <w:r>
        <w:t>visual-inertial sensor fusion</w:t>
      </w:r>
      <w:r>
        <w:rPr>
          <w:rFonts w:hint="eastAsia"/>
        </w:rPr>
        <w:t>的代表。从</w:t>
      </w:r>
      <w:r>
        <w:t>MSCKF</w:t>
      </w:r>
      <w:r>
        <w:rPr>
          <w:rFonts w:hint="eastAsia"/>
        </w:rPr>
        <w:t>的思想基本可以猜出，</w:t>
      </w:r>
      <w:r>
        <w:t>OKVIS</w:t>
      </w:r>
      <w:r>
        <w:rPr>
          <w:rFonts w:hint="eastAsia"/>
        </w:rPr>
        <w:t>是将</w:t>
      </w:r>
      <w:r>
        <w:t>image</w:t>
      </w:r>
      <w:r>
        <w:rPr>
          <w:rFonts w:hint="eastAsia"/>
        </w:rPr>
        <w:t>观测和</w:t>
      </w:r>
      <w:r>
        <w:t>imu</w:t>
      </w:r>
      <w:r>
        <w:rPr>
          <w:rFonts w:hint="eastAsia"/>
        </w:rPr>
        <w:t>观测显式</w:t>
      </w:r>
      <w:r>
        <w:t>formulate</w:t>
      </w:r>
      <w:r>
        <w:rPr>
          <w:rFonts w:hint="eastAsia"/>
        </w:rPr>
        <w:t>成优化问题，一起去优化求解</w:t>
      </w:r>
      <w:r>
        <w:t>pose</w:t>
      </w:r>
      <w:r>
        <w:rPr>
          <w:rFonts w:hint="eastAsia"/>
        </w:rPr>
        <w:t>和</w:t>
      </w:r>
      <w:r>
        <w:t>3D map point</w:t>
      </w:r>
      <w:r>
        <w:rPr>
          <w:rFonts w:hint="eastAsia"/>
        </w:rPr>
        <w:t>。的确如此，</w:t>
      </w:r>
      <w:r>
        <w:t>OKVIS</w:t>
      </w:r>
      <w:r>
        <w:rPr>
          <w:rFonts w:hint="eastAsia"/>
        </w:rPr>
        <w:t>的优化目标函数包括一个</w:t>
      </w:r>
      <w:r>
        <w:t>reprojection error term</w:t>
      </w:r>
      <w:r>
        <w:rPr>
          <w:rFonts w:hint="eastAsia"/>
        </w:rPr>
        <w:t>和一个</w:t>
      </w:r>
      <w:r>
        <w:t>imu integration error term</w:t>
      </w:r>
      <w:r>
        <w:rPr>
          <w:rFonts w:hint="eastAsia"/>
        </w:rPr>
        <w:t>，其中已知的观测数据是每两帧之间的</w:t>
      </w:r>
      <w:r>
        <w:t>feature matching</w:t>
      </w:r>
      <w:r>
        <w:rPr>
          <w:rFonts w:hint="eastAsia"/>
        </w:rPr>
        <w:t>以及这两帧之间的所有</w:t>
      </w:r>
      <w:r>
        <w:t>imu</w:t>
      </w:r>
      <w:r>
        <w:rPr>
          <w:rFonts w:hint="eastAsia"/>
        </w:rPr>
        <w:t>采样数据的积分（注意</w:t>
      </w:r>
      <w:r>
        <w:t>imu</w:t>
      </w:r>
      <w:r>
        <w:rPr>
          <w:rFonts w:hint="eastAsia"/>
        </w:rPr>
        <w:t>采样频率一般高于视频</w:t>
      </w:r>
      <w:r>
        <w:t>frame rate</w:t>
      </w:r>
      <w:r>
        <w:rPr>
          <w:rFonts w:hint="eastAsia"/>
        </w:rPr>
        <w:t>），待求的是</w:t>
      </w:r>
      <w:r>
        <w:t>camera pose</w:t>
      </w:r>
      <w:r>
        <w:rPr>
          <w:rFonts w:hint="eastAsia"/>
        </w:rPr>
        <w:t>和</w:t>
      </w:r>
      <w:r>
        <w:t>3D map point</w:t>
      </w:r>
      <w:r>
        <w:rPr>
          <w:rFonts w:hint="eastAsia"/>
        </w:rPr>
        <w:t>，优化针对的是一个</w:t>
      </w:r>
      <w:r>
        <w:t>bounded window</w:t>
      </w:r>
      <w:r>
        <w:rPr>
          <w:rFonts w:hint="eastAsia"/>
        </w:rPr>
        <w:t>内的</w:t>
      </w:r>
      <w:r>
        <w:t>frames</w:t>
      </w:r>
      <w:r>
        <w:rPr>
          <w:rFonts w:hint="eastAsia"/>
        </w:rPr>
        <w:t>（包括最近的几个</w:t>
      </w:r>
      <w:r>
        <w:t>frames</w:t>
      </w:r>
      <w:r>
        <w:rPr>
          <w:rFonts w:hint="eastAsia"/>
        </w:rPr>
        <w:t>和几个</w:t>
      </w:r>
      <w:r>
        <w:t>keyframes</w:t>
      </w:r>
      <w:r>
        <w:rPr>
          <w:rFonts w:hint="eastAsia"/>
        </w:rPr>
        <w:t>）。</w:t>
      </w:r>
    </w:p>
    <w:p w14:paraId="2E5BE734" w14:textId="77777777" w:rsidR="00C72CEC" w:rsidRDefault="00C72CEC" w:rsidP="00C46345">
      <w:pPr>
        <w:spacing w:line="360" w:lineRule="auto"/>
      </w:pPr>
      <w:r>
        <w:rPr>
          <w:rFonts w:hint="eastAsia"/>
        </w:rPr>
        <w:t>需要注意的是，在这个</w:t>
      </w:r>
      <w:r>
        <w:t>optimization problem</w:t>
      </w:r>
      <w:r>
        <w:rPr>
          <w:rFonts w:hint="eastAsia"/>
        </w:rPr>
        <w:t>中，对</w:t>
      </w:r>
      <w:r>
        <w:t>uncertainty</w:t>
      </w:r>
      <w:r>
        <w:rPr>
          <w:rFonts w:hint="eastAsia"/>
        </w:rPr>
        <w:t>的建模还是蛮复杂的。首先是对</w:t>
      </w:r>
      <w:r>
        <w:t>imu</w:t>
      </w:r>
      <w:r>
        <w:rPr>
          <w:rFonts w:hint="eastAsia"/>
        </w:rPr>
        <w:t>的</w:t>
      </w:r>
      <w:r>
        <w:t>gyro</w:t>
      </w:r>
      <w:r>
        <w:rPr>
          <w:rFonts w:hint="eastAsia"/>
        </w:rPr>
        <w:t>和</w:t>
      </w:r>
      <w:r>
        <w:t>accelerometer</w:t>
      </w:r>
      <w:r>
        <w:rPr>
          <w:rFonts w:hint="eastAsia"/>
        </w:rPr>
        <w:t>的</w:t>
      </w:r>
      <w:r>
        <w:t>bias</w:t>
      </w:r>
      <w:r>
        <w:rPr>
          <w:rFonts w:hint="eastAsia"/>
        </w:rPr>
        <w:t>都需要建模，并在积分的过程中将</w:t>
      </w:r>
      <w:r>
        <w:t>uncertainty</w:t>
      </w:r>
      <w:r>
        <w:rPr>
          <w:rFonts w:hint="eastAsia"/>
        </w:rPr>
        <w:t>也积分，所以推导两帧之间的</w:t>
      </w:r>
      <w:r>
        <w:t>imu integration error</w:t>
      </w:r>
      <w:r>
        <w:rPr>
          <w:rFonts w:hint="eastAsia"/>
        </w:rPr>
        <w:t>时，需要用类似于</w:t>
      </w:r>
      <w:r>
        <w:t>Kalman filter</w:t>
      </w:r>
      <w:r>
        <w:rPr>
          <w:rFonts w:hint="eastAsia"/>
        </w:rPr>
        <w:t>中</w:t>
      </w:r>
      <w:r>
        <w:t>predict step</w:t>
      </w:r>
      <w:r>
        <w:rPr>
          <w:rFonts w:hint="eastAsia"/>
        </w:rPr>
        <w:t>里的</w:t>
      </w:r>
      <w:r>
        <w:t>uncertainty propagation</w:t>
      </w:r>
      <w:r>
        <w:rPr>
          <w:rFonts w:hint="eastAsia"/>
        </w:rPr>
        <w:t>方式去计算</w:t>
      </w:r>
      <w:r>
        <w:t>covariance</w:t>
      </w:r>
      <w:r>
        <w:rPr>
          <w:rFonts w:hint="eastAsia"/>
        </w:rPr>
        <w:t>。另外，</w:t>
      </w:r>
      <w:r>
        <w:t>imu</w:t>
      </w:r>
      <w:r>
        <w:rPr>
          <w:rFonts w:hint="eastAsia"/>
        </w:rPr>
        <w:t>的</w:t>
      </w:r>
      <w:r>
        <w:t>kinematics</w:t>
      </w:r>
      <w:r>
        <w:rPr>
          <w:rFonts w:hint="eastAsia"/>
        </w:rPr>
        <w:t>微分方程也是挺多数学公式，这又涉及到</w:t>
      </w:r>
      <w:hyperlink r:id="rId101" w:history="1">
        <w:r>
          <w:rPr>
            <w:rFonts w:hint="eastAsia"/>
            <w:color w:val="1374C4"/>
          </w:rPr>
          <w:t>捷联惯性导航</w:t>
        </w:r>
        <w:r>
          <w:rPr>
            <w:color w:val="1374C4"/>
          </w:rPr>
          <w:t>(strapdown inertial navigation)</w:t>
        </w:r>
      </w:hyperlink>
      <w:r>
        <w:rPr>
          <w:rFonts w:hint="eastAsia"/>
        </w:rPr>
        <w:t>中相关的很多知识，推导起来不是很容易。这可以另起一个</w:t>
      </w:r>
      <w:r>
        <w:t>topic</w:t>
      </w:r>
      <w:r>
        <w:rPr>
          <w:rFonts w:hint="eastAsia"/>
        </w:rPr>
        <w:t>去学习了。</w:t>
      </w:r>
    </w:p>
    <w:p w14:paraId="16C1726F" w14:textId="77777777" w:rsidR="00C72CEC" w:rsidRDefault="00C72CEC" w:rsidP="00C46345">
      <w:pPr>
        <w:spacing w:line="360" w:lineRule="auto"/>
      </w:pPr>
      <w:r>
        <w:t>OKVIS</w:t>
      </w:r>
      <w:r>
        <w:rPr>
          <w:rFonts w:hint="eastAsia"/>
        </w:rPr>
        <w:t>使用</w:t>
      </w:r>
      <w:r>
        <w:t>keyframe</w:t>
      </w:r>
      <w:r>
        <w:rPr>
          <w:rFonts w:hint="eastAsia"/>
        </w:rPr>
        <w:t>的</w:t>
      </w:r>
      <w:r>
        <w:t>motivation</w:t>
      </w:r>
      <w:r>
        <w:rPr>
          <w:rFonts w:hint="eastAsia"/>
        </w:rPr>
        <w:t>是，由于</w:t>
      </w:r>
      <w:r>
        <w:t>optimization</w:t>
      </w:r>
      <w:r>
        <w:rPr>
          <w:rFonts w:hint="eastAsia"/>
        </w:rPr>
        <w:t>算法速度的限制，优化不能针对太多</w:t>
      </w:r>
      <w:r>
        <w:t>frames</w:t>
      </w:r>
      <w:r>
        <w:rPr>
          <w:rFonts w:hint="eastAsia"/>
        </w:rPr>
        <w:t>一起，所以尽量把一些信息量少的</w:t>
      </w:r>
      <w:r>
        <w:t>frames</w:t>
      </w:r>
      <w:r>
        <w:rPr>
          <w:rFonts w:hint="eastAsia"/>
        </w:rPr>
        <w:t>给</w:t>
      </w:r>
      <w:r>
        <w:t>marginalization</w:t>
      </w:r>
      <w:r>
        <w:rPr>
          <w:rFonts w:hint="eastAsia"/>
        </w:rPr>
        <w:t>掉，只留下一些</w:t>
      </w:r>
      <w:r>
        <w:t>keyframes</w:t>
      </w:r>
      <w:r>
        <w:rPr>
          <w:rFonts w:hint="eastAsia"/>
        </w:rPr>
        <w:t>之间的</w:t>
      </w:r>
      <w:r>
        <w:t>constraints</w:t>
      </w:r>
      <w:r>
        <w:rPr>
          <w:rFonts w:hint="eastAsia"/>
        </w:rPr>
        <w:t>。关于</w:t>
      </w:r>
      <w:r>
        <w:t>marginalization</w:t>
      </w:r>
      <w:r>
        <w:rPr>
          <w:rFonts w:hint="eastAsia"/>
        </w:rPr>
        <w:t>的机制也挺有趣，具体参见</w:t>
      </w:r>
      <w:r>
        <w:t>paper</w:t>
      </w:r>
      <w:r>
        <w:rPr>
          <w:rFonts w:hint="eastAsia"/>
        </w:rPr>
        <w:t> </w:t>
      </w:r>
      <w:hyperlink r:id="rId102" w:history="1">
        <w:r>
          <w:rPr>
            <w:color w:val="1374C4"/>
          </w:rPr>
          <w:t>[16]</w:t>
        </w:r>
      </w:hyperlink>
      <w:r>
        <w:rPr>
          <w:rFonts w:hint="eastAsia"/>
        </w:rPr>
        <w:t>。</w:t>
      </w:r>
    </w:p>
    <w:p w14:paraId="164FDD2D" w14:textId="77777777" w:rsidR="00C72CEC" w:rsidRDefault="00C72CEC" w:rsidP="00C46345">
      <w:pPr>
        <w:spacing w:line="360" w:lineRule="auto"/>
      </w:pPr>
      <w:r>
        <w:t>ETH Zurich</w:t>
      </w:r>
      <w:r>
        <w:rPr>
          <w:rFonts w:hint="eastAsia"/>
        </w:rPr>
        <w:t>的</w:t>
      </w:r>
      <w:r>
        <w:t>ASL</w:t>
      </w:r>
      <w:r>
        <w:rPr>
          <w:rFonts w:hint="eastAsia"/>
        </w:rPr>
        <w:t>组另外有一篇基于</w:t>
      </w:r>
      <w:r>
        <w:t>EKF</w:t>
      </w:r>
      <w:r>
        <w:rPr>
          <w:rFonts w:hint="eastAsia"/>
        </w:rPr>
        <w:t>的</w:t>
      </w:r>
      <w:r>
        <w:t>VIO paper</w:t>
      </w:r>
      <w:r>
        <w:rPr>
          <w:rFonts w:hint="eastAsia"/>
        </w:rPr>
        <w:t>，叫</w:t>
      </w:r>
      <w:hyperlink r:id="rId103" w:history="1">
        <w:r>
          <w:rPr>
            <w:color w:val="1374C4"/>
          </w:rPr>
          <w:t>ROVIO</w:t>
        </w:r>
        <w:r>
          <w:rPr>
            <w:rFonts w:hint="eastAsia"/>
            <w:color w:val="1374C4"/>
          </w:rPr>
          <w:t> </w:t>
        </w:r>
        <w:r>
          <w:rPr>
            <w:color w:val="1374C4"/>
          </w:rPr>
          <w:t>[17]</w:t>
        </w:r>
      </w:hyperlink>
      <w:r>
        <w:rPr>
          <w:rFonts w:hint="eastAsia"/>
        </w:rPr>
        <w:t>，也有</w:t>
      </w:r>
      <w:hyperlink r:id="rId104" w:history="1">
        <w:r>
          <w:rPr>
            <w:color w:val="1374C4"/>
          </w:rPr>
          <w:t>code</w:t>
        </w:r>
      </w:hyperlink>
      <w:r>
        <w:rPr>
          <w:rFonts w:hint="eastAsia"/>
        </w:rPr>
        <w:t>，具体还没细看，听说鲁棒性不错。</w:t>
      </w:r>
    </w:p>
    <w:p w14:paraId="10E4BA74" w14:textId="77777777" w:rsidR="00C72CEC" w:rsidRDefault="00C72CEC" w:rsidP="00BC41CD">
      <w:pPr>
        <w:pStyle w:val="2"/>
      </w:pPr>
      <w:r>
        <w:t>IMU Preintegration (2015-2016)</w:t>
      </w:r>
      <w:r>
        <w:rPr>
          <w:rFonts w:hint="eastAsia"/>
        </w:rPr>
        <w:t> </w:t>
      </w:r>
      <w:hyperlink r:id="rId105" w:history="1">
        <w:r>
          <w:rPr>
            <w:color w:val="1374C4"/>
          </w:rPr>
          <w:t>[18]</w:t>
        </w:r>
      </w:hyperlink>
      <w:r>
        <w:rPr>
          <w:rFonts w:hint="eastAsia"/>
        </w:rPr>
        <w:t> </w:t>
      </w:r>
      <w:r>
        <w:t>(</w:t>
      </w:r>
      <w:hyperlink r:id="rId106" w:history="1">
        <w:r>
          <w:rPr>
            <w:color w:val="1374C4"/>
          </w:rPr>
          <w:t>code available in GTSAM 4.0</w:t>
        </w:r>
      </w:hyperlink>
      <w:r>
        <w:t>)</w:t>
      </w:r>
    </w:p>
    <w:p w14:paraId="31D1A2F9" w14:textId="77777777" w:rsidR="00C72CEC" w:rsidRDefault="00C72CEC" w:rsidP="00C46345">
      <w:pPr>
        <w:spacing w:line="360" w:lineRule="auto"/>
      </w:pPr>
      <w:r>
        <w:rPr>
          <w:rFonts w:hint="eastAsia"/>
        </w:rPr>
        <w:t>从</w:t>
      </w:r>
      <w:r>
        <w:t>OKVIS</w:t>
      </w:r>
      <w:r>
        <w:rPr>
          <w:rFonts w:hint="eastAsia"/>
        </w:rPr>
        <w:t>的算法思想中可以看出，在优化的目标函数中，两个视频帧之间的多个</w:t>
      </w:r>
      <w:r>
        <w:t>imu</w:t>
      </w:r>
      <w:r>
        <w:rPr>
          <w:rFonts w:hint="eastAsia"/>
        </w:rPr>
        <w:t>采样数据被积分成一个</w:t>
      </w:r>
      <w:r>
        <w:t>constraint</w:t>
      </w:r>
      <w:r>
        <w:rPr>
          <w:rFonts w:hint="eastAsia"/>
        </w:rPr>
        <w:t>，这样可以减少求解</w:t>
      </w:r>
      <w:r>
        <w:t>optimization</w:t>
      </w:r>
      <w:r>
        <w:rPr>
          <w:rFonts w:hint="eastAsia"/>
        </w:rPr>
        <w:t>的次数。然而</w:t>
      </w:r>
      <w:r>
        <w:t>OKVIS</w:t>
      </w:r>
      <w:r>
        <w:rPr>
          <w:rFonts w:hint="eastAsia"/>
        </w:rPr>
        <w:t>中的</w:t>
      </w:r>
      <w:r>
        <w:t>imu</w:t>
      </w:r>
      <w:r>
        <w:rPr>
          <w:rFonts w:hint="eastAsia"/>
        </w:rPr>
        <w:t>积分是基于前一个视频帧的</w:t>
      </w:r>
      <w:r>
        <w:t>estimated pose</w:t>
      </w:r>
      <w:r>
        <w:rPr>
          <w:rFonts w:hint="eastAsia"/>
        </w:rPr>
        <w:t>，这样在进行</w:t>
      </w:r>
      <w:r>
        <w:t>optimization</w:t>
      </w:r>
      <w:r>
        <w:rPr>
          <w:rFonts w:hint="eastAsia"/>
        </w:rPr>
        <w:t>迭代求解时，当这个</w:t>
      </w:r>
      <w:r>
        <w:t>estimated pose</w:t>
      </w:r>
      <w:r>
        <w:rPr>
          <w:rFonts w:hint="eastAsia"/>
        </w:rPr>
        <w:t>发生变化时，需要重新进行</w:t>
      </w:r>
      <w:r>
        <w:t>imu</w:t>
      </w:r>
      <w:r>
        <w:rPr>
          <w:rFonts w:hint="eastAsia"/>
        </w:rPr>
        <w:t>积分。为了加速计算，这自然而然可以想到</w:t>
      </w:r>
      <w:r>
        <w:t>imu preintegraion</w:t>
      </w:r>
      <w:r>
        <w:rPr>
          <w:rFonts w:hint="eastAsia"/>
        </w:rPr>
        <w:t>的方案，也就是将</w:t>
      </w:r>
      <w:r>
        <w:t>imu</w:t>
      </w:r>
      <w:r>
        <w:rPr>
          <w:rFonts w:hint="eastAsia"/>
        </w:rPr>
        <w:t>积分得到一个不依赖于前一个视频帧</w:t>
      </w:r>
      <w:r>
        <w:t>estimated pose</w:t>
      </w:r>
      <w:r>
        <w:rPr>
          <w:rFonts w:hint="eastAsia"/>
        </w:rPr>
        <w:t>的</w:t>
      </w:r>
      <w:r>
        <w:t>constraint</w:t>
      </w:r>
      <w:r>
        <w:rPr>
          <w:rFonts w:hint="eastAsia"/>
        </w:rPr>
        <w:t>。当然与之而来的还有如何将</w:t>
      </w:r>
      <w:r>
        <w:t>uncertainty</w:t>
      </w:r>
      <w:r>
        <w:rPr>
          <w:rFonts w:hint="eastAsia"/>
        </w:rPr>
        <w:t>也做类似的</w:t>
      </w:r>
      <w:r>
        <w:t>propagation</w:t>
      </w:r>
      <w:r>
        <w:rPr>
          <w:rFonts w:hint="eastAsia"/>
        </w:rPr>
        <w:t>（考虑</w:t>
      </w:r>
      <w:r>
        <w:t>imu</w:t>
      </w:r>
      <w:r>
        <w:rPr>
          <w:rFonts w:hint="eastAsia"/>
        </w:rPr>
        <w:t>的</w:t>
      </w:r>
      <w:r>
        <w:t>bias</w:t>
      </w:r>
      <w:r>
        <w:rPr>
          <w:rFonts w:hint="eastAsia"/>
        </w:rPr>
        <w:t>建模），以及如何计算在</w:t>
      </w:r>
      <w:r>
        <w:t>optimization</w:t>
      </w:r>
      <w:r>
        <w:rPr>
          <w:rFonts w:hint="eastAsia"/>
        </w:rPr>
        <w:t>过程中需要的</w:t>
      </w:r>
      <w:r>
        <w:t>Jacobians</w:t>
      </w:r>
      <w:r>
        <w:rPr>
          <w:rFonts w:hint="eastAsia"/>
        </w:rPr>
        <w:t>。相关的推导和理论在</w:t>
      </w:r>
      <w:hyperlink r:id="rId107" w:history="1">
        <w:r>
          <w:rPr>
            <w:color w:val="1374C4"/>
          </w:rPr>
          <w:t>paper [18]</w:t>
        </w:r>
      </w:hyperlink>
      <w:r>
        <w:rPr>
          <w:rFonts w:hint="eastAsia"/>
        </w:rPr>
        <w:t>中有详细的过程。在</w:t>
      </w:r>
      <w:r>
        <w:t>OKVIS</w:t>
      </w:r>
      <w:r>
        <w:rPr>
          <w:rFonts w:hint="eastAsia"/>
        </w:rPr>
        <w:t>的代码</w:t>
      </w:r>
      <w:hyperlink r:id="rId108" w:history="1">
        <w:r>
          <w:rPr>
            <w:rFonts w:ascii="Courier" w:cs="Courier"/>
            <w:sz w:val="27"/>
            <w:szCs w:val="27"/>
          </w:rPr>
          <w:t>ImuError.cpp</w:t>
        </w:r>
      </w:hyperlink>
      <w:r>
        <w:rPr>
          <w:rFonts w:hint="eastAsia"/>
        </w:rPr>
        <w:t>和</w:t>
      </w:r>
      <w:r>
        <w:t>GTSAM 4.0</w:t>
      </w:r>
      <w:r>
        <w:rPr>
          <w:rFonts w:hint="eastAsia"/>
        </w:rPr>
        <w:t>的代码</w:t>
      </w:r>
      <w:hyperlink r:id="rId109" w:history="1">
        <w:r>
          <w:rPr>
            <w:rFonts w:ascii="Courier" w:cs="Courier"/>
            <w:sz w:val="27"/>
            <w:szCs w:val="27"/>
          </w:rPr>
          <w:t>ManifoldPreintegration.cpp</w:t>
        </w:r>
      </w:hyperlink>
      <w:r>
        <w:rPr>
          <w:rFonts w:hint="eastAsia"/>
        </w:rPr>
        <w:t>中可以分别看到对应的代码。</w:t>
      </w:r>
    </w:p>
    <w:p w14:paraId="5265F216"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p>
    <w:p w14:paraId="2C0528B5"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 David Nister, Oleg Naroditsky, and James Bergen.</w:t>
      </w:r>
      <w:r>
        <w:rPr>
          <w:rFonts w:ascii="Microsoft YaHei" w:eastAsia="Microsoft YaHei" w:hAnsi="Courier" w:cs="Microsoft YaHei" w:hint="eastAsia"/>
          <w:color w:val="303030"/>
          <w:sz w:val="30"/>
          <w:szCs w:val="30"/>
        </w:rPr>
        <w:t> </w:t>
      </w:r>
      <w:hyperlink r:id="rId110" w:history="1">
        <w:r>
          <w:rPr>
            <w:rFonts w:ascii="Microsoft YaHei" w:eastAsia="Microsoft YaHei" w:hAnsi="Courier" w:cs="Microsoft YaHei"/>
            <w:color w:val="1374C4"/>
            <w:sz w:val="30"/>
            <w:szCs w:val="30"/>
          </w:rPr>
          <w:t>Visual Odometry</w:t>
        </w:r>
      </w:hyperlink>
      <w:r>
        <w:rPr>
          <w:rFonts w:ascii="Microsoft YaHei" w:eastAsia="Microsoft YaHei" w:hAnsi="Courier" w:cs="Microsoft YaHei"/>
          <w:color w:val="303030"/>
          <w:sz w:val="30"/>
          <w:szCs w:val="30"/>
        </w:rPr>
        <w:t>. CVPR 2004.</w:t>
      </w:r>
    </w:p>
    <w:p w14:paraId="5CF7851D"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[2]. Andrew Davison, Ian Reid, Nicholas Molton, and Olivier Stasse.</w:t>
      </w:r>
      <w:r>
        <w:rPr>
          <w:rFonts w:ascii="Microsoft YaHei" w:eastAsia="Microsoft YaHei" w:hAnsi="Courier" w:cs="Microsoft YaHei" w:hint="eastAsia"/>
          <w:color w:val="303030"/>
          <w:sz w:val="30"/>
          <w:szCs w:val="30"/>
        </w:rPr>
        <w:t> </w:t>
      </w:r>
      <w:hyperlink r:id="rId111" w:history="1">
        <w:r>
          <w:rPr>
            <w:rFonts w:ascii="Microsoft YaHei" w:eastAsia="Microsoft YaHei" w:hAnsi="Courier" w:cs="Microsoft YaHei"/>
            <w:color w:val="1374C4"/>
            <w:sz w:val="30"/>
            <w:szCs w:val="30"/>
          </w:rPr>
          <w:t>MonoSLAM: Real-time single camera SLAM</w:t>
        </w:r>
      </w:hyperlink>
      <w:r>
        <w:rPr>
          <w:rFonts w:ascii="Microsoft YaHei" w:eastAsia="Microsoft YaHei" w:hAnsi="Courier" w:cs="Microsoft YaHei"/>
          <w:color w:val="303030"/>
          <w:sz w:val="30"/>
          <w:szCs w:val="30"/>
        </w:rPr>
        <w:t>. TPAMI 2007.</w:t>
      </w:r>
    </w:p>
    <w:p w14:paraId="1EBA8FD1"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[3]. Ethan Eade and Tom Drummond.</w:t>
      </w:r>
      <w:r>
        <w:rPr>
          <w:rFonts w:ascii="Microsoft YaHei" w:eastAsia="Microsoft YaHei" w:hAnsi="Courier" w:cs="Microsoft YaHei" w:hint="eastAsia"/>
          <w:color w:val="303030"/>
          <w:sz w:val="30"/>
          <w:szCs w:val="30"/>
        </w:rPr>
        <w:t> </w:t>
      </w:r>
      <w:hyperlink r:id="rId112" w:history="1">
        <w:r>
          <w:rPr>
            <w:rFonts w:ascii="Microsoft YaHei" w:eastAsia="Microsoft YaHei" w:hAnsi="Courier" w:cs="Microsoft YaHei"/>
            <w:color w:val="1374C4"/>
            <w:sz w:val="30"/>
            <w:szCs w:val="30"/>
          </w:rPr>
          <w:t>Monocular SLAM as a Graph of Coalesced Observations</w:t>
        </w:r>
      </w:hyperlink>
      <w:r>
        <w:rPr>
          <w:rFonts w:ascii="Microsoft YaHei" w:eastAsia="Microsoft YaHei" w:hAnsi="Courier" w:cs="Microsoft YaHei"/>
          <w:color w:val="303030"/>
          <w:sz w:val="30"/>
          <w:szCs w:val="30"/>
        </w:rPr>
        <w:t>. ICCV 2007.</w:t>
      </w:r>
    </w:p>
    <w:p w14:paraId="762BF613"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[4]. Georg Klein and David Murray.</w:t>
      </w:r>
      <w:r>
        <w:rPr>
          <w:rFonts w:ascii="Microsoft YaHei" w:eastAsia="Microsoft YaHei" w:hAnsi="Courier" w:cs="Microsoft YaHei" w:hint="eastAsia"/>
          <w:color w:val="303030"/>
          <w:sz w:val="30"/>
          <w:szCs w:val="30"/>
        </w:rPr>
        <w:t> </w:t>
      </w:r>
      <w:hyperlink r:id="rId113" w:history="1">
        <w:r>
          <w:rPr>
            <w:rFonts w:ascii="Microsoft YaHei" w:eastAsia="Microsoft YaHei" w:hAnsi="Courier" w:cs="Microsoft YaHei"/>
            <w:color w:val="1374C4"/>
            <w:sz w:val="30"/>
            <w:szCs w:val="30"/>
          </w:rPr>
          <w:t>Parallel Tracking and Mapping for Small AR Workspaces</w:t>
        </w:r>
      </w:hyperlink>
      <w:r>
        <w:rPr>
          <w:rFonts w:ascii="Microsoft YaHei" w:eastAsia="Microsoft YaHei" w:hAnsi="Courier" w:cs="Microsoft YaHei"/>
          <w:color w:val="303030"/>
          <w:sz w:val="30"/>
          <w:szCs w:val="30"/>
        </w:rPr>
        <w:t>. ISMAR 2007.</w:t>
      </w:r>
    </w:p>
    <w:p w14:paraId="0F8C3D1A"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[5]. Georg Klein and David Murray.</w:t>
      </w:r>
      <w:r>
        <w:rPr>
          <w:rFonts w:ascii="Microsoft YaHei" w:eastAsia="Microsoft YaHei" w:hAnsi="Courier" w:cs="Microsoft YaHei" w:hint="eastAsia"/>
          <w:color w:val="303030"/>
          <w:sz w:val="30"/>
          <w:szCs w:val="30"/>
        </w:rPr>
        <w:t> </w:t>
      </w:r>
      <w:hyperlink r:id="rId114" w:history="1">
        <w:r>
          <w:rPr>
            <w:rFonts w:ascii="Microsoft YaHei" w:eastAsia="Microsoft YaHei" w:hAnsi="Courier" w:cs="Microsoft YaHei"/>
            <w:color w:val="1374C4"/>
            <w:sz w:val="30"/>
            <w:szCs w:val="30"/>
          </w:rPr>
          <w:t>Improving the Agility of Keyframe-based SLAM</w:t>
        </w:r>
      </w:hyperlink>
      <w:r>
        <w:rPr>
          <w:rFonts w:ascii="Microsoft YaHei" w:eastAsia="Microsoft YaHei" w:hAnsi="Courier" w:cs="Microsoft YaHei"/>
          <w:color w:val="303030"/>
          <w:sz w:val="30"/>
          <w:szCs w:val="30"/>
        </w:rPr>
        <w:t>. ECCV 2008.</w:t>
      </w:r>
    </w:p>
    <w:p w14:paraId="1210CE36"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[6]. Georg Klein and David Murray.</w:t>
      </w:r>
      <w:r>
        <w:rPr>
          <w:rFonts w:ascii="Microsoft YaHei" w:eastAsia="Microsoft YaHei" w:hAnsi="Courier" w:cs="Microsoft YaHei" w:hint="eastAsia"/>
          <w:color w:val="303030"/>
          <w:sz w:val="30"/>
          <w:szCs w:val="30"/>
        </w:rPr>
        <w:t> </w:t>
      </w:r>
      <w:hyperlink r:id="rId115" w:history="1">
        <w:r>
          <w:rPr>
            <w:rFonts w:ascii="Microsoft YaHei" w:eastAsia="Microsoft YaHei" w:hAnsi="Courier" w:cs="Microsoft YaHei"/>
            <w:color w:val="1374C4"/>
            <w:sz w:val="30"/>
            <w:szCs w:val="30"/>
          </w:rPr>
          <w:t>Parallel Tracking and Mapping on a Camera Phone</w:t>
        </w:r>
      </w:hyperlink>
      <w:r>
        <w:rPr>
          <w:rFonts w:ascii="Microsoft YaHei" w:eastAsia="Microsoft YaHei" w:hAnsi="Courier" w:cs="Microsoft YaHei"/>
          <w:color w:val="303030"/>
          <w:sz w:val="30"/>
          <w:szCs w:val="30"/>
        </w:rPr>
        <w:t>. ISMAR 2009.</w:t>
      </w:r>
    </w:p>
    <w:p w14:paraId="29C3B733"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[7]. Hauke Strasdat, J.M.M. Montiel, and Andrew Davison.</w:t>
      </w:r>
      <w:r>
        <w:rPr>
          <w:rFonts w:ascii="Microsoft YaHei" w:eastAsia="Microsoft YaHei" w:hAnsi="Courier" w:cs="Microsoft YaHei" w:hint="eastAsia"/>
          <w:color w:val="303030"/>
          <w:sz w:val="30"/>
          <w:szCs w:val="30"/>
        </w:rPr>
        <w:t> </w:t>
      </w:r>
      <w:hyperlink r:id="rId116" w:history="1">
        <w:r>
          <w:rPr>
            <w:rFonts w:ascii="Microsoft YaHei" w:eastAsia="Microsoft YaHei" w:hAnsi="Courier" w:cs="Microsoft YaHei"/>
            <w:color w:val="1374C4"/>
            <w:sz w:val="30"/>
            <w:szCs w:val="30"/>
          </w:rPr>
          <w:t>Visual SLAM: Why Filter?</w:t>
        </w:r>
      </w:hyperlink>
      <w:r>
        <w:rPr>
          <w:rFonts w:ascii="Microsoft YaHei" w:eastAsia="Microsoft YaHei" w:hAnsi="Courier" w:cs="Microsoft YaHei"/>
          <w:color w:val="303030"/>
          <w:sz w:val="30"/>
          <w:szCs w:val="30"/>
        </w:rPr>
        <w:t>. Image and Vision Computing 2012.</w:t>
      </w:r>
    </w:p>
    <w:p w14:paraId="5457E13D"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[8]. Raul Mur-Artal, J. M. M. Montiel, and Juan D. Tardos.</w:t>
      </w:r>
      <w:r>
        <w:rPr>
          <w:rFonts w:ascii="Microsoft YaHei" w:eastAsia="Microsoft YaHei" w:hAnsi="Courier" w:cs="Microsoft YaHei" w:hint="eastAsia"/>
          <w:color w:val="303030"/>
          <w:sz w:val="30"/>
          <w:szCs w:val="30"/>
        </w:rPr>
        <w:t> </w:t>
      </w:r>
      <w:hyperlink r:id="rId117" w:history="1">
        <w:r>
          <w:rPr>
            <w:rFonts w:ascii="Microsoft YaHei" w:eastAsia="Microsoft YaHei" w:hAnsi="Courier" w:cs="Microsoft YaHei"/>
            <w:color w:val="1374C4"/>
            <w:sz w:val="30"/>
            <w:szCs w:val="30"/>
          </w:rPr>
          <w:t>ORB-SLAM: A Versatile and Accurate Monocular SLAM System</w:t>
        </w:r>
      </w:hyperlink>
      <w:r>
        <w:rPr>
          <w:rFonts w:ascii="Microsoft YaHei" w:eastAsia="Microsoft YaHei" w:hAnsi="Courier" w:cs="Microsoft YaHei"/>
          <w:color w:val="303030"/>
          <w:sz w:val="30"/>
          <w:szCs w:val="30"/>
        </w:rPr>
        <w:t>. IEEE Transactions on Robotics 2015.</w:t>
      </w:r>
    </w:p>
    <w:p w14:paraId="4A68C677"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[9]. Richard Newcombe, Steven Lovegrove, and Andrew Davison.</w:t>
      </w:r>
      <w:r>
        <w:rPr>
          <w:rFonts w:ascii="Microsoft YaHei" w:eastAsia="Microsoft YaHei" w:hAnsi="Courier" w:cs="Microsoft YaHei" w:hint="eastAsia"/>
          <w:color w:val="303030"/>
          <w:sz w:val="30"/>
          <w:szCs w:val="30"/>
        </w:rPr>
        <w:t> </w:t>
      </w:r>
      <w:hyperlink r:id="rId118" w:history="1">
        <w:r>
          <w:rPr>
            <w:rFonts w:ascii="Microsoft YaHei" w:eastAsia="Microsoft YaHei" w:hAnsi="Courier" w:cs="Microsoft YaHei"/>
            <w:color w:val="1374C4"/>
            <w:sz w:val="30"/>
            <w:szCs w:val="30"/>
          </w:rPr>
          <w:t>DTAM: Dense Tracking and Mapping in Real-Time</w:t>
        </w:r>
      </w:hyperlink>
      <w:r>
        <w:rPr>
          <w:rFonts w:ascii="Microsoft YaHei" w:eastAsia="Microsoft YaHei" w:hAnsi="Courier" w:cs="Microsoft YaHei"/>
          <w:color w:val="303030"/>
          <w:sz w:val="30"/>
          <w:szCs w:val="30"/>
        </w:rPr>
        <w:t>. ICCV 2011.</w:t>
      </w:r>
    </w:p>
    <w:p w14:paraId="30928CE3"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[10]. Jakob Engel, Jurgen Sturm, and Daniel Cremers.</w:t>
      </w:r>
      <w:r>
        <w:rPr>
          <w:rFonts w:ascii="Microsoft YaHei" w:eastAsia="Microsoft YaHei" w:hAnsi="Courier" w:cs="Microsoft YaHei" w:hint="eastAsia"/>
          <w:color w:val="303030"/>
          <w:sz w:val="30"/>
          <w:szCs w:val="30"/>
        </w:rPr>
        <w:t> </w:t>
      </w:r>
      <w:hyperlink r:id="rId119" w:history="1">
        <w:r>
          <w:rPr>
            <w:rFonts w:ascii="Microsoft YaHei" w:eastAsia="Microsoft YaHei" w:hAnsi="Courier" w:cs="Microsoft YaHei"/>
            <w:color w:val="1374C4"/>
            <w:sz w:val="30"/>
            <w:szCs w:val="30"/>
          </w:rPr>
          <w:t>Semi-Dense Visual Odometry for a Monocular Camera</w:t>
        </w:r>
      </w:hyperlink>
      <w:r>
        <w:rPr>
          <w:rFonts w:ascii="Microsoft YaHei" w:eastAsia="Microsoft YaHei" w:hAnsi="Courier" w:cs="Microsoft YaHei"/>
          <w:color w:val="303030"/>
          <w:sz w:val="30"/>
          <w:szCs w:val="30"/>
        </w:rPr>
        <w:t>. ICCV 2013.</w:t>
      </w:r>
    </w:p>
    <w:p w14:paraId="0133A926"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[11]. Christian Forster, Matia Pizzoli, and Davide Scaramuzza.</w:t>
      </w:r>
      <w:r>
        <w:rPr>
          <w:rFonts w:ascii="Microsoft YaHei" w:eastAsia="Microsoft YaHei" w:hAnsi="Courier" w:cs="Microsoft YaHei" w:hint="eastAsia"/>
          <w:color w:val="303030"/>
          <w:sz w:val="30"/>
          <w:szCs w:val="30"/>
        </w:rPr>
        <w:t> </w:t>
      </w:r>
      <w:hyperlink r:id="rId120" w:history="1">
        <w:r>
          <w:rPr>
            <w:rFonts w:ascii="Microsoft YaHei" w:eastAsia="Microsoft YaHei" w:hAnsi="Courier" w:cs="Microsoft YaHei"/>
            <w:color w:val="1374C4"/>
            <w:sz w:val="30"/>
            <w:szCs w:val="30"/>
          </w:rPr>
          <w:t>SVO: Fast Semi-Direct Monocular Visual Odometry</w:t>
        </w:r>
      </w:hyperlink>
      <w:r>
        <w:rPr>
          <w:rFonts w:ascii="Microsoft YaHei" w:eastAsia="Microsoft YaHei" w:hAnsi="Courier" w:cs="Microsoft YaHei"/>
          <w:color w:val="303030"/>
          <w:sz w:val="30"/>
          <w:szCs w:val="30"/>
        </w:rPr>
        <w:t>. ICRA 2014.</w:t>
      </w:r>
    </w:p>
    <w:p w14:paraId="35ECD1A0"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[12]. Jakob Engel, Thomas Schops, and Daniel Cremers.</w:t>
      </w:r>
      <w:r>
        <w:rPr>
          <w:rFonts w:ascii="Microsoft YaHei" w:eastAsia="Microsoft YaHei" w:hAnsi="Courier" w:cs="Microsoft YaHei" w:hint="eastAsia"/>
          <w:color w:val="303030"/>
          <w:sz w:val="30"/>
          <w:szCs w:val="30"/>
        </w:rPr>
        <w:t> </w:t>
      </w:r>
      <w:hyperlink r:id="rId121" w:history="1">
        <w:r>
          <w:rPr>
            <w:rFonts w:ascii="Microsoft YaHei" w:eastAsia="Microsoft YaHei" w:hAnsi="Courier" w:cs="Microsoft YaHei"/>
            <w:color w:val="1374C4"/>
            <w:sz w:val="30"/>
            <w:szCs w:val="30"/>
          </w:rPr>
          <w:t>LSD-SLAM: Large-Scale Direct Monocular SLAM</w:t>
        </w:r>
      </w:hyperlink>
      <w:r>
        <w:rPr>
          <w:rFonts w:ascii="Microsoft YaHei" w:eastAsia="Microsoft YaHei" w:hAnsi="Courier" w:cs="Microsoft YaHei"/>
          <w:color w:val="303030"/>
          <w:sz w:val="30"/>
          <w:szCs w:val="30"/>
        </w:rPr>
        <w:t>. ECCV 2014.</w:t>
      </w:r>
    </w:p>
    <w:p w14:paraId="5932B127"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[13]. Jakob Engel, Vladlen Koltun, and Daniel Cremers.</w:t>
      </w:r>
      <w:r>
        <w:rPr>
          <w:rFonts w:ascii="Microsoft YaHei" w:eastAsia="Microsoft YaHei" w:hAnsi="Courier" w:cs="Microsoft YaHei" w:hint="eastAsia"/>
          <w:color w:val="303030"/>
          <w:sz w:val="30"/>
          <w:szCs w:val="30"/>
        </w:rPr>
        <w:t> </w:t>
      </w:r>
      <w:hyperlink r:id="rId122" w:history="1">
        <w:r>
          <w:rPr>
            <w:rFonts w:ascii="Microsoft YaHei" w:eastAsia="Microsoft YaHei" w:hAnsi="Courier" w:cs="Microsoft YaHei"/>
            <w:color w:val="1374C4"/>
            <w:sz w:val="30"/>
            <w:szCs w:val="30"/>
          </w:rPr>
          <w:t>Direct Sparse Odometry</w:t>
        </w:r>
      </w:hyperlink>
      <w:r>
        <w:rPr>
          <w:rFonts w:ascii="Microsoft YaHei" w:eastAsia="Microsoft YaHei" w:hAnsi="Courier" w:cs="Microsoft YaHei"/>
          <w:color w:val="303030"/>
          <w:sz w:val="30"/>
          <w:szCs w:val="30"/>
        </w:rPr>
        <w:t>. In arXiv:1607.02565, 2016.</w:t>
      </w:r>
    </w:p>
    <w:p w14:paraId="08C31C28"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[14]. Anastasios Mourikis, Stergios Roumeliotis.</w:t>
      </w:r>
      <w:r>
        <w:rPr>
          <w:rFonts w:ascii="Microsoft YaHei" w:eastAsia="Microsoft YaHei" w:hAnsi="Courier" w:cs="Microsoft YaHei" w:hint="eastAsia"/>
          <w:color w:val="303030"/>
          <w:sz w:val="30"/>
          <w:szCs w:val="30"/>
        </w:rPr>
        <w:t> </w:t>
      </w:r>
      <w:hyperlink r:id="rId123" w:history="1">
        <w:r>
          <w:rPr>
            <w:rFonts w:ascii="Microsoft YaHei" w:eastAsia="Microsoft YaHei" w:hAnsi="Courier" w:cs="Microsoft YaHei"/>
            <w:color w:val="1374C4"/>
            <w:sz w:val="30"/>
            <w:szCs w:val="30"/>
          </w:rPr>
          <w:t>A multi-state constraint Kalman filter for vision-aided inertial navigation</w:t>
        </w:r>
      </w:hyperlink>
      <w:r>
        <w:rPr>
          <w:rFonts w:ascii="Microsoft YaHei" w:eastAsia="Microsoft YaHei" w:hAnsi="Courier" w:cs="Microsoft YaHei"/>
          <w:color w:val="303030"/>
          <w:sz w:val="30"/>
          <w:szCs w:val="30"/>
        </w:rPr>
        <w:t>. ICRA 2007.</w:t>
      </w:r>
    </w:p>
    <w:p w14:paraId="401BEF17"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[15]. Mingyang Li, Anastasios Mourikis.</w:t>
      </w:r>
      <w:r>
        <w:rPr>
          <w:rFonts w:ascii="Microsoft YaHei" w:eastAsia="Microsoft YaHei" w:hAnsi="Courier" w:cs="Microsoft YaHei" w:hint="eastAsia"/>
          <w:color w:val="303030"/>
          <w:sz w:val="30"/>
          <w:szCs w:val="30"/>
        </w:rPr>
        <w:t> </w:t>
      </w:r>
      <w:hyperlink r:id="rId124" w:history="1">
        <w:r>
          <w:rPr>
            <w:rFonts w:ascii="Microsoft YaHei" w:eastAsia="Microsoft YaHei" w:hAnsi="Courier" w:cs="Microsoft YaHei"/>
            <w:color w:val="1374C4"/>
            <w:sz w:val="30"/>
            <w:szCs w:val="30"/>
          </w:rPr>
          <w:t>High-Precision, Consistent EKF-based Visual-Inertial Odometry</w:t>
        </w:r>
      </w:hyperlink>
      <w:r>
        <w:rPr>
          <w:rFonts w:ascii="Microsoft YaHei" w:eastAsia="Microsoft YaHei" w:hAnsi="Courier" w:cs="Microsoft YaHei"/>
          <w:color w:val="303030"/>
          <w:sz w:val="30"/>
          <w:szCs w:val="30"/>
        </w:rPr>
        <w:t>. International Journal of Robotics Research 2013.</w:t>
      </w:r>
    </w:p>
    <w:p w14:paraId="0AB026EA"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[16]. Stefan Leutenegger, Simon Lynen, Michael Bosse, Roland Siegwart, and Paul Timothy Furgale.</w:t>
      </w:r>
      <w:r>
        <w:rPr>
          <w:rFonts w:ascii="Microsoft YaHei" w:eastAsia="Microsoft YaHei" w:hAnsi="Courier" w:cs="Microsoft YaHei" w:hint="eastAsia"/>
          <w:color w:val="303030"/>
          <w:sz w:val="30"/>
          <w:szCs w:val="30"/>
        </w:rPr>
        <w:t> </w:t>
      </w:r>
      <w:hyperlink r:id="rId125" w:history="1">
        <w:r>
          <w:rPr>
            <w:rFonts w:ascii="Microsoft YaHei" w:eastAsia="Microsoft YaHei" w:hAnsi="Courier" w:cs="Microsoft YaHei"/>
            <w:color w:val="1374C4"/>
            <w:sz w:val="30"/>
            <w:szCs w:val="30"/>
          </w:rPr>
          <w:t>Keyframe-based visual</w:t>
        </w:r>
        <w:r>
          <w:rPr>
            <w:rFonts w:ascii="Microsoft YaHei" w:eastAsia="Microsoft YaHei" w:hAnsi="Courier" w:cs="Microsoft YaHei" w:hint="eastAsia"/>
            <w:color w:val="1374C4"/>
            <w:sz w:val="30"/>
            <w:szCs w:val="30"/>
          </w:rPr>
          <w:t>–</w:t>
        </w:r>
        <w:r>
          <w:rPr>
            <w:rFonts w:ascii="Microsoft YaHei" w:eastAsia="Microsoft YaHei" w:hAnsi="Courier" w:cs="Microsoft YaHei"/>
            <w:color w:val="1374C4"/>
            <w:sz w:val="30"/>
            <w:szCs w:val="30"/>
          </w:rPr>
          <w:t>inertial odometry using nonlinear optimization</w:t>
        </w:r>
      </w:hyperlink>
      <w:r>
        <w:rPr>
          <w:rFonts w:ascii="Microsoft YaHei" w:eastAsia="Microsoft YaHei" w:hAnsi="Courier" w:cs="Microsoft YaHei"/>
          <w:color w:val="303030"/>
          <w:sz w:val="30"/>
          <w:szCs w:val="30"/>
        </w:rPr>
        <w:t>. The International Journal of Robotics Research 2014.</w:t>
      </w:r>
    </w:p>
    <w:p w14:paraId="22D1A584"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[17]. Michael Bloesch, Sammy Omari, Marco Hutter, and Roland Siegwart.</w:t>
      </w:r>
      <w:r>
        <w:rPr>
          <w:rFonts w:ascii="Microsoft YaHei" w:eastAsia="Microsoft YaHei" w:hAnsi="Courier" w:cs="Microsoft YaHei" w:hint="eastAsia"/>
          <w:color w:val="303030"/>
          <w:sz w:val="30"/>
          <w:szCs w:val="30"/>
        </w:rPr>
        <w:t> </w:t>
      </w:r>
      <w:hyperlink r:id="rId126" w:history="1">
        <w:r>
          <w:rPr>
            <w:rFonts w:ascii="Microsoft YaHei" w:eastAsia="Microsoft YaHei" w:hAnsi="Courier" w:cs="Microsoft YaHei"/>
            <w:color w:val="1374C4"/>
            <w:sz w:val="30"/>
            <w:szCs w:val="30"/>
          </w:rPr>
          <w:t>Robust Visual Inertial Odometry Using a Direct EKF-Based Approach</w:t>
        </w:r>
      </w:hyperlink>
      <w:r>
        <w:rPr>
          <w:rFonts w:ascii="Microsoft YaHei" w:eastAsia="Microsoft YaHei" w:hAnsi="Courier" w:cs="Microsoft YaHei"/>
          <w:color w:val="303030"/>
          <w:sz w:val="30"/>
          <w:szCs w:val="30"/>
        </w:rPr>
        <w:t>. IROS 2015.</w:t>
      </w:r>
    </w:p>
    <w:p w14:paraId="5FC78FDE" w14:textId="77777777" w:rsidR="00C72CEC" w:rsidRDefault="00C72CEC" w:rsidP="00C46345">
      <w:pPr>
        <w:autoSpaceDE w:val="0"/>
        <w:autoSpaceDN w:val="0"/>
        <w:adjustRightInd w:val="0"/>
        <w:spacing w:line="360" w:lineRule="auto"/>
        <w:rPr>
          <w:rFonts w:ascii="Microsoft YaHei" w:eastAsia="Microsoft YaHei" w:hAnsi="Courier" w:cs="Microsoft YaHei"/>
          <w:color w:val="303030"/>
          <w:sz w:val="30"/>
          <w:szCs w:val="30"/>
        </w:rPr>
      </w:pPr>
      <w:r>
        <w:rPr>
          <w:rFonts w:ascii="Microsoft YaHei" w:eastAsia="Microsoft YaHei" w:hAnsi="Courier" w:cs="Microsoft YaHei"/>
          <w:color w:val="303030"/>
          <w:sz w:val="30"/>
          <w:szCs w:val="30"/>
        </w:rPr>
        <w:t>[18]. Christian Forster, Luca Carlone, Frank Dellaert, and Davide Scaramuzza.</w:t>
      </w:r>
      <w:r>
        <w:rPr>
          <w:rFonts w:ascii="Microsoft YaHei" w:eastAsia="Microsoft YaHei" w:hAnsi="Courier" w:cs="Microsoft YaHei" w:hint="eastAsia"/>
          <w:color w:val="303030"/>
          <w:sz w:val="30"/>
          <w:szCs w:val="30"/>
        </w:rPr>
        <w:t> </w:t>
      </w:r>
      <w:hyperlink r:id="rId127" w:history="1">
        <w:r>
          <w:rPr>
            <w:rFonts w:ascii="Microsoft YaHei" w:eastAsia="Microsoft YaHei" w:hAnsi="Courier" w:cs="Microsoft YaHei"/>
            <w:color w:val="1374C4"/>
            <w:sz w:val="30"/>
            <w:szCs w:val="30"/>
          </w:rPr>
          <w:t>On-Manifold Preintegration for Real-Time Visual-Inertial Odometry</w:t>
        </w:r>
      </w:hyperlink>
      <w:r>
        <w:rPr>
          <w:rFonts w:ascii="Microsoft YaHei" w:eastAsia="Microsoft YaHei" w:hAnsi="Courier" w:cs="Microsoft YaHei"/>
          <w:color w:val="303030"/>
          <w:sz w:val="30"/>
          <w:szCs w:val="30"/>
        </w:rPr>
        <w:t>. IEEE Transactions on Robotics 2016.</w:t>
      </w:r>
    </w:p>
    <w:p w14:paraId="05E72C77" w14:textId="77777777" w:rsidR="00487971" w:rsidRPr="00C72CEC" w:rsidRDefault="00C72CEC" w:rsidP="00C46345">
      <w:pPr>
        <w:spacing w:line="360" w:lineRule="auto"/>
      </w:pPr>
      <w:r>
        <w:rPr>
          <w:rFonts w:ascii="Microsoft YaHei" w:eastAsia="Microsoft YaHei" w:hAnsi="Courier" w:cs="Microsoft YaHei"/>
          <w:color w:val="303030"/>
          <w:sz w:val="30"/>
          <w:szCs w:val="30"/>
        </w:rPr>
        <w:t>[19]. George Vogiatzis, Carlos Hernandez.</w:t>
      </w:r>
      <w:r>
        <w:rPr>
          <w:rFonts w:ascii="Microsoft YaHei" w:eastAsia="Microsoft YaHei" w:hAnsi="Courier" w:cs="Microsoft YaHei" w:hint="eastAsia"/>
          <w:color w:val="303030"/>
          <w:sz w:val="30"/>
          <w:szCs w:val="30"/>
        </w:rPr>
        <w:t> </w:t>
      </w:r>
      <w:hyperlink r:id="rId128" w:history="1">
        <w:r>
          <w:rPr>
            <w:rFonts w:ascii="Microsoft YaHei" w:eastAsia="Microsoft YaHei" w:hAnsi="Courier" w:cs="Microsoft YaHei"/>
            <w:color w:val="1374C4"/>
            <w:sz w:val="30"/>
            <w:szCs w:val="30"/>
          </w:rPr>
          <w:t>Video-based, Real-Time Multi View Stereo</w:t>
        </w:r>
      </w:hyperlink>
      <w:r>
        <w:rPr>
          <w:rFonts w:ascii="Microsoft YaHei" w:eastAsia="Microsoft YaHei" w:hAnsi="Courier" w:cs="Microsoft YaHei"/>
          <w:color w:val="303030"/>
          <w:sz w:val="30"/>
          <w:szCs w:val="30"/>
        </w:rPr>
        <w:t>. Image and Vision Computing 2011. (</w:t>
      </w:r>
      <w:hyperlink r:id="rId129" w:history="1">
        <w:r>
          <w:rPr>
            <w:rFonts w:ascii="Microsoft YaHei" w:eastAsia="Microsoft YaHei" w:hAnsi="Courier" w:cs="Microsoft YaHei"/>
            <w:color w:val="1374C4"/>
            <w:sz w:val="30"/>
            <w:szCs w:val="30"/>
          </w:rPr>
          <w:t>Supplementary material</w:t>
        </w:r>
      </w:hyperlink>
      <w:r>
        <w:rPr>
          <w:rFonts w:ascii="Microsoft YaHei" w:eastAsia="Microsoft YaHei" w:hAnsi="Courier" w:cs="Microsoft YaHei"/>
          <w:color w:val="303030"/>
          <w:sz w:val="30"/>
          <w:szCs w:val="30"/>
        </w:rPr>
        <w:t>)</w:t>
      </w:r>
    </w:p>
    <w:sectPr w:rsidR="00487971" w:rsidRPr="00C72CEC" w:rsidSect="00C72CEC">
      <w:pgSz w:w="11900" w:h="16840" w:code="9"/>
      <w:pgMar w:top="1440" w:right="1800" w:bottom="1440" w:left="1800" w:header="851" w:footer="992" w:gutter="0"/>
      <w:cols w:space="425"/>
      <w:docGrid w:type="lines" w:linePitch="326"/>
      <w:printerSettings r:id="rId1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EC"/>
    <w:rsid w:val="006116D3"/>
    <w:rsid w:val="007F3EDD"/>
    <w:rsid w:val="00AF5223"/>
    <w:rsid w:val="00B66545"/>
    <w:rsid w:val="00BA588E"/>
    <w:rsid w:val="00BC41CD"/>
    <w:rsid w:val="00BE0125"/>
    <w:rsid w:val="00C46345"/>
    <w:rsid w:val="00C72CEC"/>
    <w:rsid w:val="00E34E64"/>
    <w:rsid w:val="00F032FA"/>
    <w:rsid w:val="00F9119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66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116D3"/>
    <w:pPr>
      <w:spacing w:after="180" w:line="274" w:lineRule="auto"/>
    </w:pPr>
    <w:rPr>
      <w:sz w:val="21"/>
    </w:rPr>
  </w:style>
  <w:style w:type="paragraph" w:styleId="1">
    <w:name w:val="heading 1"/>
    <w:basedOn w:val="a"/>
    <w:next w:val="a"/>
    <w:link w:val="10"/>
    <w:uiPriority w:val="9"/>
    <w:qFormat/>
    <w:rsid w:val="006116D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6116D3"/>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semiHidden/>
    <w:unhideWhenUsed/>
    <w:qFormat/>
    <w:rsid w:val="006116D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0"/>
    <w:uiPriority w:val="9"/>
    <w:semiHidden/>
    <w:unhideWhenUsed/>
    <w:qFormat/>
    <w:rsid w:val="006116D3"/>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6116D3"/>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6116D3"/>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6116D3"/>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6116D3"/>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6116D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116D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4">
    <w:name w:val="标题字符"/>
    <w:basedOn w:val="a0"/>
    <w:link w:val="a3"/>
    <w:uiPriority w:val="10"/>
    <w:rsid w:val="006116D3"/>
    <w:rPr>
      <w:rFonts w:asciiTheme="majorHAnsi" w:eastAsiaTheme="majorEastAsia" w:hAnsiTheme="majorHAnsi" w:cstheme="majorBidi"/>
      <w:color w:val="44546A" w:themeColor="text2"/>
      <w:spacing w:val="30"/>
      <w:kern w:val="28"/>
      <w:sz w:val="96"/>
      <w:szCs w:val="52"/>
    </w:rPr>
  </w:style>
  <w:style w:type="character" w:customStyle="1" w:styleId="10">
    <w:name w:val="标题 1字符"/>
    <w:basedOn w:val="a0"/>
    <w:link w:val="1"/>
    <w:uiPriority w:val="9"/>
    <w:rsid w:val="006116D3"/>
    <w:rPr>
      <w:rFonts w:asciiTheme="majorHAnsi" w:eastAsiaTheme="majorEastAsia" w:hAnsiTheme="majorHAnsi" w:cstheme="majorBidi"/>
      <w:bCs/>
      <w:color w:val="4472C4" w:themeColor="accent1"/>
      <w:spacing w:val="20"/>
      <w:sz w:val="32"/>
      <w:szCs w:val="28"/>
    </w:rPr>
  </w:style>
  <w:style w:type="character" w:customStyle="1" w:styleId="20">
    <w:name w:val="标题 2字符"/>
    <w:basedOn w:val="a0"/>
    <w:link w:val="2"/>
    <w:uiPriority w:val="9"/>
    <w:rsid w:val="006116D3"/>
    <w:rPr>
      <w:rFonts w:eastAsiaTheme="majorEastAsia" w:cstheme="majorBidi"/>
      <w:b/>
      <w:bCs/>
      <w:color w:val="4472C4" w:themeColor="accent1"/>
      <w:sz w:val="28"/>
      <w:szCs w:val="26"/>
    </w:rPr>
  </w:style>
  <w:style w:type="paragraph" w:customStyle="1" w:styleId="PersonalName">
    <w:name w:val="Personal Name"/>
    <w:basedOn w:val="a3"/>
    <w:qFormat/>
    <w:rsid w:val="006116D3"/>
    <w:rPr>
      <w:b/>
      <w:caps/>
      <w:color w:val="000000"/>
      <w:sz w:val="28"/>
      <w:szCs w:val="28"/>
    </w:rPr>
  </w:style>
  <w:style w:type="character" w:customStyle="1" w:styleId="30">
    <w:name w:val="标题 3字符"/>
    <w:basedOn w:val="a0"/>
    <w:link w:val="3"/>
    <w:uiPriority w:val="9"/>
    <w:semiHidden/>
    <w:rsid w:val="006116D3"/>
    <w:rPr>
      <w:rFonts w:asciiTheme="majorHAnsi" w:eastAsiaTheme="majorEastAsia" w:hAnsiTheme="majorHAnsi" w:cstheme="majorBidi"/>
      <w:bCs/>
      <w:color w:val="44546A" w:themeColor="text2"/>
      <w:spacing w:val="14"/>
      <w:sz w:val="24"/>
    </w:rPr>
  </w:style>
  <w:style w:type="character" w:customStyle="1" w:styleId="40">
    <w:name w:val="标题 4字符"/>
    <w:basedOn w:val="a0"/>
    <w:link w:val="4"/>
    <w:uiPriority w:val="9"/>
    <w:semiHidden/>
    <w:rsid w:val="006116D3"/>
    <w:rPr>
      <w:rFonts w:eastAsiaTheme="majorEastAsia" w:cstheme="majorBidi"/>
      <w:b/>
      <w:bCs/>
      <w:i/>
      <w:iCs/>
      <w:color w:val="000000"/>
      <w:sz w:val="24"/>
    </w:rPr>
  </w:style>
  <w:style w:type="character" w:customStyle="1" w:styleId="50">
    <w:name w:val="标题 5字符"/>
    <w:basedOn w:val="a0"/>
    <w:link w:val="5"/>
    <w:uiPriority w:val="9"/>
    <w:semiHidden/>
    <w:rsid w:val="006116D3"/>
    <w:rPr>
      <w:rFonts w:asciiTheme="majorHAnsi" w:eastAsiaTheme="majorEastAsia" w:hAnsiTheme="majorHAnsi" w:cstheme="majorBidi"/>
      <w:color w:val="000000"/>
    </w:rPr>
  </w:style>
  <w:style w:type="character" w:customStyle="1" w:styleId="60">
    <w:name w:val="标题 6字符"/>
    <w:basedOn w:val="a0"/>
    <w:link w:val="6"/>
    <w:uiPriority w:val="9"/>
    <w:semiHidden/>
    <w:rsid w:val="006116D3"/>
    <w:rPr>
      <w:rFonts w:asciiTheme="majorHAnsi" w:eastAsiaTheme="majorEastAsia" w:hAnsiTheme="majorHAnsi" w:cstheme="majorBidi"/>
      <w:iCs/>
      <w:color w:val="4472C4" w:themeColor="accent1"/>
    </w:rPr>
  </w:style>
  <w:style w:type="character" w:customStyle="1" w:styleId="70">
    <w:name w:val="标题 7字符"/>
    <w:basedOn w:val="a0"/>
    <w:link w:val="7"/>
    <w:uiPriority w:val="9"/>
    <w:semiHidden/>
    <w:rsid w:val="006116D3"/>
    <w:rPr>
      <w:rFonts w:asciiTheme="majorHAnsi" w:eastAsiaTheme="majorEastAsia" w:hAnsiTheme="majorHAnsi" w:cstheme="majorBidi"/>
      <w:i/>
      <w:iCs/>
      <w:color w:val="000000"/>
    </w:rPr>
  </w:style>
  <w:style w:type="character" w:customStyle="1" w:styleId="80">
    <w:name w:val="标题 8字符"/>
    <w:basedOn w:val="a0"/>
    <w:link w:val="8"/>
    <w:uiPriority w:val="9"/>
    <w:semiHidden/>
    <w:rsid w:val="006116D3"/>
    <w:rPr>
      <w:rFonts w:asciiTheme="majorHAnsi" w:eastAsiaTheme="majorEastAsia" w:hAnsiTheme="majorHAnsi" w:cstheme="majorBidi"/>
      <w:color w:val="000000"/>
      <w:sz w:val="20"/>
      <w:szCs w:val="20"/>
    </w:rPr>
  </w:style>
  <w:style w:type="character" w:customStyle="1" w:styleId="90">
    <w:name w:val="标题 9字符"/>
    <w:basedOn w:val="a0"/>
    <w:link w:val="9"/>
    <w:uiPriority w:val="9"/>
    <w:semiHidden/>
    <w:rsid w:val="006116D3"/>
    <w:rPr>
      <w:rFonts w:asciiTheme="majorHAnsi" w:eastAsiaTheme="majorEastAsia" w:hAnsiTheme="majorHAnsi" w:cstheme="majorBidi"/>
      <w:i/>
      <w:iCs/>
      <w:color w:val="000000"/>
      <w:sz w:val="20"/>
      <w:szCs w:val="20"/>
    </w:rPr>
  </w:style>
  <w:style w:type="paragraph" w:styleId="a5">
    <w:name w:val="caption"/>
    <w:basedOn w:val="a"/>
    <w:next w:val="a"/>
    <w:uiPriority w:val="35"/>
    <w:semiHidden/>
    <w:unhideWhenUsed/>
    <w:qFormat/>
    <w:rsid w:val="006116D3"/>
    <w:pPr>
      <w:spacing w:line="240" w:lineRule="auto"/>
    </w:pPr>
    <w:rPr>
      <w:rFonts w:asciiTheme="majorHAnsi" w:eastAsiaTheme="minorEastAsia" w:hAnsiTheme="majorHAnsi"/>
      <w:bCs/>
      <w:smallCaps/>
      <w:color w:val="44546A" w:themeColor="text2"/>
      <w:spacing w:val="6"/>
      <w:sz w:val="22"/>
      <w:szCs w:val="18"/>
    </w:rPr>
  </w:style>
  <w:style w:type="paragraph" w:styleId="a6">
    <w:name w:val="Subtitle"/>
    <w:basedOn w:val="a"/>
    <w:next w:val="a"/>
    <w:link w:val="a7"/>
    <w:uiPriority w:val="11"/>
    <w:qFormat/>
    <w:rsid w:val="006116D3"/>
    <w:pPr>
      <w:numPr>
        <w:ilvl w:val="1"/>
      </w:numPr>
    </w:pPr>
    <w:rPr>
      <w:rFonts w:eastAsiaTheme="majorEastAsia" w:cstheme="majorBidi"/>
      <w:iCs/>
      <w:color w:val="44546A" w:themeColor="text2"/>
      <w:sz w:val="40"/>
      <w:szCs w:val="24"/>
    </w:rPr>
  </w:style>
  <w:style w:type="character" w:customStyle="1" w:styleId="a7">
    <w:name w:val="副标题字符"/>
    <w:basedOn w:val="a0"/>
    <w:link w:val="a6"/>
    <w:uiPriority w:val="11"/>
    <w:rsid w:val="006116D3"/>
    <w:rPr>
      <w:rFonts w:eastAsiaTheme="majorEastAsia" w:cstheme="majorBidi"/>
      <w:iCs/>
      <w:color w:val="44546A" w:themeColor="text2"/>
      <w:sz w:val="40"/>
      <w:szCs w:val="24"/>
    </w:rPr>
  </w:style>
  <w:style w:type="character" w:styleId="a8">
    <w:name w:val="Strong"/>
    <w:basedOn w:val="a0"/>
    <w:uiPriority w:val="22"/>
    <w:qFormat/>
    <w:rsid w:val="006116D3"/>
    <w:rPr>
      <w:b w:val="0"/>
      <w:bCs/>
      <w:i/>
      <w:color w:val="44546A" w:themeColor="text2"/>
    </w:rPr>
  </w:style>
  <w:style w:type="character" w:styleId="a9">
    <w:name w:val="Emphasis"/>
    <w:basedOn w:val="a0"/>
    <w:uiPriority w:val="20"/>
    <w:qFormat/>
    <w:rsid w:val="006116D3"/>
    <w:rPr>
      <w:b/>
      <w:i/>
      <w:iCs/>
    </w:rPr>
  </w:style>
  <w:style w:type="paragraph" w:styleId="aa">
    <w:name w:val="No Spacing"/>
    <w:link w:val="ab"/>
    <w:uiPriority w:val="1"/>
    <w:qFormat/>
    <w:rsid w:val="006116D3"/>
    <w:pPr>
      <w:spacing w:after="0" w:line="240" w:lineRule="auto"/>
    </w:pPr>
  </w:style>
  <w:style w:type="character" w:customStyle="1" w:styleId="ab">
    <w:name w:val="无间隔字符"/>
    <w:basedOn w:val="a0"/>
    <w:link w:val="aa"/>
    <w:uiPriority w:val="1"/>
    <w:rsid w:val="006116D3"/>
  </w:style>
  <w:style w:type="paragraph" w:styleId="ac">
    <w:name w:val="List Paragraph"/>
    <w:basedOn w:val="a"/>
    <w:uiPriority w:val="34"/>
    <w:qFormat/>
    <w:rsid w:val="006116D3"/>
    <w:pPr>
      <w:spacing w:line="240" w:lineRule="auto"/>
      <w:ind w:left="720" w:hanging="288"/>
      <w:contextualSpacing/>
    </w:pPr>
    <w:rPr>
      <w:color w:val="44546A" w:themeColor="text2"/>
    </w:rPr>
  </w:style>
  <w:style w:type="paragraph" w:styleId="ad">
    <w:name w:val="Quote"/>
    <w:basedOn w:val="a"/>
    <w:next w:val="a"/>
    <w:link w:val="ae"/>
    <w:uiPriority w:val="29"/>
    <w:qFormat/>
    <w:rsid w:val="006116D3"/>
    <w:pPr>
      <w:spacing w:after="0" w:line="360" w:lineRule="auto"/>
      <w:jc w:val="center"/>
    </w:pPr>
    <w:rPr>
      <w:rFonts w:eastAsiaTheme="minorEastAsia"/>
      <w:b/>
      <w:i/>
      <w:iCs/>
      <w:color w:val="4472C4" w:themeColor="accent1"/>
      <w:sz w:val="26"/>
    </w:rPr>
  </w:style>
  <w:style w:type="character" w:customStyle="1" w:styleId="ae">
    <w:name w:val="引用字符"/>
    <w:basedOn w:val="a0"/>
    <w:link w:val="ad"/>
    <w:uiPriority w:val="29"/>
    <w:rsid w:val="006116D3"/>
    <w:rPr>
      <w:rFonts w:eastAsiaTheme="minorEastAsia"/>
      <w:b/>
      <w:i/>
      <w:iCs/>
      <w:color w:val="4472C4" w:themeColor="accent1"/>
      <w:sz w:val="26"/>
    </w:rPr>
  </w:style>
  <w:style w:type="paragraph" w:styleId="af">
    <w:name w:val="Intense Quote"/>
    <w:basedOn w:val="a"/>
    <w:next w:val="a"/>
    <w:link w:val="af0"/>
    <w:uiPriority w:val="30"/>
    <w:qFormat/>
    <w:rsid w:val="006116D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af0">
    <w:name w:val="明显引用字符"/>
    <w:basedOn w:val="a0"/>
    <w:link w:val="af"/>
    <w:uiPriority w:val="30"/>
    <w:rsid w:val="006116D3"/>
    <w:rPr>
      <w:rFonts w:asciiTheme="majorHAnsi" w:eastAsiaTheme="minorEastAsia" w:hAnsiTheme="majorHAnsi"/>
      <w:bCs/>
      <w:iCs/>
      <w:color w:val="FFFFFF" w:themeColor="background1"/>
      <w:sz w:val="28"/>
      <w:shd w:val="clear" w:color="auto" w:fill="4472C4" w:themeFill="accent1"/>
    </w:rPr>
  </w:style>
  <w:style w:type="character" w:styleId="af1">
    <w:name w:val="Subtle Emphasis"/>
    <w:basedOn w:val="a0"/>
    <w:uiPriority w:val="19"/>
    <w:qFormat/>
    <w:rsid w:val="006116D3"/>
    <w:rPr>
      <w:i/>
      <w:iCs/>
      <w:color w:val="000000"/>
    </w:rPr>
  </w:style>
  <w:style w:type="character" w:styleId="af2">
    <w:name w:val="Intense Emphasis"/>
    <w:basedOn w:val="a0"/>
    <w:uiPriority w:val="21"/>
    <w:qFormat/>
    <w:rsid w:val="006116D3"/>
    <w:rPr>
      <w:b/>
      <w:bCs/>
      <w:i/>
      <w:iCs/>
      <w:color w:val="4472C4" w:themeColor="accent1"/>
    </w:rPr>
  </w:style>
  <w:style w:type="character" w:styleId="af3">
    <w:name w:val="Subtle Reference"/>
    <w:basedOn w:val="a0"/>
    <w:uiPriority w:val="31"/>
    <w:qFormat/>
    <w:rsid w:val="006116D3"/>
    <w:rPr>
      <w:smallCaps/>
      <w:color w:val="000000"/>
      <w:u w:val="single"/>
    </w:rPr>
  </w:style>
  <w:style w:type="character" w:styleId="af4">
    <w:name w:val="Intense Reference"/>
    <w:basedOn w:val="a0"/>
    <w:uiPriority w:val="32"/>
    <w:qFormat/>
    <w:rsid w:val="006116D3"/>
    <w:rPr>
      <w:b w:val="0"/>
      <w:bCs/>
      <w:smallCaps/>
      <w:color w:val="4472C4" w:themeColor="accent1"/>
      <w:spacing w:val="5"/>
      <w:u w:val="single"/>
    </w:rPr>
  </w:style>
  <w:style w:type="character" w:styleId="af5">
    <w:name w:val="Book Title"/>
    <w:basedOn w:val="a0"/>
    <w:uiPriority w:val="33"/>
    <w:qFormat/>
    <w:rsid w:val="006116D3"/>
    <w:rPr>
      <w:b/>
      <w:bCs/>
      <w:caps/>
      <w:smallCaps w:val="0"/>
      <w:color w:val="44546A" w:themeColor="text2"/>
      <w:spacing w:val="10"/>
    </w:rPr>
  </w:style>
  <w:style w:type="paragraph" w:styleId="af6">
    <w:name w:val="TOC Heading"/>
    <w:basedOn w:val="1"/>
    <w:next w:val="a"/>
    <w:uiPriority w:val="39"/>
    <w:semiHidden/>
    <w:unhideWhenUsed/>
    <w:qFormat/>
    <w:rsid w:val="006116D3"/>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scholar.google.com.hk/citations?user=MhowvPkAAAAJ&amp;hl=zh-CN" TargetMode="External"/><Relationship Id="rId11" Type="http://schemas.openxmlformats.org/officeDocument/2006/relationships/hyperlink" Target="http://hauke.strasdat.net/php/pubs.php" TargetMode="External"/><Relationship Id="rId12" Type="http://schemas.openxmlformats.org/officeDocument/2006/relationships/hyperlink" Target="http://www.robots.ox.ac.uk/ActiveVision/index.html" TargetMode="External"/><Relationship Id="rId13" Type="http://schemas.openxmlformats.org/officeDocument/2006/relationships/hyperlink" Target="http://www.cc.gatech.edu/~dellaert/FrankDellaert/Research.html" TargetMode="External"/><Relationship Id="rId14" Type="http://schemas.openxmlformats.org/officeDocument/2006/relationships/hyperlink" Target="http://vision.in.tum.de/research/vslam" TargetMode="External"/><Relationship Id="rId15" Type="http://schemas.openxmlformats.org/officeDocument/2006/relationships/hyperlink" Target="http://rpg.ifi.uzh.ch/publications.html" TargetMode="External"/><Relationship Id="rId16" Type="http://schemas.openxmlformats.org/officeDocument/2006/relationships/hyperlink" Target="http://www.asl.ethz.ch/" TargetMode="External"/><Relationship Id="rId17" Type="http://schemas.openxmlformats.org/officeDocument/2006/relationships/hyperlink" Target="http://wp.doc.ic.ac.uk/sleutene/" TargetMode="External"/><Relationship Id="rId18" Type="http://schemas.openxmlformats.org/officeDocument/2006/relationships/hyperlink" Target="https://scholar.google.com.au/citations?user=6sWGL5wAAAAJ" TargetMode="External"/><Relationship Id="rId19" Type="http://schemas.openxmlformats.org/officeDocument/2006/relationships/hyperlink" Target="http://www.edwardrosten.com/" TargetMode="External"/><Relationship Id="rId60" Type="http://schemas.openxmlformats.org/officeDocument/2006/relationships/hyperlink" Target="http://webdiis.unizar.es/~raulmur/MurMontielTardosTRO15.pdf" TargetMode="External"/><Relationship Id="rId61" Type="http://schemas.openxmlformats.org/officeDocument/2006/relationships/hyperlink" Target="https://github.com/raulmur/ORB_SLAM2" TargetMode="External"/><Relationship Id="rId62" Type="http://schemas.openxmlformats.org/officeDocument/2006/relationships/hyperlink" Target="http://vision.in.tum.de/_media/spezial/bib/engel2013iccv.pdf" TargetMode="External"/><Relationship Id="rId63" Type="http://schemas.openxmlformats.org/officeDocument/2006/relationships/hyperlink" Target="http://vision.in.tum.de/_media/spezial/bib/engel14eccv.pdf" TargetMode="External"/><Relationship Id="rId64" Type="http://schemas.openxmlformats.org/officeDocument/2006/relationships/hyperlink" Target="https://github.com/tum-vision/lsd_slam" TargetMode="External"/><Relationship Id="rId65" Type="http://schemas.openxmlformats.org/officeDocument/2006/relationships/hyperlink" Target="https://www.robots.ox.ac.uk/~vgg/rg/papers/newcombe_davison__2011__dtam.pdf" TargetMode="External"/><Relationship Id="rId66" Type="http://schemas.openxmlformats.org/officeDocument/2006/relationships/hyperlink" Target="https://www.youtube.com/watch?v=Df9WhgibCQA" TargetMode="External"/><Relationship Id="rId67" Type="http://schemas.openxmlformats.org/officeDocument/2006/relationships/hyperlink" Target="http://vision.in.tum.de/_media/spezial/bib/engel2013iccv.pdf" TargetMode="External"/><Relationship Id="rId68" Type="http://schemas.openxmlformats.org/officeDocument/2006/relationships/hyperlink" Target="http://rpg.ifi.uzh.ch/docs/ICRA14_Forster.pdf" TargetMode="External"/><Relationship Id="rId69" Type="http://schemas.openxmlformats.org/officeDocument/2006/relationships/hyperlink" Target="http://vision.in.tum.de/_media/spezial/bib/engel2013iccv.pdf" TargetMode="External"/><Relationship Id="rId120" Type="http://schemas.openxmlformats.org/officeDocument/2006/relationships/hyperlink" Target="http://rpg.ifi.uzh.ch/docs/ICRA14_Forster.pdf" TargetMode="External"/><Relationship Id="rId121" Type="http://schemas.openxmlformats.org/officeDocument/2006/relationships/hyperlink" Target="http://vision.in.tum.de/_media/spezial/bib/engel14eccv.pdf" TargetMode="External"/><Relationship Id="rId122" Type="http://schemas.openxmlformats.org/officeDocument/2006/relationships/hyperlink" Target="http://vision.in.tum.de/_media/spezial/bib/engel2016dso.pdf" TargetMode="External"/><Relationship Id="rId123" Type="http://schemas.openxmlformats.org/officeDocument/2006/relationships/hyperlink" Target="http://www.ee.ucr.edu/~mourikis/papers/MourikisRoumeliotis-ICRA07.pdf" TargetMode="External"/><Relationship Id="rId124" Type="http://schemas.openxmlformats.org/officeDocument/2006/relationships/hyperlink" Target="http://www.ee.ucr.edu/~mourikis/papers/Li2013IJRR.pdf" TargetMode="External"/><Relationship Id="rId125" Type="http://schemas.openxmlformats.org/officeDocument/2006/relationships/hyperlink" Target="https://spiral.imperial.ac.uk/bitstream/10044/1/23413/2/ijrr2014_revision_1.pdf" TargetMode="External"/><Relationship Id="rId126" Type="http://schemas.openxmlformats.org/officeDocument/2006/relationships/hyperlink" Target="http://e-collection.library.ethz.ch/eserv/eth:48374/eth-48374-01.pdf" TargetMode="External"/><Relationship Id="rId127" Type="http://schemas.openxmlformats.org/officeDocument/2006/relationships/hyperlink" Target="http://www.cc.gatech.edu/~dellaert/pubs/Forster16tro.pdf" TargetMode="External"/><Relationship Id="rId128" Type="http://schemas.openxmlformats.org/officeDocument/2006/relationships/hyperlink" Target="http://george-vogiatzis.org/publications/ivcj2010.pdf" TargetMode="External"/><Relationship Id="rId129" Type="http://schemas.openxmlformats.org/officeDocument/2006/relationships/hyperlink" Target="http://george-vogiatzis.org/publications/ivcj2010supp.pdf" TargetMode="External"/><Relationship Id="rId40" Type="http://schemas.openxmlformats.org/officeDocument/2006/relationships/hyperlink" Target="https://cn.mathworks.com/help/images/ref/normxcorr2.html" TargetMode="External"/><Relationship Id="rId41" Type="http://schemas.openxmlformats.org/officeDocument/2006/relationships/image" Target="media/image2.png"/><Relationship Id="rId42" Type="http://schemas.openxmlformats.org/officeDocument/2006/relationships/image" Target="media/image3.png"/><Relationship Id="rId90" Type="http://schemas.openxmlformats.org/officeDocument/2006/relationships/hyperlink" Target="https://github.com/JakobEngel/dso" TargetMode="External"/><Relationship Id="rId91" Type="http://schemas.openxmlformats.org/officeDocument/2006/relationships/hyperlink" Target="http://www.pieter-jan.com/node/11" TargetMode="External"/><Relationship Id="rId92" Type="http://schemas.openxmlformats.org/officeDocument/2006/relationships/hyperlink" Target="http://www.olliw.eu/2013/imu-data-fusing/" TargetMode="External"/><Relationship Id="rId93" Type="http://schemas.openxmlformats.org/officeDocument/2006/relationships/hyperlink" Target="http://www.ee.ucr.edu/~mourikis/papers/MourikisRoumeliotis-ICRA07.pdf" TargetMode="External"/><Relationship Id="rId94" Type="http://schemas.openxmlformats.org/officeDocument/2006/relationships/hyperlink" Target="http://www.ee.ucr.edu/~mourikis/papers/Li2013IJRR.pdf" TargetMode="External"/><Relationship Id="rId95" Type="http://schemas.openxmlformats.org/officeDocument/2006/relationships/hyperlink" Target="http://www.ee.ucr.edu/~mourikis/papers/MourikisRoumeliotis-ICRA07.pdf" TargetMode="External"/><Relationship Id="rId96" Type="http://schemas.openxmlformats.org/officeDocument/2006/relationships/hyperlink" Target="http://www.ee.ucr.edu/~mourikis/papers/Li2013IJRR.pdf" TargetMode="External"/><Relationship Id="rId101" Type="http://schemas.openxmlformats.org/officeDocument/2006/relationships/hyperlink" Target="https://www.cl.cam.ac.uk/techreports/UCAM-CL-TR-696.pdf" TargetMode="External"/><Relationship Id="rId102" Type="http://schemas.openxmlformats.org/officeDocument/2006/relationships/hyperlink" Target="https://spiral.imperial.ac.uk/bitstream/10044/1/23413/2/ijrr2014_revision_1.pdf" TargetMode="External"/><Relationship Id="rId103" Type="http://schemas.openxmlformats.org/officeDocument/2006/relationships/hyperlink" Target="http://e-collection.library.ethz.ch/eserv/eth:48374/eth-48374-01.pdf" TargetMode="External"/><Relationship Id="rId104" Type="http://schemas.openxmlformats.org/officeDocument/2006/relationships/hyperlink" Target="https://github.com/ethz-asl/rovio" TargetMode="External"/><Relationship Id="rId105" Type="http://schemas.openxmlformats.org/officeDocument/2006/relationships/hyperlink" Target="http://www.cc.gatech.edu/~dellaert/pubs/Forster16tro.pdf" TargetMode="External"/><Relationship Id="rId106" Type="http://schemas.openxmlformats.org/officeDocument/2006/relationships/hyperlink" Target="https://bitbucket.org/gtborg/gtsam" TargetMode="External"/><Relationship Id="rId107" Type="http://schemas.openxmlformats.org/officeDocument/2006/relationships/hyperlink" Target="http://www.cc.gatech.edu/~dellaert/pubs/Forster16tro.pdf" TargetMode="External"/><Relationship Id="rId108" Type="http://schemas.openxmlformats.org/officeDocument/2006/relationships/hyperlink" Target="https://github.com/ethz-asl/okvis/tree/master/okvis_ceres/src" TargetMode="External"/><Relationship Id="rId109" Type="http://schemas.openxmlformats.org/officeDocument/2006/relationships/hyperlink" Target="https://bitbucket.org/gtborg/gtsam/src/c21186c6212798e665da6b5015296713ddfe8c1d/gtsam/navigation/ManifoldPreintegration.cpp?at=master&amp;fileviewer=file-view-default" TargetMode="External"/><Relationship Id="rId97" Type="http://schemas.openxmlformats.org/officeDocument/2006/relationships/hyperlink" Target="https://developers.google.com/tango/apis/c/c-motion-tracking" TargetMode="External"/><Relationship Id="rId98" Type="http://schemas.openxmlformats.org/officeDocument/2006/relationships/hyperlink" Target="http://www.ee.ucr.edu/~mourikis/papers/Li2013IJRR.pdf" TargetMode="External"/><Relationship Id="rId99" Type="http://schemas.openxmlformats.org/officeDocument/2006/relationships/hyperlink" Target="https://spiral.imperial.ac.uk/bitstream/10044/1/23413/2/ijrr2014_revision_1.pdf" TargetMode="External"/><Relationship Id="rId43" Type="http://schemas.openxmlformats.org/officeDocument/2006/relationships/hyperlink" Target="http://www.bzarg.com/p/how-a-kalman-filter-works-in-pictures/" TargetMode="External"/><Relationship Id="rId44" Type="http://schemas.openxmlformats.org/officeDocument/2006/relationships/hyperlink" Target="https://www.doc.ic.ac.uk/~ajd/Publications/strasdat_etal_ivc2012.pdf" TargetMode="External"/><Relationship Id="rId45" Type="http://schemas.openxmlformats.org/officeDocument/2006/relationships/hyperlink" Target="http://ethaneade.com/eadeICCV2007.pdf" TargetMode="External"/><Relationship Id="rId46" Type="http://schemas.openxmlformats.org/officeDocument/2006/relationships/hyperlink" Target="http://ethaneade.com/" TargetMode="External"/><Relationship Id="rId47" Type="http://schemas.openxmlformats.org/officeDocument/2006/relationships/hyperlink" Target="http://www.robots.ox.ac.uk/~gk/publications/KleinMurray2007ISMAR.pdf" TargetMode="External"/><Relationship Id="rId48" Type="http://schemas.openxmlformats.org/officeDocument/2006/relationships/hyperlink" Target="http://www.robots.ox.ac.uk/~gk/publications/KleinMurray2008ECCV.pdf" TargetMode="External"/><Relationship Id="rId49" Type="http://schemas.openxmlformats.org/officeDocument/2006/relationships/hyperlink" Target="http://www.robots.ox.ac.uk/~gk/publications/KleinMurray2009ISMAR.pdf" TargetMode="External"/><Relationship Id="rId100" Type="http://schemas.openxmlformats.org/officeDocument/2006/relationships/hyperlink" Target="https://github.com/ethz-asl/okvis" TargetMode="External"/><Relationship Id="rId20" Type="http://schemas.openxmlformats.org/officeDocument/2006/relationships/hyperlink" Target="http://www.robots.ox.ac.uk/~gk/" TargetMode="External"/><Relationship Id="rId21" Type="http://schemas.openxmlformats.org/officeDocument/2006/relationships/hyperlink" Target="https://scholar.google.com/citations?user=TVf1gw0AAAAJ" TargetMode="External"/><Relationship Id="rId22" Type="http://schemas.openxmlformats.org/officeDocument/2006/relationships/hyperlink" Target="http://mars.cs.umn.edu/" TargetMode="External"/><Relationship Id="rId70" Type="http://schemas.openxmlformats.org/officeDocument/2006/relationships/hyperlink" Target="https://github.com/tum-vision/lsd_slam" TargetMode="External"/><Relationship Id="rId71" Type="http://schemas.openxmlformats.org/officeDocument/2006/relationships/hyperlink" Target="https://github.com/tum-vision/dvo_slam" TargetMode="External"/><Relationship Id="rId72" Type="http://schemas.openxmlformats.org/officeDocument/2006/relationships/hyperlink" Target="http://vision.in.tum.de/_media/spezial/bib/schoeps14ismar.pdf" TargetMode="External"/><Relationship Id="rId73" Type="http://schemas.openxmlformats.org/officeDocument/2006/relationships/hyperlink" Target="https://www.youtube.com/watch?v=X0hx2vxxTMg" TargetMode="External"/><Relationship Id="rId74" Type="http://schemas.openxmlformats.org/officeDocument/2006/relationships/hyperlink" Target="http://vision.in.tum.de/_media/spezial/bib/engel14eccv.pdf" TargetMode="External"/><Relationship Id="rId75" Type="http://schemas.openxmlformats.org/officeDocument/2006/relationships/hyperlink" Target="https://github.com/arrenglover/openfabmap" TargetMode="External"/><Relationship Id="rId76" Type="http://schemas.openxmlformats.org/officeDocument/2006/relationships/hyperlink" Target="http://rpg.ifi.uzh.ch/docs/ICRA14_Forster.pdf" TargetMode="External"/><Relationship Id="rId77" Type="http://schemas.openxmlformats.org/officeDocument/2006/relationships/hyperlink" Target="https://github.com/uzh-rpg/rpg_svo" TargetMode="External"/><Relationship Id="rId78" Type="http://schemas.openxmlformats.org/officeDocument/2006/relationships/hyperlink" Target="http://rpg.ifi.uzh.ch/docs/ICRA14_Forster.pdf" TargetMode="External"/><Relationship Id="rId79" Type="http://schemas.openxmlformats.org/officeDocument/2006/relationships/hyperlink" Target="http://vision.in.tum.de/_media/spezial/bib/engel2013iccv.pdf" TargetMode="External"/><Relationship Id="rId23" Type="http://schemas.openxmlformats.org/officeDocument/2006/relationships/hyperlink" Target="http://www-users.cs.umn.edu/~trawny/Publications/Quaternions_3D.pdf" TargetMode="External"/><Relationship Id="rId24" Type="http://schemas.openxmlformats.org/officeDocument/2006/relationships/hyperlink" Target="http://www.ee.ucr.edu/~mourikis/" TargetMode="External"/><Relationship Id="rId25" Type="http://schemas.openxmlformats.org/officeDocument/2006/relationships/hyperlink" Target="https://sites.google.com/site/mingyangli009/publications" TargetMode="External"/><Relationship Id="rId26" Type="http://schemas.openxmlformats.org/officeDocument/2006/relationships/hyperlink" Target="https://www.doc.ic.ac.uk/~ajd/Publications/davison_iccv2003.pdf" TargetMode="External"/><Relationship Id="rId27" Type="http://schemas.openxmlformats.org/officeDocument/2006/relationships/hyperlink" Target="http://citeseerx.ist.psu.edu/viewdoc/download?doi=10.1.1.91.5767&amp;rep=rep1&amp;type=pdf" TargetMode="External"/><Relationship Id="rId28" Type="http://schemas.openxmlformats.org/officeDocument/2006/relationships/hyperlink" Target="https://www.doc.ic.ac.uk/~ajd/Publications/davison_etal_pami2007.pdf" TargetMode="External"/><Relationship Id="rId29" Type="http://schemas.openxmlformats.org/officeDocument/2006/relationships/hyperlink" Target="http://citeseerx.ist.psu.edu/viewdoc/download?doi=10.1.1.129.1518&amp;rep=rep1&amp;type=pdf" TargetMode="External"/><Relationship Id="rId130" Type="http://schemas.openxmlformats.org/officeDocument/2006/relationships/printerSettings" Target="printerSettings/printerSettings1.bin"/><Relationship Id="rId131" Type="http://schemas.openxmlformats.org/officeDocument/2006/relationships/fontTable" Target="fontTable.xml"/><Relationship Id="rId13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holar.google.com/" TargetMode="External"/><Relationship Id="rId6" Type="http://schemas.openxmlformats.org/officeDocument/2006/relationships/hyperlink" Target="https://www.youtube.com/" TargetMode="External"/><Relationship Id="rId7" Type="http://schemas.openxmlformats.org/officeDocument/2006/relationships/hyperlink" Target="http://www.computervisionblog.com/2016/01/why-slam-matters-future-of-real-time.html" TargetMode="External"/><Relationship Id="rId8" Type="http://schemas.openxmlformats.org/officeDocument/2006/relationships/hyperlink" Target="http://www.slamcn.org/index.php/%E6%B3%A1%E6%B3%A1%E6%9C%BA%E5%99%A8%E4%BA%BA%E5%85%AC%E5%BC%80%E8%AF%BE%E7%A8%8B-%E5%B7%B2%E5%8F%91%E5%B8%83" TargetMode="External"/><Relationship Id="rId9" Type="http://schemas.openxmlformats.org/officeDocument/2006/relationships/hyperlink" Target="https://www.doc.ic.ac.uk/~ajd/index.html" TargetMode="External"/><Relationship Id="rId50" Type="http://schemas.openxmlformats.org/officeDocument/2006/relationships/hyperlink" Target="https://github.com/Oxford-PTAM/PTAM-GPL" TargetMode="External"/><Relationship Id="rId51" Type="http://schemas.openxmlformats.org/officeDocument/2006/relationships/hyperlink" Target="https://scholar.google.com/citations?user=O5QreiwAAAAJ&amp;hl=en" TargetMode="External"/><Relationship Id="rId52" Type="http://schemas.openxmlformats.org/officeDocument/2006/relationships/hyperlink" Target="http://www.robots.ox.ac.uk/~gk/" TargetMode="External"/><Relationship Id="rId53" Type="http://schemas.openxmlformats.org/officeDocument/2006/relationships/hyperlink" Target="http://ethaneade.com/" TargetMode="External"/><Relationship Id="rId54" Type="http://schemas.openxmlformats.org/officeDocument/2006/relationships/hyperlink" Target="http://twd20g.blogspot.com/" TargetMode="External"/><Relationship Id="rId55" Type="http://schemas.openxmlformats.org/officeDocument/2006/relationships/hyperlink" Target="http://wp.doc.ic.ac.uk/thefutureofslam/wp-content/uploads/sites/93/2015/12/slides_ajd.pdf" TargetMode="External"/><Relationship Id="rId56" Type="http://schemas.openxmlformats.org/officeDocument/2006/relationships/hyperlink" Target="http://www.robots.ox.ac.uk/~gk/publications/KleinMurray2007ISMAR.pdf" TargetMode="External"/><Relationship Id="rId57" Type="http://schemas.openxmlformats.org/officeDocument/2006/relationships/hyperlink" Target="https://github.com/Oxford-PTAM/PTAM-GPL" TargetMode="External"/><Relationship Id="rId58" Type="http://schemas.openxmlformats.org/officeDocument/2006/relationships/hyperlink" Target="http://www.robots.ox.ac.uk/~gk/publications/KleinMurray2008ECCV.pdf" TargetMode="External"/><Relationship Id="rId59" Type="http://schemas.openxmlformats.org/officeDocument/2006/relationships/hyperlink" Target="http://www.robots.ox.ac.uk/~gk/publications/KleinMurray2009ISMAR.pdf" TargetMode="External"/><Relationship Id="rId110" Type="http://schemas.openxmlformats.org/officeDocument/2006/relationships/hyperlink" Target="http://citeseerx.ist.psu.edu/viewdoc/download?doi=10.1.1.91.5767&amp;rep=rep1&amp;type=pdf" TargetMode="External"/><Relationship Id="rId111" Type="http://schemas.openxmlformats.org/officeDocument/2006/relationships/hyperlink" Target="https://www.doc.ic.ac.uk/~ajd/Publications/davison_etal_pami2007.pdf" TargetMode="External"/><Relationship Id="rId112" Type="http://schemas.openxmlformats.org/officeDocument/2006/relationships/hyperlink" Target="http://ethaneade.com/eadeICCV2007.pdf" TargetMode="External"/><Relationship Id="rId113" Type="http://schemas.openxmlformats.org/officeDocument/2006/relationships/hyperlink" Target="http://www.robots.ox.ac.uk/~gk/publications/KleinMurray2007ISMAR.pdf" TargetMode="External"/><Relationship Id="rId114" Type="http://schemas.openxmlformats.org/officeDocument/2006/relationships/hyperlink" Target="http://www.robots.ox.ac.uk/~gk/publications/KleinMurray2008ECCV.pdf" TargetMode="External"/><Relationship Id="rId115" Type="http://schemas.openxmlformats.org/officeDocument/2006/relationships/hyperlink" Target="http://www.robots.ox.ac.uk/~gk/publications/KleinMurray2009ISMAR.pdf" TargetMode="External"/><Relationship Id="rId116" Type="http://schemas.openxmlformats.org/officeDocument/2006/relationships/hyperlink" Target="https://www.doc.ic.ac.uk/~ajd/Publications/strasdat_etal_ivc2012.pdf" TargetMode="External"/><Relationship Id="rId117" Type="http://schemas.openxmlformats.org/officeDocument/2006/relationships/hyperlink" Target="http://webdiis.unizar.es/~raulmur/MurMontielTardosTRO15.pdf" TargetMode="External"/><Relationship Id="rId118" Type="http://schemas.openxmlformats.org/officeDocument/2006/relationships/hyperlink" Target="https://www.robots.ox.ac.uk/~vgg/rg/papers/newcombe_davison__2011__dtam.pdf" TargetMode="External"/><Relationship Id="rId119" Type="http://schemas.openxmlformats.org/officeDocument/2006/relationships/hyperlink" Target="http://vision.in.tum.de/_media/spezial/bib/engel2013iccv.pdf" TargetMode="External"/><Relationship Id="rId30" Type="http://schemas.openxmlformats.org/officeDocument/2006/relationships/hyperlink" Target="http://citeseerx.ist.psu.edu/viewdoc/download?doi=10.1.1.91.5767&amp;rep=rep1&amp;type=pdf" TargetMode="External"/><Relationship Id="rId31" Type="http://schemas.openxmlformats.org/officeDocument/2006/relationships/hyperlink" Target="http://citeseerx.ist.psu.edu/viewdoc/download?doi=10.1.1.91.5767&amp;rep=rep1&amp;type=pdf" TargetMode="External"/><Relationship Id="rId32" Type="http://schemas.openxmlformats.org/officeDocument/2006/relationships/hyperlink" Target="https://www.doc.ic.ac.uk/~ajd/Publications/davison_etal_pami2007.pdf" TargetMode="External"/><Relationship Id="rId33" Type="http://schemas.openxmlformats.org/officeDocument/2006/relationships/hyperlink" Target="https://github.com/hanmekim/SceneLib2" TargetMode="External"/><Relationship Id="rId34" Type="http://schemas.openxmlformats.org/officeDocument/2006/relationships/hyperlink" Target="https://www.doc.ic.ac.uk/~ajd/Scene/Release/monoslamtutorial.pdf" TargetMode="External"/><Relationship Id="rId35" Type="http://schemas.openxmlformats.org/officeDocument/2006/relationships/hyperlink" Target="https://github.com/hanmekim/SceneLib2" TargetMode="External"/><Relationship Id="rId36" Type="http://schemas.openxmlformats.org/officeDocument/2006/relationships/hyperlink" Target="https://www.udacity.com/course/artificial-intelligence-for-robotics--cs373" TargetMode="External"/><Relationship Id="rId37" Type="http://schemas.openxmlformats.org/officeDocument/2006/relationships/hyperlink" Target="http://www.bzarg.com/p/how-a-kalman-filter-works-in-pictures/" TargetMode="External"/><Relationship Id="rId38" Type="http://schemas.openxmlformats.org/officeDocument/2006/relationships/image" Target="media/image1.png"/><Relationship Id="rId39" Type="http://schemas.openxmlformats.org/officeDocument/2006/relationships/hyperlink" Target="http://aishack.in/tutorials/shitomasi-corner-detector/" TargetMode="External"/><Relationship Id="rId80" Type="http://schemas.openxmlformats.org/officeDocument/2006/relationships/hyperlink" Target="http://george-vogiatzis.org/publications/ivcj2010.pdf" TargetMode="External"/><Relationship Id="rId81" Type="http://schemas.openxmlformats.org/officeDocument/2006/relationships/hyperlink" Target="https://github.com/uzh-rpg/rpg_svo" TargetMode="External"/><Relationship Id="rId82" Type="http://schemas.openxmlformats.org/officeDocument/2006/relationships/hyperlink" Target="http://vision.in.tum.de/_media/spezial/bib/engel2016dso.pdf" TargetMode="External"/><Relationship Id="rId83" Type="http://schemas.openxmlformats.org/officeDocument/2006/relationships/hyperlink" Target="https://github.com/JakobEngel/dso" TargetMode="External"/><Relationship Id="rId84" Type="http://schemas.openxmlformats.org/officeDocument/2006/relationships/hyperlink" Target="http://vision.in.tum.de/_media/spezial/bib/engel2016dso.pdf" TargetMode="External"/><Relationship Id="rId85" Type="http://schemas.openxmlformats.org/officeDocument/2006/relationships/hyperlink" Target="https://www.youtube.com/watch?v=C6-xwSOOdqQ" TargetMode="External"/><Relationship Id="rId86" Type="http://schemas.openxmlformats.org/officeDocument/2006/relationships/hyperlink" Target="https://github.com/JakobEngel/dso" TargetMode="External"/><Relationship Id="rId87" Type="http://schemas.openxmlformats.org/officeDocument/2006/relationships/hyperlink" Target="https://spiral.imperial.ac.uk/bitstream/10044/1/23413/2/ijrr2014_revision_1.pdf" TargetMode="External"/><Relationship Id="rId88" Type="http://schemas.openxmlformats.org/officeDocument/2006/relationships/hyperlink" Target="https://github.com/tum-vision/dvo_slam" TargetMode="External"/><Relationship Id="rId89" Type="http://schemas.openxmlformats.org/officeDocument/2006/relationships/hyperlink" Target="https://github.com/uzh-rpg/rpg_sv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5128</Words>
  <Characters>29230</Characters>
  <Application>Microsoft Macintosh Word</Application>
  <DocSecurity>0</DocSecurity>
  <Lines>243</Lines>
  <Paragraphs>68</Paragraphs>
  <ScaleCrop>false</ScaleCrop>
  <LinksUpToDate>false</LinksUpToDate>
  <CharactersWithSpaces>34290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2018-01-17T12:08:00Z</dcterms:created>
  <dcterms:modified xsi:type="dcterms:W3CDTF">2018-01-17T12:17:00Z</dcterms:modified>
</cp:coreProperties>
</file>